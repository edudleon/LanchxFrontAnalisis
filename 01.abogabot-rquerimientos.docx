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D9D7" w14:textId="77777777" w:rsidR="008C2396" w:rsidRPr="005617FB" w:rsidRDefault="008C2396" w:rsidP="00081538">
      <w:pPr>
        <w:jc w:val="center"/>
        <w:rPr>
          <w:rFonts w:ascii="Arial" w:hAnsi="Arial" w:cs="Arial"/>
          <w:b/>
          <w:sz w:val="28"/>
          <w:szCs w:val="28"/>
          <w:lang w:val="es-MX"/>
        </w:rPr>
      </w:pPr>
    </w:p>
    <w:p w14:paraId="6F4BE093" w14:textId="77777777" w:rsidR="005455BD" w:rsidRPr="005617FB" w:rsidRDefault="00A461FC" w:rsidP="00081538">
      <w:pPr>
        <w:jc w:val="center"/>
        <w:rPr>
          <w:rFonts w:ascii="Arial" w:hAnsi="Arial" w:cs="Arial"/>
          <w:b/>
          <w:sz w:val="28"/>
          <w:szCs w:val="28"/>
          <w:lang w:val="es-MX"/>
        </w:rPr>
      </w:pPr>
      <w:r w:rsidRPr="005617FB">
        <w:rPr>
          <w:rFonts w:ascii="Arial" w:hAnsi="Arial" w:cs="Arial"/>
          <w:b/>
          <w:sz w:val="28"/>
          <w:szCs w:val="28"/>
          <w:lang w:val="es-MX"/>
        </w:rPr>
        <w:t>FASES REQUERIMIENTO DE SOFTWARE</w:t>
      </w:r>
    </w:p>
    <w:p w14:paraId="4CF34E94" w14:textId="77777777" w:rsidR="008C2396" w:rsidRPr="005617FB" w:rsidRDefault="008C2396" w:rsidP="00081538">
      <w:pPr>
        <w:jc w:val="center"/>
        <w:rPr>
          <w:rFonts w:ascii="Arial" w:hAnsi="Arial" w:cs="Arial"/>
          <w:b/>
          <w:sz w:val="28"/>
          <w:szCs w:val="28"/>
          <w:lang w:val="es-MX"/>
        </w:rPr>
      </w:pPr>
    </w:p>
    <w:p w14:paraId="2D1A6240" w14:textId="77777777" w:rsidR="00A461FC" w:rsidRPr="005617FB" w:rsidRDefault="00A461FC" w:rsidP="00B7008A">
      <w:pPr>
        <w:jc w:val="center"/>
        <w:rPr>
          <w:rFonts w:ascii="Arial" w:hAnsi="Arial" w:cs="Arial"/>
          <w:b/>
          <w:sz w:val="28"/>
          <w:szCs w:val="28"/>
          <w:lang w:val="es-MX"/>
        </w:rPr>
      </w:pPr>
    </w:p>
    <w:p w14:paraId="3FE970A7" w14:textId="3C407057" w:rsidR="00CF0AFF" w:rsidRDefault="002048DB">
      <w:pPr>
        <w:pStyle w:val="TOC1"/>
        <w:tabs>
          <w:tab w:val="left" w:pos="864"/>
        </w:tabs>
        <w:rPr>
          <w:rFonts w:asciiTheme="minorHAnsi" w:eastAsiaTheme="minorEastAsia" w:hAnsiTheme="minorHAnsi" w:cstheme="minorBidi"/>
          <w:b w:val="0"/>
          <w:noProof/>
          <w:sz w:val="22"/>
          <w:szCs w:val="22"/>
        </w:rPr>
      </w:pPr>
      <w:r w:rsidRPr="005617FB">
        <w:rPr>
          <w:rFonts w:ascii="Arial" w:hAnsi="Arial" w:cs="Arial"/>
          <w:b w:val="0"/>
          <w:sz w:val="28"/>
          <w:szCs w:val="28"/>
          <w:lang w:val="es-MX"/>
        </w:rPr>
        <w:fldChar w:fldCharType="begin"/>
      </w:r>
      <w:r w:rsidRPr="005617FB">
        <w:rPr>
          <w:rFonts w:ascii="Arial" w:hAnsi="Arial" w:cs="Arial"/>
          <w:b w:val="0"/>
          <w:sz w:val="28"/>
          <w:szCs w:val="28"/>
          <w:lang w:val="es-MX"/>
        </w:rPr>
        <w:instrText xml:space="preserve"> TOC \o "1-3" \h \z \u </w:instrText>
      </w:r>
      <w:r w:rsidRPr="005617FB">
        <w:rPr>
          <w:rFonts w:ascii="Arial" w:hAnsi="Arial" w:cs="Arial"/>
          <w:b w:val="0"/>
          <w:sz w:val="28"/>
          <w:szCs w:val="28"/>
          <w:lang w:val="es-MX"/>
        </w:rPr>
        <w:fldChar w:fldCharType="separate"/>
      </w:r>
      <w:hyperlink w:anchor="_Toc96365531" w:history="1">
        <w:r w:rsidR="00CF0AFF" w:rsidRPr="00F06A6E">
          <w:rPr>
            <w:rStyle w:val="Hyperlink"/>
            <w:rFonts w:cs="Arial"/>
            <w:noProof/>
            <w:lang w:val="es-MX"/>
          </w:rPr>
          <w:t>1.</w:t>
        </w:r>
        <w:r w:rsidR="00CF0AFF">
          <w:rPr>
            <w:rFonts w:asciiTheme="minorHAnsi" w:eastAsiaTheme="minorEastAsia" w:hAnsiTheme="minorHAnsi" w:cstheme="minorBidi"/>
            <w:b w:val="0"/>
            <w:noProof/>
            <w:sz w:val="22"/>
            <w:szCs w:val="22"/>
          </w:rPr>
          <w:tab/>
        </w:r>
        <w:r w:rsidR="00CF0AFF" w:rsidRPr="00F06A6E">
          <w:rPr>
            <w:rStyle w:val="Hyperlink"/>
            <w:rFonts w:cs="Arial"/>
            <w:noProof/>
            <w:lang w:val="es-MX"/>
          </w:rPr>
          <w:t>DESCRIPCION GENERAL DEL REQUERIMIENTO</w:t>
        </w:r>
        <w:r w:rsidR="00CF0AFF">
          <w:rPr>
            <w:noProof/>
            <w:webHidden/>
          </w:rPr>
          <w:tab/>
        </w:r>
        <w:r w:rsidR="00CF0AFF">
          <w:rPr>
            <w:noProof/>
            <w:webHidden/>
          </w:rPr>
          <w:fldChar w:fldCharType="begin"/>
        </w:r>
        <w:r w:rsidR="00CF0AFF">
          <w:rPr>
            <w:noProof/>
            <w:webHidden/>
          </w:rPr>
          <w:instrText xml:space="preserve"> PAGEREF _Toc96365531 \h </w:instrText>
        </w:r>
        <w:r w:rsidR="00CF0AFF">
          <w:rPr>
            <w:noProof/>
            <w:webHidden/>
          </w:rPr>
        </w:r>
        <w:r w:rsidR="00CF0AFF">
          <w:rPr>
            <w:noProof/>
            <w:webHidden/>
          </w:rPr>
          <w:fldChar w:fldCharType="separate"/>
        </w:r>
        <w:r w:rsidR="00CF0AFF">
          <w:rPr>
            <w:noProof/>
            <w:webHidden/>
          </w:rPr>
          <w:t>2</w:t>
        </w:r>
        <w:r w:rsidR="00CF0AFF">
          <w:rPr>
            <w:noProof/>
            <w:webHidden/>
          </w:rPr>
          <w:fldChar w:fldCharType="end"/>
        </w:r>
      </w:hyperlink>
    </w:p>
    <w:p w14:paraId="79939753" w14:textId="5901C49D" w:rsidR="00CF0AFF" w:rsidRDefault="00CF0AFF">
      <w:pPr>
        <w:pStyle w:val="TOC1"/>
        <w:tabs>
          <w:tab w:val="left" w:pos="864"/>
        </w:tabs>
        <w:rPr>
          <w:rFonts w:asciiTheme="minorHAnsi" w:eastAsiaTheme="minorEastAsia" w:hAnsiTheme="minorHAnsi" w:cstheme="minorBidi"/>
          <w:b w:val="0"/>
          <w:noProof/>
          <w:sz w:val="22"/>
          <w:szCs w:val="22"/>
        </w:rPr>
      </w:pPr>
      <w:hyperlink w:anchor="_Toc96365532" w:history="1">
        <w:r w:rsidRPr="00F06A6E">
          <w:rPr>
            <w:rStyle w:val="Hyperlink"/>
            <w:rFonts w:cs="Arial"/>
            <w:noProof/>
            <w:lang w:val="es-MX"/>
          </w:rPr>
          <w:t>2.</w:t>
        </w:r>
        <w:r>
          <w:rPr>
            <w:rFonts w:asciiTheme="minorHAnsi" w:eastAsiaTheme="minorEastAsia" w:hAnsiTheme="minorHAnsi" w:cstheme="minorBidi"/>
            <w:b w:val="0"/>
            <w:noProof/>
            <w:sz w:val="22"/>
            <w:szCs w:val="22"/>
          </w:rPr>
          <w:tab/>
        </w:r>
        <w:r w:rsidRPr="00F06A6E">
          <w:rPr>
            <w:rStyle w:val="Hyperlink"/>
            <w:rFonts w:cs="Arial"/>
            <w:noProof/>
            <w:lang w:val="es-MX"/>
          </w:rPr>
          <w:t>FASE DE FORMALIZACIÓN</w:t>
        </w:r>
        <w:r>
          <w:rPr>
            <w:noProof/>
            <w:webHidden/>
          </w:rPr>
          <w:tab/>
        </w:r>
        <w:r>
          <w:rPr>
            <w:noProof/>
            <w:webHidden/>
          </w:rPr>
          <w:fldChar w:fldCharType="begin"/>
        </w:r>
        <w:r>
          <w:rPr>
            <w:noProof/>
            <w:webHidden/>
          </w:rPr>
          <w:instrText xml:space="preserve"> PAGEREF _Toc96365532 \h </w:instrText>
        </w:r>
        <w:r>
          <w:rPr>
            <w:noProof/>
            <w:webHidden/>
          </w:rPr>
        </w:r>
        <w:r>
          <w:rPr>
            <w:noProof/>
            <w:webHidden/>
          </w:rPr>
          <w:fldChar w:fldCharType="separate"/>
        </w:r>
        <w:r>
          <w:rPr>
            <w:noProof/>
            <w:webHidden/>
          </w:rPr>
          <w:t>2</w:t>
        </w:r>
        <w:r>
          <w:rPr>
            <w:noProof/>
            <w:webHidden/>
          </w:rPr>
          <w:fldChar w:fldCharType="end"/>
        </w:r>
      </w:hyperlink>
    </w:p>
    <w:p w14:paraId="2E213122" w14:textId="248F8CE2" w:rsidR="00CF0AFF" w:rsidRDefault="00CF0AFF">
      <w:pPr>
        <w:pStyle w:val="TOC1"/>
        <w:tabs>
          <w:tab w:val="left" w:pos="864"/>
        </w:tabs>
        <w:rPr>
          <w:rFonts w:asciiTheme="minorHAnsi" w:eastAsiaTheme="minorEastAsia" w:hAnsiTheme="minorHAnsi" w:cstheme="minorBidi"/>
          <w:b w:val="0"/>
          <w:noProof/>
          <w:sz w:val="22"/>
          <w:szCs w:val="22"/>
        </w:rPr>
      </w:pPr>
      <w:hyperlink w:anchor="_Toc96365533" w:history="1">
        <w:r w:rsidRPr="00F06A6E">
          <w:rPr>
            <w:rStyle w:val="Hyperlink"/>
            <w:rFonts w:cs="Arial"/>
            <w:noProof/>
            <w:lang w:val="es-MX"/>
          </w:rPr>
          <w:t>3.</w:t>
        </w:r>
        <w:r>
          <w:rPr>
            <w:rFonts w:asciiTheme="minorHAnsi" w:eastAsiaTheme="minorEastAsia" w:hAnsiTheme="minorHAnsi" w:cstheme="minorBidi"/>
            <w:b w:val="0"/>
            <w:noProof/>
            <w:sz w:val="22"/>
            <w:szCs w:val="22"/>
          </w:rPr>
          <w:tab/>
        </w:r>
        <w:r w:rsidRPr="00F06A6E">
          <w:rPr>
            <w:rStyle w:val="Hyperlink"/>
            <w:rFonts w:cs="Arial"/>
            <w:noProof/>
            <w:lang w:val="es-MX"/>
          </w:rPr>
          <w:t>ANALISIS DE REQUISITOS Y REQUERIMIENTOS</w:t>
        </w:r>
        <w:r>
          <w:rPr>
            <w:noProof/>
            <w:webHidden/>
          </w:rPr>
          <w:tab/>
        </w:r>
        <w:r>
          <w:rPr>
            <w:noProof/>
            <w:webHidden/>
          </w:rPr>
          <w:fldChar w:fldCharType="begin"/>
        </w:r>
        <w:r>
          <w:rPr>
            <w:noProof/>
            <w:webHidden/>
          </w:rPr>
          <w:instrText xml:space="preserve"> PAGEREF _Toc96365533 \h </w:instrText>
        </w:r>
        <w:r>
          <w:rPr>
            <w:noProof/>
            <w:webHidden/>
          </w:rPr>
        </w:r>
        <w:r>
          <w:rPr>
            <w:noProof/>
            <w:webHidden/>
          </w:rPr>
          <w:fldChar w:fldCharType="separate"/>
        </w:r>
        <w:r>
          <w:rPr>
            <w:noProof/>
            <w:webHidden/>
          </w:rPr>
          <w:t>4</w:t>
        </w:r>
        <w:r>
          <w:rPr>
            <w:noProof/>
            <w:webHidden/>
          </w:rPr>
          <w:fldChar w:fldCharType="end"/>
        </w:r>
      </w:hyperlink>
    </w:p>
    <w:p w14:paraId="4A66A112" w14:textId="57E37E22" w:rsidR="00CF0AFF" w:rsidRDefault="00CF0AFF">
      <w:pPr>
        <w:pStyle w:val="TOC1"/>
        <w:tabs>
          <w:tab w:val="left" w:pos="864"/>
        </w:tabs>
        <w:rPr>
          <w:rFonts w:asciiTheme="minorHAnsi" w:eastAsiaTheme="minorEastAsia" w:hAnsiTheme="minorHAnsi" w:cstheme="minorBidi"/>
          <w:b w:val="0"/>
          <w:noProof/>
          <w:sz w:val="22"/>
          <w:szCs w:val="22"/>
        </w:rPr>
      </w:pPr>
      <w:hyperlink w:anchor="_Toc96365534" w:history="1">
        <w:r w:rsidRPr="00F06A6E">
          <w:rPr>
            <w:rStyle w:val="Hyperlink"/>
            <w:rFonts w:cs="Arial"/>
            <w:noProof/>
            <w:lang w:val="es-MX"/>
          </w:rPr>
          <w:t>5.</w:t>
        </w:r>
        <w:r>
          <w:rPr>
            <w:rFonts w:asciiTheme="minorHAnsi" w:eastAsiaTheme="minorEastAsia" w:hAnsiTheme="minorHAnsi" w:cstheme="minorBidi"/>
            <w:b w:val="0"/>
            <w:noProof/>
            <w:sz w:val="22"/>
            <w:szCs w:val="22"/>
          </w:rPr>
          <w:tab/>
        </w:r>
        <w:r w:rsidRPr="00F06A6E">
          <w:rPr>
            <w:rStyle w:val="Hyperlink"/>
            <w:rFonts w:cs="Arial"/>
            <w:noProof/>
            <w:lang w:val="es-MX"/>
          </w:rPr>
          <w:t>LEVANTAMIENTO DEL REQUERIMIENTO DETALLADO</w:t>
        </w:r>
        <w:r>
          <w:rPr>
            <w:noProof/>
            <w:webHidden/>
          </w:rPr>
          <w:tab/>
        </w:r>
        <w:r>
          <w:rPr>
            <w:noProof/>
            <w:webHidden/>
          </w:rPr>
          <w:fldChar w:fldCharType="begin"/>
        </w:r>
        <w:r>
          <w:rPr>
            <w:noProof/>
            <w:webHidden/>
          </w:rPr>
          <w:instrText xml:space="preserve"> PAGEREF _Toc96365534 \h </w:instrText>
        </w:r>
        <w:r>
          <w:rPr>
            <w:noProof/>
            <w:webHidden/>
          </w:rPr>
        </w:r>
        <w:r>
          <w:rPr>
            <w:noProof/>
            <w:webHidden/>
          </w:rPr>
          <w:fldChar w:fldCharType="separate"/>
        </w:r>
        <w:r>
          <w:rPr>
            <w:noProof/>
            <w:webHidden/>
          </w:rPr>
          <w:t>10</w:t>
        </w:r>
        <w:r>
          <w:rPr>
            <w:noProof/>
            <w:webHidden/>
          </w:rPr>
          <w:fldChar w:fldCharType="end"/>
        </w:r>
      </w:hyperlink>
    </w:p>
    <w:p w14:paraId="5E3E0076" w14:textId="5E9D043C" w:rsidR="00CF0AFF" w:rsidRDefault="00CF0AFF">
      <w:pPr>
        <w:pStyle w:val="TOC1"/>
        <w:tabs>
          <w:tab w:val="left" w:pos="864"/>
        </w:tabs>
        <w:rPr>
          <w:rFonts w:asciiTheme="minorHAnsi" w:eastAsiaTheme="minorEastAsia" w:hAnsiTheme="minorHAnsi" w:cstheme="minorBidi"/>
          <w:b w:val="0"/>
          <w:noProof/>
          <w:sz w:val="22"/>
          <w:szCs w:val="22"/>
        </w:rPr>
      </w:pPr>
      <w:hyperlink w:anchor="_Toc96365535" w:history="1">
        <w:r w:rsidRPr="00F06A6E">
          <w:rPr>
            <w:rStyle w:val="Hyperlink"/>
            <w:rFonts w:cs="Arial"/>
            <w:noProof/>
            <w:lang w:val="es-MX"/>
          </w:rPr>
          <w:t>6.</w:t>
        </w:r>
        <w:r>
          <w:rPr>
            <w:rFonts w:asciiTheme="minorHAnsi" w:eastAsiaTheme="minorEastAsia" w:hAnsiTheme="minorHAnsi" w:cstheme="minorBidi"/>
            <w:b w:val="0"/>
            <w:noProof/>
            <w:sz w:val="22"/>
            <w:szCs w:val="22"/>
          </w:rPr>
          <w:tab/>
        </w:r>
        <w:r w:rsidRPr="00F06A6E">
          <w:rPr>
            <w:rStyle w:val="Hyperlink"/>
            <w:rFonts w:cs="Arial"/>
            <w:noProof/>
            <w:lang w:val="es-MX"/>
          </w:rPr>
          <w:t>DISEÑO DE LA ARQUITECTURA DE SOLUCION</w:t>
        </w:r>
        <w:r>
          <w:rPr>
            <w:noProof/>
            <w:webHidden/>
          </w:rPr>
          <w:tab/>
        </w:r>
        <w:r>
          <w:rPr>
            <w:noProof/>
            <w:webHidden/>
          </w:rPr>
          <w:fldChar w:fldCharType="begin"/>
        </w:r>
        <w:r>
          <w:rPr>
            <w:noProof/>
            <w:webHidden/>
          </w:rPr>
          <w:instrText xml:space="preserve"> PAGEREF _Toc96365535 \h </w:instrText>
        </w:r>
        <w:r>
          <w:rPr>
            <w:noProof/>
            <w:webHidden/>
          </w:rPr>
        </w:r>
        <w:r>
          <w:rPr>
            <w:noProof/>
            <w:webHidden/>
          </w:rPr>
          <w:fldChar w:fldCharType="separate"/>
        </w:r>
        <w:r>
          <w:rPr>
            <w:noProof/>
            <w:webHidden/>
          </w:rPr>
          <w:t>21</w:t>
        </w:r>
        <w:r>
          <w:rPr>
            <w:noProof/>
            <w:webHidden/>
          </w:rPr>
          <w:fldChar w:fldCharType="end"/>
        </w:r>
      </w:hyperlink>
    </w:p>
    <w:p w14:paraId="7401A5F5" w14:textId="0BA48F4E" w:rsidR="00D2312D" w:rsidRPr="005617FB" w:rsidRDefault="002048DB" w:rsidP="00D2312D">
      <w:pPr>
        <w:pStyle w:val="ListParagraph"/>
        <w:rPr>
          <w:rFonts w:ascii="Arial" w:hAnsi="Arial" w:cs="Arial"/>
          <w:b/>
          <w:sz w:val="28"/>
          <w:szCs w:val="28"/>
          <w:lang w:val="es-MX"/>
        </w:rPr>
      </w:pPr>
      <w:r w:rsidRPr="005617FB">
        <w:rPr>
          <w:rFonts w:ascii="Arial" w:hAnsi="Arial" w:cs="Arial"/>
          <w:b/>
          <w:sz w:val="28"/>
          <w:szCs w:val="28"/>
          <w:lang w:val="es-MX"/>
        </w:rPr>
        <w:fldChar w:fldCharType="end"/>
      </w:r>
    </w:p>
    <w:p w14:paraId="7E48916D" w14:textId="77777777" w:rsidR="00D2312D" w:rsidRPr="005617FB" w:rsidRDefault="00D2312D" w:rsidP="00D2312D">
      <w:pPr>
        <w:ind w:left="720"/>
        <w:rPr>
          <w:rFonts w:ascii="Arial" w:hAnsi="Arial" w:cs="Arial"/>
          <w:b/>
          <w:sz w:val="28"/>
          <w:szCs w:val="28"/>
          <w:lang w:val="es-MX"/>
        </w:rPr>
      </w:pPr>
    </w:p>
    <w:p w14:paraId="40FFF251" w14:textId="77777777" w:rsidR="0074642D" w:rsidRPr="005617FB" w:rsidRDefault="0074642D" w:rsidP="0074642D">
      <w:pPr>
        <w:ind w:left="720"/>
        <w:rPr>
          <w:rFonts w:ascii="Arial" w:hAnsi="Arial" w:cs="Arial"/>
          <w:b/>
          <w:sz w:val="28"/>
          <w:szCs w:val="28"/>
          <w:lang w:val="es-MX"/>
        </w:rPr>
      </w:pPr>
    </w:p>
    <w:p w14:paraId="35FFE0AC" w14:textId="77777777" w:rsidR="005455BD" w:rsidRPr="005617FB" w:rsidRDefault="005455BD" w:rsidP="00B7008A">
      <w:pPr>
        <w:jc w:val="center"/>
        <w:rPr>
          <w:rFonts w:ascii="Arial" w:hAnsi="Arial" w:cs="Arial"/>
          <w:b/>
          <w:sz w:val="28"/>
          <w:szCs w:val="28"/>
          <w:lang w:val="es-MX"/>
        </w:rPr>
      </w:pPr>
    </w:p>
    <w:p w14:paraId="345AF8C2" w14:textId="77777777" w:rsidR="005455BD" w:rsidRPr="005617FB" w:rsidRDefault="005455BD" w:rsidP="00B7008A">
      <w:pPr>
        <w:jc w:val="center"/>
        <w:rPr>
          <w:rFonts w:ascii="Arial" w:hAnsi="Arial" w:cs="Arial"/>
          <w:b/>
          <w:sz w:val="28"/>
          <w:szCs w:val="28"/>
          <w:lang w:val="es-MX"/>
        </w:rPr>
      </w:pPr>
    </w:p>
    <w:p w14:paraId="2105EEE3" w14:textId="77777777" w:rsidR="005455BD" w:rsidRPr="005617FB" w:rsidRDefault="005455BD" w:rsidP="00B7008A">
      <w:pPr>
        <w:jc w:val="center"/>
        <w:rPr>
          <w:rFonts w:ascii="Arial" w:hAnsi="Arial" w:cs="Arial"/>
          <w:b/>
          <w:sz w:val="28"/>
          <w:szCs w:val="28"/>
          <w:lang w:val="es-MX"/>
        </w:rPr>
      </w:pPr>
    </w:p>
    <w:p w14:paraId="7BAA4E15" w14:textId="77777777" w:rsidR="005455BD" w:rsidRPr="005617FB" w:rsidRDefault="005455BD" w:rsidP="00B7008A">
      <w:pPr>
        <w:jc w:val="center"/>
        <w:rPr>
          <w:rFonts w:ascii="Arial" w:hAnsi="Arial" w:cs="Arial"/>
          <w:b/>
          <w:sz w:val="28"/>
          <w:szCs w:val="28"/>
          <w:lang w:val="es-MX"/>
        </w:rPr>
      </w:pPr>
    </w:p>
    <w:p w14:paraId="4F8270BE" w14:textId="77777777" w:rsidR="005455BD" w:rsidRPr="005617FB" w:rsidRDefault="005455BD" w:rsidP="00B7008A">
      <w:pPr>
        <w:jc w:val="center"/>
        <w:rPr>
          <w:rFonts w:ascii="Arial" w:hAnsi="Arial" w:cs="Arial"/>
          <w:b/>
          <w:sz w:val="28"/>
          <w:szCs w:val="28"/>
          <w:lang w:val="es-MX"/>
        </w:rPr>
      </w:pPr>
    </w:p>
    <w:p w14:paraId="5A2BFF44" w14:textId="77777777" w:rsidR="005455BD" w:rsidRPr="005617FB" w:rsidRDefault="005455BD" w:rsidP="00B7008A">
      <w:pPr>
        <w:jc w:val="center"/>
        <w:rPr>
          <w:rFonts w:ascii="Arial" w:hAnsi="Arial" w:cs="Arial"/>
          <w:b/>
          <w:sz w:val="28"/>
          <w:szCs w:val="28"/>
          <w:lang w:val="es-MX"/>
        </w:rPr>
      </w:pPr>
    </w:p>
    <w:p w14:paraId="64ECB02A" w14:textId="77777777" w:rsidR="005455BD" w:rsidRPr="005617FB" w:rsidRDefault="005455BD" w:rsidP="00B7008A">
      <w:pPr>
        <w:jc w:val="center"/>
        <w:rPr>
          <w:rFonts w:ascii="Arial" w:hAnsi="Arial" w:cs="Arial"/>
          <w:b/>
          <w:sz w:val="28"/>
          <w:szCs w:val="28"/>
          <w:lang w:val="es-MX"/>
        </w:rPr>
      </w:pPr>
    </w:p>
    <w:p w14:paraId="672F1AA4" w14:textId="77777777" w:rsidR="005455BD" w:rsidRPr="005617FB" w:rsidRDefault="005455BD" w:rsidP="00B7008A">
      <w:pPr>
        <w:jc w:val="center"/>
        <w:rPr>
          <w:rFonts w:ascii="Arial" w:hAnsi="Arial" w:cs="Arial"/>
          <w:b/>
          <w:sz w:val="28"/>
          <w:szCs w:val="28"/>
          <w:lang w:val="es-MX"/>
        </w:rPr>
      </w:pPr>
    </w:p>
    <w:p w14:paraId="151DE830" w14:textId="77777777" w:rsidR="005455BD" w:rsidRPr="005617FB" w:rsidRDefault="005455BD" w:rsidP="00B7008A">
      <w:pPr>
        <w:jc w:val="center"/>
        <w:rPr>
          <w:rFonts w:ascii="Arial" w:hAnsi="Arial" w:cs="Arial"/>
          <w:b/>
          <w:sz w:val="28"/>
          <w:szCs w:val="28"/>
          <w:lang w:val="es-MX"/>
        </w:rPr>
      </w:pPr>
    </w:p>
    <w:p w14:paraId="37612E6A" w14:textId="77777777" w:rsidR="002048DB" w:rsidRPr="005617FB" w:rsidRDefault="002048DB" w:rsidP="00B7008A">
      <w:pPr>
        <w:jc w:val="center"/>
        <w:rPr>
          <w:rFonts w:ascii="Arial" w:hAnsi="Arial" w:cs="Arial"/>
          <w:b/>
          <w:sz w:val="28"/>
          <w:szCs w:val="28"/>
          <w:lang w:val="es-MX"/>
        </w:rPr>
      </w:pPr>
    </w:p>
    <w:p w14:paraId="263E5C18" w14:textId="77777777" w:rsidR="002048DB" w:rsidRPr="005617FB" w:rsidRDefault="002048DB" w:rsidP="00B7008A">
      <w:pPr>
        <w:jc w:val="center"/>
        <w:rPr>
          <w:rFonts w:ascii="Arial" w:hAnsi="Arial" w:cs="Arial"/>
          <w:b/>
          <w:sz w:val="28"/>
          <w:szCs w:val="28"/>
          <w:lang w:val="es-MX"/>
        </w:rPr>
      </w:pPr>
    </w:p>
    <w:p w14:paraId="415FD86A" w14:textId="77777777" w:rsidR="002048DB" w:rsidRPr="005617FB" w:rsidRDefault="002048DB" w:rsidP="00B7008A">
      <w:pPr>
        <w:jc w:val="center"/>
        <w:rPr>
          <w:rFonts w:ascii="Arial" w:hAnsi="Arial" w:cs="Arial"/>
          <w:b/>
          <w:sz w:val="28"/>
          <w:szCs w:val="28"/>
          <w:lang w:val="es-MX"/>
        </w:rPr>
      </w:pPr>
    </w:p>
    <w:p w14:paraId="14FE303B" w14:textId="77777777" w:rsidR="00685EC6" w:rsidRPr="005617FB" w:rsidRDefault="00685EC6" w:rsidP="00B7008A">
      <w:pPr>
        <w:jc w:val="center"/>
        <w:rPr>
          <w:rFonts w:ascii="Arial" w:hAnsi="Arial" w:cs="Arial"/>
          <w:b/>
          <w:sz w:val="28"/>
          <w:szCs w:val="28"/>
          <w:lang w:val="es-MX"/>
        </w:rPr>
      </w:pPr>
    </w:p>
    <w:p w14:paraId="768CF31D" w14:textId="77777777" w:rsidR="00685EC6" w:rsidRPr="005617FB" w:rsidRDefault="00685EC6" w:rsidP="00B7008A">
      <w:pPr>
        <w:jc w:val="center"/>
        <w:rPr>
          <w:rFonts w:ascii="Arial" w:hAnsi="Arial" w:cs="Arial"/>
          <w:b/>
          <w:sz w:val="28"/>
          <w:szCs w:val="28"/>
          <w:lang w:val="es-MX"/>
        </w:rPr>
      </w:pPr>
    </w:p>
    <w:p w14:paraId="18579BC5" w14:textId="77777777" w:rsidR="005455BD" w:rsidRPr="005617FB" w:rsidRDefault="005455BD" w:rsidP="00B7008A">
      <w:pPr>
        <w:jc w:val="center"/>
        <w:rPr>
          <w:rFonts w:ascii="Arial" w:hAnsi="Arial" w:cs="Arial"/>
          <w:b/>
          <w:sz w:val="28"/>
          <w:szCs w:val="28"/>
          <w:lang w:val="es-MX"/>
        </w:rPr>
      </w:pPr>
    </w:p>
    <w:p w14:paraId="73FF8E55" w14:textId="77777777" w:rsidR="005455BD" w:rsidRPr="005617FB" w:rsidRDefault="005455BD" w:rsidP="00B7008A">
      <w:pPr>
        <w:jc w:val="center"/>
        <w:rPr>
          <w:rFonts w:ascii="Arial" w:hAnsi="Arial" w:cs="Arial"/>
          <w:b/>
          <w:sz w:val="28"/>
          <w:szCs w:val="28"/>
          <w:lang w:val="es-MX"/>
        </w:rPr>
      </w:pPr>
    </w:p>
    <w:p w14:paraId="2E0454CE" w14:textId="77777777" w:rsidR="00DD1328" w:rsidRPr="005617FB" w:rsidRDefault="00DD1328" w:rsidP="00B7008A">
      <w:pPr>
        <w:jc w:val="center"/>
        <w:rPr>
          <w:rFonts w:ascii="Arial" w:hAnsi="Arial" w:cs="Arial"/>
          <w:b/>
          <w:sz w:val="28"/>
          <w:szCs w:val="28"/>
          <w:lang w:val="es-MX"/>
        </w:rPr>
      </w:pPr>
    </w:p>
    <w:p w14:paraId="77363B79" w14:textId="77777777" w:rsidR="00DD1328" w:rsidRPr="005617FB" w:rsidRDefault="00DD1328" w:rsidP="00B7008A">
      <w:pPr>
        <w:jc w:val="center"/>
        <w:rPr>
          <w:rFonts w:ascii="Arial" w:hAnsi="Arial" w:cs="Arial"/>
          <w:b/>
          <w:sz w:val="28"/>
          <w:szCs w:val="28"/>
          <w:lang w:val="es-MX"/>
        </w:rPr>
      </w:pPr>
    </w:p>
    <w:p w14:paraId="76948C96" w14:textId="77777777" w:rsidR="005455BD" w:rsidRPr="005617FB" w:rsidRDefault="005455BD" w:rsidP="00B7008A">
      <w:pPr>
        <w:jc w:val="center"/>
        <w:rPr>
          <w:rFonts w:ascii="Arial" w:hAnsi="Arial" w:cs="Arial"/>
          <w:b/>
          <w:sz w:val="28"/>
          <w:szCs w:val="28"/>
          <w:lang w:val="es-MX"/>
        </w:rPr>
      </w:pPr>
    </w:p>
    <w:p w14:paraId="3BE24B9B" w14:textId="77777777" w:rsidR="00D2312D" w:rsidRPr="005617FB" w:rsidRDefault="00D2312D" w:rsidP="00B7008A">
      <w:pPr>
        <w:jc w:val="center"/>
        <w:rPr>
          <w:rFonts w:ascii="Arial" w:hAnsi="Arial" w:cs="Arial"/>
          <w:b/>
          <w:sz w:val="28"/>
          <w:szCs w:val="28"/>
          <w:lang w:val="es-MX"/>
        </w:rPr>
      </w:pPr>
    </w:p>
    <w:p w14:paraId="737B4F8C" w14:textId="77777777" w:rsidR="006E33C2" w:rsidRPr="005617FB" w:rsidRDefault="006E33C2" w:rsidP="0050044E">
      <w:pPr>
        <w:pStyle w:val="Heading1"/>
        <w:rPr>
          <w:rFonts w:cs="Arial"/>
          <w:lang w:val="es-MX"/>
        </w:rPr>
      </w:pPr>
      <w:bookmarkStart w:id="0" w:name="_Toc96365531"/>
      <w:r w:rsidRPr="005617FB">
        <w:rPr>
          <w:rFonts w:cs="Arial"/>
          <w:lang w:val="es-MX"/>
        </w:rPr>
        <w:lastRenderedPageBreak/>
        <w:t xml:space="preserve">DESCRIPCION GENERAL DEL </w:t>
      </w:r>
      <w:r w:rsidR="0070100F" w:rsidRPr="005617FB">
        <w:rPr>
          <w:rFonts w:cs="Arial"/>
          <w:lang w:val="es-MX"/>
        </w:rPr>
        <w:t>REQUERIMIENTO</w:t>
      </w:r>
      <w:bookmarkEnd w:id="0"/>
    </w:p>
    <w:p w14:paraId="5CA7B0AF" w14:textId="77777777" w:rsidR="006E33C2" w:rsidRPr="005617FB" w:rsidRDefault="006E33C2" w:rsidP="006E33C2">
      <w:pPr>
        <w:ind w:left="720"/>
        <w:rPr>
          <w:rFonts w:ascii="Arial" w:hAnsi="Arial" w:cs="Arial"/>
          <w:b/>
          <w:sz w:val="28"/>
          <w:szCs w:val="28"/>
          <w:lang w:val="es-MX"/>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5617FB" w14:paraId="2C9BECCB" w14:textId="77777777" w:rsidTr="00DB73D5">
        <w:trPr>
          <w:trHeight w:val="522"/>
        </w:trPr>
        <w:tc>
          <w:tcPr>
            <w:tcW w:w="3406" w:type="dxa"/>
            <w:shd w:val="clear" w:color="auto" w:fill="A50021"/>
            <w:vAlign w:val="center"/>
          </w:tcPr>
          <w:p w14:paraId="2832091C" w14:textId="77777777" w:rsidR="003F51CC" w:rsidRPr="005617FB" w:rsidRDefault="003F51CC" w:rsidP="00DB73D5">
            <w:pPr>
              <w:pStyle w:val="ListParagraph"/>
              <w:ind w:left="0"/>
              <w:rPr>
                <w:rFonts w:ascii="Arial" w:eastAsia="Cambria" w:hAnsi="Arial" w:cs="Arial"/>
                <w:b/>
                <w:color w:val="FFFFFF"/>
                <w:sz w:val="22"/>
                <w:szCs w:val="22"/>
                <w:lang w:val="es-MX" w:eastAsia="en-US"/>
              </w:rPr>
            </w:pPr>
            <w:r w:rsidRPr="005617FB">
              <w:rPr>
                <w:rFonts w:ascii="Arial" w:eastAsia="Cambria" w:hAnsi="Arial" w:cs="Arial"/>
                <w:b/>
                <w:color w:val="FFFFFF"/>
                <w:sz w:val="22"/>
                <w:szCs w:val="22"/>
                <w:lang w:val="es-MX" w:eastAsia="en-US"/>
              </w:rPr>
              <w:t>PROYECTO</w:t>
            </w:r>
          </w:p>
        </w:tc>
        <w:tc>
          <w:tcPr>
            <w:tcW w:w="6951" w:type="dxa"/>
            <w:shd w:val="clear" w:color="auto" w:fill="FFFFFF"/>
            <w:vAlign w:val="center"/>
          </w:tcPr>
          <w:p w14:paraId="2294415A" w14:textId="5CABE9FB" w:rsidR="003F51CC" w:rsidRPr="005617FB" w:rsidRDefault="00B202E9" w:rsidP="0031230D">
            <w:pPr>
              <w:rPr>
                <w:rFonts w:ascii="Arial" w:hAnsi="Arial" w:cs="Arial"/>
                <w:color w:val="A6A6A6"/>
                <w:sz w:val="22"/>
                <w:szCs w:val="22"/>
                <w:lang w:val="es-MX"/>
              </w:rPr>
            </w:pPr>
            <w:proofErr w:type="spellStart"/>
            <w:r w:rsidRPr="005617FB">
              <w:rPr>
                <w:rFonts w:ascii="Arial" w:hAnsi="Arial" w:cs="Arial"/>
                <w:color w:val="A6A6A6"/>
                <w:sz w:val="22"/>
                <w:szCs w:val="22"/>
                <w:lang w:val="es-MX"/>
              </w:rPr>
              <w:t>Abogabot</w:t>
            </w:r>
            <w:proofErr w:type="spellEnd"/>
          </w:p>
        </w:tc>
      </w:tr>
      <w:tr w:rsidR="00DB73D5" w:rsidRPr="005617FB" w14:paraId="0892D31B" w14:textId="77777777" w:rsidTr="00DB73D5">
        <w:trPr>
          <w:trHeight w:val="522"/>
        </w:trPr>
        <w:tc>
          <w:tcPr>
            <w:tcW w:w="3406" w:type="dxa"/>
            <w:shd w:val="clear" w:color="auto" w:fill="A50021"/>
            <w:vAlign w:val="center"/>
          </w:tcPr>
          <w:p w14:paraId="74D7EC14" w14:textId="77777777" w:rsidR="006E33C2" w:rsidRPr="005617FB" w:rsidRDefault="006E33C2" w:rsidP="00DB73D5">
            <w:pPr>
              <w:pStyle w:val="ListParagraph"/>
              <w:ind w:left="0"/>
              <w:rPr>
                <w:rFonts w:ascii="Arial" w:eastAsia="Cambria" w:hAnsi="Arial" w:cs="Arial"/>
                <w:b/>
                <w:color w:val="FFFFFF"/>
                <w:sz w:val="22"/>
                <w:szCs w:val="22"/>
                <w:lang w:val="es-MX" w:eastAsia="en-US"/>
              </w:rPr>
            </w:pPr>
            <w:r w:rsidRPr="005617FB">
              <w:rPr>
                <w:rFonts w:ascii="Arial" w:eastAsia="Cambria" w:hAnsi="Arial" w:cs="Arial"/>
                <w:b/>
                <w:color w:val="FFFFFF"/>
                <w:sz w:val="22"/>
                <w:szCs w:val="22"/>
                <w:lang w:val="es-MX" w:eastAsia="en-US"/>
              </w:rPr>
              <w:t xml:space="preserve">Nombre </w:t>
            </w:r>
            <w:r w:rsidR="00F50C01" w:rsidRPr="005617FB">
              <w:rPr>
                <w:rFonts w:ascii="Arial" w:eastAsia="Cambria" w:hAnsi="Arial" w:cs="Arial"/>
                <w:b/>
                <w:color w:val="FFFFFF"/>
                <w:sz w:val="22"/>
                <w:szCs w:val="22"/>
                <w:lang w:val="es-MX" w:eastAsia="en-US"/>
              </w:rPr>
              <w:t>Requerimiento</w:t>
            </w:r>
            <w:r w:rsidRPr="005617FB">
              <w:rPr>
                <w:rFonts w:ascii="Arial" w:eastAsia="Cambria" w:hAnsi="Arial" w:cs="Arial"/>
                <w:b/>
                <w:color w:val="FFFFFF"/>
                <w:sz w:val="22"/>
                <w:szCs w:val="22"/>
                <w:lang w:val="es-MX" w:eastAsia="en-US"/>
              </w:rPr>
              <w:t>:</w:t>
            </w:r>
          </w:p>
        </w:tc>
        <w:tc>
          <w:tcPr>
            <w:tcW w:w="6951" w:type="dxa"/>
            <w:shd w:val="clear" w:color="auto" w:fill="FFFFFF"/>
            <w:vAlign w:val="center"/>
          </w:tcPr>
          <w:p w14:paraId="1A88AE48" w14:textId="7B53FD80" w:rsidR="006E33C2" w:rsidRPr="005617FB" w:rsidRDefault="00B202E9" w:rsidP="0031230D">
            <w:pPr>
              <w:rPr>
                <w:rFonts w:ascii="Arial" w:hAnsi="Arial" w:cs="Arial"/>
                <w:color w:val="A6A6A6"/>
                <w:sz w:val="22"/>
                <w:szCs w:val="22"/>
                <w:lang w:val="es-MX"/>
              </w:rPr>
            </w:pPr>
            <w:r w:rsidRPr="005617FB">
              <w:rPr>
                <w:rFonts w:ascii="Arial" w:hAnsi="Arial" w:cs="Arial"/>
                <w:color w:val="A6A6A6"/>
                <w:sz w:val="22"/>
                <w:szCs w:val="22"/>
                <w:lang w:val="es-MX"/>
              </w:rPr>
              <w:t>RQGRAL-Portal de gestión de demandas</w:t>
            </w:r>
          </w:p>
        </w:tc>
      </w:tr>
      <w:tr w:rsidR="006E33C2" w:rsidRPr="005617FB" w14:paraId="2D1AE2ED" w14:textId="77777777" w:rsidTr="00DB73D5">
        <w:trPr>
          <w:trHeight w:val="343"/>
        </w:trPr>
        <w:tc>
          <w:tcPr>
            <w:tcW w:w="3406" w:type="dxa"/>
            <w:shd w:val="clear" w:color="auto" w:fill="A50021"/>
            <w:vAlign w:val="center"/>
          </w:tcPr>
          <w:p w14:paraId="03B96936" w14:textId="77777777" w:rsidR="006E33C2" w:rsidRPr="005617FB" w:rsidRDefault="006E33C2" w:rsidP="00DB73D5">
            <w:pPr>
              <w:pStyle w:val="ListParagraph"/>
              <w:ind w:left="0"/>
              <w:rPr>
                <w:rFonts w:ascii="Arial" w:eastAsia="Cambria" w:hAnsi="Arial" w:cs="Arial"/>
                <w:b/>
                <w:color w:val="FFFFFF"/>
                <w:sz w:val="22"/>
                <w:szCs w:val="22"/>
                <w:lang w:val="es-MX" w:eastAsia="en-US"/>
              </w:rPr>
            </w:pPr>
            <w:r w:rsidRPr="005617FB">
              <w:rPr>
                <w:rFonts w:ascii="Arial" w:eastAsia="Cambria" w:hAnsi="Arial" w:cs="Arial"/>
                <w:b/>
                <w:color w:val="FFFFFF"/>
                <w:sz w:val="22"/>
                <w:szCs w:val="22"/>
                <w:lang w:val="es-MX" w:eastAsia="en-US"/>
              </w:rPr>
              <w:t>Fecha Solicitud:</w:t>
            </w:r>
          </w:p>
        </w:tc>
        <w:tc>
          <w:tcPr>
            <w:tcW w:w="6951" w:type="dxa"/>
            <w:shd w:val="clear" w:color="auto" w:fill="auto"/>
            <w:vAlign w:val="center"/>
          </w:tcPr>
          <w:p w14:paraId="7B05EB25" w14:textId="739E020F" w:rsidR="006E33C2" w:rsidRPr="005617FB" w:rsidRDefault="007D2CA2" w:rsidP="0031230D">
            <w:pPr>
              <w:rPr>
                <w:rFonts w:ascii="Arial" w:hAnsi="Arial" w:cs="Arial"/>
                <w:color w:val="A6A6A6"/>
                <w:sz w:val="22"/>
                <w:szCs w:val="22"/>
                <w:lang w:val="es-MX"/>
              </w:rPr>
            </w:pPr>
            <w:r w:rsidRPr="005617FB">
              <w:rPr>
                <w:rFonts w:ascii="Arial" w:hAnsi="Arial" w:cs="Arial"/>
                <w:color w:val="A6A6A6"/>
                <w:sz w:val="22"/>
                <w:szCs w:val="22"/>
                <w:lang w:val="es-MX"/>
              </w:rPr>
              <w:t>21/02/2022</w:t>
            </w:r>
          </w:p>
        </w:tc>
      </w:tr>
      <w:tr w:rsidR="00DB73D5" w:rsidRPr="005617FB" w14:paraId="0D4F7417" w14:textId="77777777" w:rsidTr="00FB43A7">
        <w:trPr>
          <w:trHeight w:val="437"/>
        </w:trPr>
        <w:tc>
          <w:tcPr>
            <w:tcW w:w="3406" w:type="dxa"/>
            <w:shd w:val="clear" w:color="auto" w:fill="A50021"/>
            <w:vAlign w:val="center"/>
          </w:tcPr>
          <w:p w14:paraId="7B807AEE" w14:textId="77777777" w:rsidR="006E33C2" w:rsidRPr="005617FB" w:rsidRDefault="006E33C2" w:rsidP="00DB73D5">
            <w:pPr>
              <w:rPr>
                <w:rFonts w:ascii="Arial" w:hAnsi="Arial" w:cs="Arial"/>
                <w:b/>
                <w:sz w:val="22"/>
                <w:szCs w:val="22"/>
                <w:lang w:val="es-MX"/>
              </w:rPr>
            </w:pPr>
            <w:r w:rsidRPr="005617FB">
              <w:rPr>
                <w:rFonts w:ascii="Arial" w:hAnsi="Arial" w:cs="Arial"/>
                <w:b/>
                <w:sz w:val="22"/>
                <w:szCs w:val="22"/>
                <w:lang w:val="es-MX"/>
              </w:rPr>
              <w:t>Responsable</w:t>
            </w:r>
            <w:r w:rsidR="00F9609F" w:rsidRPr="005617FB">
              <w:rPr>
                <w:rFonts w:ascii="Arial" w:hAnsi="Arial" w:cs="Arial"/>
                <w:b/>
                <w:sz w:val="22"/>
                <w:szCs w:val="22"/>
                <w:lang w:val="es-MX"/>
              </w:rPr>
              <w:t xml:space="preserve">(s) </w:t>
            </w:r>
            <w:r w:rsidRPr="005617FB">
              <w:rPr>
                <w:rFonts w:ascii="Arial" w:hAnsi="Arial" w:cs="Arial"/>
                <w:b/>
                <w:sz w:val="22"/>
                <w:szCs w:val="22"/>
                <w:lang w:val="es-MX"/>
              </w:rPr>
              <w:t>Solicitud:</w:t>
            </w:r>
          </w:p>
        </w:tc>
        <w:tc>
          <w:tcPr>
            <w:tcW w:w="6951" w:type="dxa"/>
            <w:shd w:val="clear" w:color="auto" w:fill="auto"/>
            <w:vAlign w:val="center"/>
          </w:tcPr>
          <w:p w14:paraId="0AF8FEB1" w14:textId="65DBB211" w:rsidR="006E33C2" w:rsidRPr="005617FB" w:rsidRDefault="00BD7BB9" w:rsidP="0031230D">
            <w:pPr>
              <w:rPr>
                <w:rFonts w:ascii="Arial" w:hAnsi="Arial" w:cs="Arial"/>
                <w:color w:val="A6A6A6"/>
                <w:sz w:val="22"/>
                <w:szCs w:val="22"/>
                <w:lang w:val="es-MX"/>
              </w:rPr>
            </w:pPr>
            <w:r w:rsidRPr="005617FB">
              <w:rPr>
                <w:rFonts w:ascii="Arial" w:hAnsi="Arial" w:cs="Arial"/>
                <w:color w:val="A6A6A6"/>
                <w:sz w:val="22"/>
                <w:szCs w:val="22"/>
                <w:lang w:val="es-MX"/>
              </w:rPr>
              <w:t>Eduardo Saúl de León Rodríguez</w:t>
            </w:r>
          </w:p>
        </w:tc>
      </w:tr>
      <w:tr w:rsidR="00DB73D5" w:rsidRPr="005617FB" w14:paraId="571252DB" w14:textId="77777777" w:rsidTr="00FB43A7">
        <w:trPr>
          <w:trHeight w:val="699"/>
        </w:trPr>
        <w:tc>
          <w:tcPr>
            <w:tcW w:w="3406" w:type="dxa"/>
            <w:shd w:val="clear" w:color="auto" w:fill="A50021"/>
            <w:vAlign w:val="center"/>
          </w:tcPr>
          <w:p w14:paraId="3C255B24" w14:textId="77777777" w:rsidR="006E33C2" w:rsidRPr="005617FB" w:rsidRDefault="006E33C2" w:rsidP="00DB73D5">
            <w:pPr>
              <w:rPr>
                <w:rFonts w:ascii="Arial" w:hAnsi="Arial" w:cs="Arial"/>
                <w:b/>
                <w:sz w:val="22"/>
                <w:szCs w:val="22"/>
                <w:lang w:val="es-MX"/>
              </w:rPr>
            </w:pPr>
            <w:r w:rsidRPr="005617FB">
              <w:rPr>
                <w:rFonts w:ascii="Arial" w:hAnsi="Arial" w:cs="Arial"/>
                <w:b/>
                <w:sz w:val="22"/>
                <w:szCs w:val="22"/>
                <w:lang w:val="es-MX"/>
              </w:rPr>
              <w:t>Dependencia</w:t>
            </w:r>
            <w:r w:rsidR="00F9609F" w:rsidRPr="005617FB">
              <w:rPr>
                <w:rFonts w:ascii="Arial" w:hAnsi="Arial" w:cs="Arial"/>
                <w:b/>
                <w:sz w:val="22"/>
                <w:szCs w:val="22"/>
                <w:lang w:val="es-MX"/>
              </w:rPr>
              <w:t>(s)</w:t>
            </w:r>
            <w:r w:rsidRPr="005617FB">
              <w:rPr>
                <w:rFonts w:ascii="Arial" w:hAnsi="Arial" w:cs="Arial"/>
                <w:b/>
                <w:sz w:val="22"/>
                <w:szCs w:val="22"/>
                <w:lang w:val="es-MX"/>
              </w:rPr>
              <w:t xml:space="preserve"> Solicitante:</w:t>
            </w:r>
          </w:p>
        </w:tc>
        <w:tc>
          <w:tcPr>
            <w:tcW w:w="6951" w:type="dxa"/>
            <w:shd w:val="clear" w:color="auto" w:fill="auto"/>
            <w:vAlign w:val="center"/>
          </w:tcPr>
          <w:p w14:paraId="0026442E" w14:textId="77777777" w:rsidR="006E33C2" w:rsidRPr="005617FB" w:rsidRDefault="006E33C2" w:rsidP="0031230D">
            <w:pPr>
              <w:rPr>
                <w:rFonts w:ascii="Arial" w:hAnsi="Arial" w:cs="Arial"/>
                <w:color w:val="A6A6A6"/>
                <w:sz w:val="22"/>
                <w:szCs w:val="22"/>
                <w:lang w:val="es-MX"/>
              </w:rPr>
            </w:pPr>
            <w:r w:rsidRPr="005617FB">
              <w:rPr>
                <w:rFonts w:ascii="Arial" w:hAnsi="Arial" w:cs="Arial"/>
                <w:color w:val="A6A6A6"/>
                <w:sz w:val="22"/>
                <w:szCs w:val="22"/>
                <w:lang w:val="es-MX"/>
              </w:rPr>
              <w:t>Nombre del área o dependencia a la que hace parte el responsable de la solicitud</w:t>
            </w:r>
          </w:p>
        </w:tc>
      </w:tr>
      <w:tr w:rsidR="006E33C2" w:rsidRPr="005617FB" w14:paraId="084E01E8" w14:textId="77777777" w:rsidTr="00FB43A7">
        <w:trPr>
          <w:trHeight w:val="837"/>
        </w:trPr>
        <w:tc>
          <w:tcPr>
            <w:tcW w:w="3406" w:type="dxa"/>
            <w:shd w:val="clear" w:color="auto" w:fill="A50021"/>
            <w:vAlign w:val="center"/>
          </w:tcPr>
          <w:p w14:paraId="75017399" w14:textId="77777777" w:rsidR="006E33C2" w:rsidRPr="005617FB" w:rsidRDefault="006E33C2" w:rsidP="00DB73D5">
            <w:pPr>
              <w:rPr>
                <w:rFonts w:ascii="Arial" w:hAnsi="Arial" w:cs="Arial"/>
                <w:b/>
                <w:sz w:val="22"/>
                <w:szCs w:val="22"/>
                <w:lang w:val="es-MX"/>
              </w:rPr>
            </w:pPr>
            <w:r w:rsidRPr="005617FB">
              <w:rPr>
                <w:rFonts w:ascii="Arial" w:hAnsi="Arial" w:cs="Arial"/>
                <w:b/>
                <w:sz w:val="22"/>
                <w:szCs w:val="22"/>
                <w:lang w:val="es-MX"/>
              </w:rPr>
              <w:t xml:space="preserve">Responsable Funcional </w:t>
            </w:r>
            <w:r w:rsidR="00CD780B" w:rsidRPr="005617FB">
              <w:rPr>
                <w:rFonts w:ascii="Arial" w:hAnsi="Arial" w:cs="Arial"/>
                <w:b/>
                <w:sz w:val="22"/>
                <w:szCs w:val="22"/>
                <w:lang w:val="es-MX"/>
              </w:rPr>
              <w:t>designado por el equipo de desarrollo de software</w:t>
            </w:r>
            <w:r w:rsidRPr="005617FB">
              <w:rPr>
                <w:rFonts w:ascii="Arial" w:hAnsi="Arial" w:cs="Arial"/>
                <w:b/>
                <w:sz w:val="22"/>
                <w:szCs w:val="22"/>
                <w:lang w:val="es-MX"/>
              </w:rPr>
              <w:t>:</w:t>
            </w:r>
          </w:p>
        </w:tc>
        <w:tc>
          <w:tcPr>
            <w:tcW w:w="6951" w:type="dxa"/>
            <w:shd w:val="clear" w:color="auto" w:fill="auto"/>
            <w:vAlign w:val="center"/>
          </w:tcPr>
          <w:p w14:paraId="53BCAD37" w14:textId="53C5B83C" w:rsidR="006E33C2" w:rsidRPr="005617FB" w:rsidRDefault="00DD1637" w:rsidP="0031230D">
            <w:pPr>
              <w:rPr>
                <w:rFonts w:ascii="Arial" w:hAnsi="Arial" w:cs="Arial"/>
                <w:color w:val="A6A6A6"/>
                <w:sz w:val="22"/>
                <w:szCs w:val="22"/>
                <w:lang w:val="es-MX"/>
              </w:rPr>
            </w:pPr>
            <w:r w:rsidRPr="005617FB">
              <w:rPr>
                <w:rFonts w:ascii="Arial" w:hAnsi="Arial" w:cs="Arial"/>
                <w:color w:val="A6A6A6"/>
                <w:sz w:val="22"/>
                <w:szCs w:val="22"/>
                <w:lang w:val="es-MX"/>
              </w:rPr>
              <w:t>Eduardo Saúl de León Rodríguez</w:t>
            </w:r>
          </w:p>
        </w:tc>
      </w:tr>
    </w:tbl>
    <w:p w14:paraId="33ABDC7A" w14:textId="77777777" w:rsidR="00CD780B" w:rsidRPr="005617FB" w:rsidRDefault="00CD780B" w:rsidP="00CD780B">
      <w:pPr>
        <w:rPr>
          <w:rFonts w:ascii="Arial" w:hAnsi="Arial" w:cs="Arial"/>
          <w:lang w:val="es-MX" w:eastAsia="en-US"/>
        </w:rPr>
      </w:pPr>
    </w:p>
    <w:p w14:paraId="6335FAD3" w14:textId="77777777" w:rsidR="0057111E" w:rsidRPr="005617FB" w:rsidRDefault="00AC1665" w:rsidP="0050044E">
      <w:pPr>
        <w:pStyle w:val="Heading1"/>
        <w:rPr>
          <w:rFonts w:cs="Arial"/>
          <w:szCs w:val="28"/>
          <w:lang w:val="es-MX"/>
        </w:rPr>
      </w:pPr>
      <w:bookmarkStart w:id="1" w:name="_Toc96365532"/>
      <w:r w:rsidRPr="005617FB">
        <w:rPr>
          <w:rFonts w:cs="Arial"/>
          <w:lang w:val="es-MX"/>
        </w:rPr>
        <w:t>FASE DE FORMALIZACIÓ</w:t>
      </w:r>
      <w:r w:rsidR="00A461FC" w:rsidRPr="005617FB">
        <w:rPr>
          <w:rFonts w:cs="Arial"/>
          <w:lang w:val="es-MX"/>
        </w:rPr>
        <w:t>N</w:t>
      </w:r>
      <w:bookmarkEnd w:id="1"/>
    </w:p>
    <w:p w14:paraId="28E46DEF" w14:textId="77777777" w:rsidR="0057111E" w:rsidRPr="005617FB" w:rsidRDefault="0057111E" w:rsidP="00B7008A">
      <w:pPr>
        <w:jc w:val="center"/>
        <w:rPr>
          <w:rFonts w:ascii="Arial" w:hAnsi="Arial" w:cs="Arial"/>
          <w:b/>
          <w:sz w:val="28"/>
          <w:szCs w:val="28"/>
          <w:lang w:val="es-MX"/>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5617FB" w14:paraId="462DB616" w14:textId="77777777" w:rsidTr="002F0FDB">
        <w:trPr>
          <w:trHeight w:val="294"/>
        </w:trPr>
        <w:tc>
          <w:tcPr>
            <w:tcW w:w="10348" w:type="dxa"/>
            <w:shd w:val="clear" w:color="auto" w:fill="A50021"/>
          </w:tcPr>
          <w:p w14:paraId="5E5A3846" w14:textId="77777777" w:rsidR="00554294" w:rsidRPr="005617FB" w:rsidRDefault="00554294" w:rsidP="00554294">
            <w:pPr>
              <w:jc w:val="center"/>
              <w:rPr>
                <w:rFonts w:ascii="Arial" w:hAnsi="Arial" w:cs="Arial"/>
                <w:b/>
                <w:sz w:val="22"/>
                <w:szCs w:val="22"/>
                <w:lang w:val="es-MX"/>
              </w:rPr>
            </w:pPr>
            <w:r w:rsidRPr="005617FB">
              <w:rPr>
                <w:rFonts w:ascii="Arial" w:hAnsi="Arial" w:cs="Arial"/>
                <w:b/>
                <w:sz w:val="22"/>
                <w:szCs w:val="22"/>
                <w:lang w:val="es-MX"/>
              </w:rPr>
              <w:t xml:space="preserve">Descripción </w:t>
            </w:r>
            <w:r w:rsidR="00A3566A" w:rsidRPr="005617FB">
              <w:rPr>
                <w:rFonts w:ascii="Arial" w:hAnsi="Arial" w:cs="Arial"/>
                <w:b/>
                <w:sz w:val="22"/>
                <w:szCs w:val="22"/>
                <w:lang w:val="es-MX"/>
              </w:rPr>
              <w:t xml:space="preserve">de la </w:t>
            </w:r>
            <w:r w:rsidRPr="005617FB">
              <w:rPr>
                <w:rFonts w:ascii="Arial" w:hAnsi="Arial" w:cs="Arial"/>
                <w:b/>
                <w:sz w:val="22"/>
                <w:szCs w:val="22"/>
                <w:lang w:val="es-MX"/>
              </w:rPr>
              <w:t>Solicitud</w:t>
            </w:r>
          </w:p>
        </w:tc>
      </w:tr>
      <w:tr w:rsidR="00554294" w:rsidRPr="005617FB" w14:paraId="7A9BBF19" w14:textId="77777777" w:rsidTr="0031230D">
        <w:trPr>
          <w:trHeight w:val="284"/>
        </w:trPr>
        <w:tc>
          <w:tcPr>
            <w:tcW w:w="10348" w:type="dxa"/>
            <w:shd w:val="clear" w:color="auto" w:fill="808080"/>
          </w:tcPr>
          <w:p w14:paraId="62AF4FF8" w14:textId="77777777" w:rsidR="00554294" w:rsidRPr="005617FB" w:rsidRDefault="00554294" w:rsidP="00554294">
            <w:pPr>
              <w:rPr>
                <w:rFonts w:ascii="Arial" w:hAnsi="Arial" w:cs="Arial"/>
                <w:b/>
                <w:color w:val="A6A6A6"/>
                <w:sz w:val="22"/>
                <w:szCs w:val="22"/>
                <w:lang w:val="es-MX"/>
              </w:rPr>
            </w:pPr>
            <w:r w:rsidRPr="005617FB">
              <w:rPr>
                <w:rFonts w:ascii="Arial" w:hAnsi="Arial" w:cs="Arial"/>
                <w:b/>
                <w:sz w:val="22"/>
                <w:szCs w:val="22"/>
                <w:lang w:val="es-MX"/>
              </w:rPr>
              <w:t>Usuario Solicitante</w:t>
            </w:r>
          </w:p>
        </w:tc>
      </w:tr>
      <w:tr w:rsidR="00554294" w:rsidRPr="005617FB" w14:paraId="44A08C3E" w14:textId="77777777" w:rsidTr="00FB43A7">
        <w:trPr>
          <w:trHeight w:val="933"/>
        </w:trPr>
        <w:tc>
          <w:tcPr>
            <w:tcW w:w="10348" w:type="dxa"/>
            <w:shd w:val="clear" w:color="auto" w:fill="auto"/>
          </w:tcPr>
          <w:p w14:paraId="6493B32A" w14:textId="6223C0B7" w:rsidR="00FF062C" w:rsidRPr="005617FB" w:rsidRDefault="00FF062C" w:rsidP="00FF062C">
            <w:pPr>
              <w:rPr>
                <w:rFonts w:ascii="Arial" w:hAnsi="Arial" w:cs="Arial"/>
                <w:sz w:val="22"/>
                <w:szCs w:val="22"/>
                <w:lang w:val="es-MX"/>
              </w:rPr>
            </w:pPr>
            <w:r w:rsidRPr="005617FB">
              <w:rPr>
                <w:rFonts w:ascii="Arial" w:hAnsi="Arial" w:cs="Arial"/>
                <w:sz w:val="22"/>
                <w:szCs w:val="22"/>
                <w:lang w:val="es-MX"/>
              </w:rPr>
              <w:t xml:space="preserve">Es un despacho de abogados que </w:t>
            </w:r>
            <w:r w:rsidRPr="005617FB">
              <w:rPr>
                <w:rFonts w:ascii="Arial" w:hAnsi="Arial" w:cs="Arial"/>
                <w:sz w:val="22"/>
                <w:szCs w:val="22"/>
                <w:lang w:val="es-MX"/>
              </w:rPr>
              <w:t xml:space="preserve">queremos </w:t>
            </w:r>
            <w:r w:rsidRPr="005617FB">
              <w:rPr>
                <w:rFonts w:ascii="Arial" w:hAnsi="Arial" w:cs="Arial"/>
                <w:sz w:val="22"/>
                <w:szCs w:val="22"/>
                <w:lang w:val="es-MX"/>
              </w:rPr>
              <w:t xml:space="preserve">automatizar las demandas de </w:t>
            </w:r>
            <w:r w:rsidR="00EB7C9B" w:rsidRPr="005617FB">
              <w:rPr>
                <w:rFonts w:ascii="Arial" w:hAnsi="Arial" w:cs="Arial"/>
                <w:sz w:val="22"/>
                <w:szCs w:val="22"/>
                <w:lang w:val="es-MX"/>
              </w:rPr>
              <w:t>nuestros</w:t>
            </w:r>
            <w:r w:rsidRPr="005617FB">
              <w:rPr>
                <w:rFonts w:ascii="Arial" w:hAnsi="Arial" w:cs="Arial"/>
                <w:sz w:val="22"/>
                <w:szCs w:val="22"/>
                <w:lang w:val="es-MX"/>
              </w:rPr>
              <w:t xml:space="preserve"> clientes, esto a través de una página web llenando un formulario. Al momento de llenar el formulario se manda al proceso de pago para finalizar la transacción. </w:t>
            </w:r>
          </w:p>
          <w:p w14:paraId="6F507856" w14:textId="77777777" w:rsidR="00FF062C" w:rsidRPr="005617FB" w:rsidRDefault="00FF062C" w:rsidP="00FF062C">
            <w:pPr>
              <w:rPr>
                <w:rFonts w:ascii="Arial" w:hAnsi="Arial" w:cs="Arial"/>
                <w:sz w:val="22"/>
                <w:szCs w:val="22"/>
                <w:lang w:val="es-MX"/>
              </w:rPr>
            </w:pPr>
          </w:p>
          <w:p w14:paraId="6CF0A5C8" w14:textId="77777777" w:rsidR="004D7C2C" w:rsidRPr="005617FB" w:rsidRDefault="00FF062C" w:rsidP="00FF062C">
            <w:pPr>
              <w:rPr>
                <w:rFonts w:ascii="Arial" w:hAnsi="Arial" w:cs="Arial"/>
                <w:sz w:val="22"/>
                <w:szCs w:val="22"/>
                <w:lang w:val="es-MX"/>
              </w:rPr>
            </w:pPr>
            <w:r w:rsidRPr="005617FB">
              <w:rPr>
                <w:rFonts w:ascii="Arial" w:hAnsi="Arial" w:cs="Arial"/>
                <w:sz w:val="22"/>
                <w:szCs w:val="22"/>
                <w:lang w:val="es-MX"/>
              </w:rPr>
              <w:t xml:space="preserve">Para dar seguimiento a su demanda, </w:t>
            </w:r>
            <w:r w:rsidR="004D7C2C" w:rsidRPr="005617FB">
              <w:rPr>
                <w:rFonts w:ascii="Arial" w:hAnsi="Arial" w:cs="Arial"/>
                <w:b/>
                <w:bCs/>
                <w:sz w:val="22"/>
                <w:szCs w:val="22"/>
                <w:lang w:val="es-MX"/>
              </w:rPr>
              <w:t>los</w:t>
            </w:r>
            <w:r w:rsidRPr="005617FB">
              <w:rPr>
                <w:rFonts w:ascii="Arial" w:hAnsi="Arial" w:cs="Arial"/>
                <w:b/>
                <w:bCs/>
                <w:sz w:val="22"/>
                <w:szCs w:val="22"/>
                <w:lang w:val="es-MX"/>
              </w:rPr>
              <w:t xml:space="preserve"> client</w:t>
            </w:r>
            <w:r w:rsidR="004D7C2C" w:rsidRPr="005617FB">
              <w:rPr>
                <w:rFonts w:ascii="Arial" w:hAnsi="Arial" w:cs="Arial"/>
                <w:b/>
                <w:bCs/>
                <w:sz w:val="22"/>
                <w:szCs w:val="22"/>
                <w:lang w:val="es-MX"/>
              </w:rPr>
              <w:t>es</w:t>
            </w:r>
            <w:r w:rsidRPr="005617FB">
              <w:rPr>
                <w:rFonts w:ascii="Arial" w:hAnsi="Arial" w:cs="Arial"/>
                <w:sz w:val="22"/>
                <w:szCs w:val="22"/>
                <w:lang w:val="es-MX"/>
              </w:rPr>
              <w:t xml:space="preserve"> crea</w:t>
            </w:r>
            <w:r w:rsidR="004D7C2C" w:rsidRPr="005617FB">
              <w:rPr>
                <w:rFonts w:ascii="Arial" w:hAnsi="Arial" w:cs="Arial"/>
                <w:sz w:val="22"/>
                <w:szCs w:val="22"/>
                <w:lang w:val="es-MX"/>
              </w:rPr>
              <w:t>rán</w:t>
            </w:r>
            <w:r w:rsidRPr="005617FB">
              <w:rPr>
                <w:rFonts w:ascii="Arial" w:hAnsi="Arial" w:cs="Arial"/>
                <w:sz w:val="22"/>
                <w:szCs w:val="22"/>
                <w:lang w:val="es-MX"/>
              </w:rPr>
              <w:t xml:space="preserve"> una cuenta en la plataforma y verá</w:t>
            </w:r>
            <w:r w:rsidR="004D7C2C" w:rsidRPr="005617FB">
              <w:rPr>
                <w:rFonts w:ascii="Arial" w:hAnsi="Arial" w:cs="Arial"/>
                <w:sz w:val="22"/>
                <w:szCs w:val="22"/>
                <w:lang w:val="es-MX"/>
              </w:rPr>
              <w:t>n</w:t>
            </w:r>
            <w:r w:rsidRPr="005617FB">
              <w:rPr>
                <w:rFonts w:ascii="Arial" w:hAnsi="Arial" w:cs="Arial"/>
                <w:sz w:val="22"/>
                <w:szCs w:val="22"/>
                <w:lang w:val="es-MX"/>
              </w:rPr>
              <w:t xml:space="preserve"> el seguimiento de cada una de las actualizaciones del proceso legal. </w:t>
            </w:r>
          </w:p>
          <w:p w14:paraId="2579AFFB" w14:textId="77777777" w:rsidR="004D7C2C" w:rsidRPr="005617FB" w:rsidRDefault="004D7C2C" w:rsidP="00FF062C">
            <w:pPr>
              <w:rPr>
                <w:rFonts w:ascii="Arial" w:hAnsi="Arial" w:cs="Arial"/>
                <w:sz w:val="22"/>
                <w:szCs w:val="22"/>
                <w:lang w:val="es-MX"/>
              </w:rPr>
            </w:pPr>
          </w:p>
          <w:p w14:paraId="114D4E0B" w14:textId="6714D69A" w:rsidR="00FF062C" w:rsidRPr="005617FB" w:rsidRDefault="00FF062C" w:rsidP="00FF062C">
            <w:pPr>
              <w:rPr>
                <w:rFonts w:ascii="Arial" w:hAnsi="Arial" w:cs="Arial"/>
                <w:sz w:val="22"/>
                <w:szCs w:val="22"/>
                <w:lang w:val="es-MX"/>
              </w:rPr>
            </w:pPr>
            <w:r w:rsidRPr="005617FB">
              <w:rPr>
                <w:rFonts w:ascii="Arial" w:hAnsi="Arial" w:cs="Arial"/>
                <w:b/>
                <w:bCs/>
                <w:sz w:val="22"/>
                <w:szCs w:val="22"/>
                <w:lang w:val="es-MX"/>
              </w:rPr>
              <w:t>El administrador</w:t>
            </w:r>
            <w:r w:rsidRPr="005617FB">
              <w:rPr>
                <w:rFonts w:ascii="Arial" w:hAnsi="Arial" w:cs="Arial"/>
                <w:sz w:val="22"/>
                <w:szCs w:val="22"/>
                <w:lang w:val="es-MX"/>
              </w:rPr>
              <w:t xml:space="preserve"> del sitio recibe la notificación de una nueva demanda y con los datos llenados del formulario se crea automáticamente el documento legal en formato </w:t>
            </w:r>
            <w:proofErr w:type="spellStart"/>
            <w:r w:rsidRPr="005617FB">
              <w:rPr>
                <w:rFonts w:ascii="Arial" w:hAnsi="Arial" w:cs="Arial"/>
                <w:sz w:val="22"/>
                <w:szCs w:val="22"/>
                <w:lang w:val="es-MX"/>
              </w:rPr>
              <w:t>word</w:t>
            </w:r>
            <w:proofErr w:type="spellEnd"/>
            <w:r w:rsidRPr="005617FB">
              <w:rPr>
                <w:rFonts w:ascii="Arial" w:hAnsi="Arial" w:cs="Arial"/>
                <w:sz w:val="22"/>
                <w:szCs w:val="22"/>
                <w:lang w:val="es-MX"/>
              </w:rPr>
              <w:t xml:space="preserve"> para empezar el proceso. </w:t>
            </w:r>
          </w:p>
          <w:p w14:paraId="1F2C168D" w14:textId="77777777" w:rsidR="00FF062C" w:rsidRPr="005617FB" w:rsidRDefault="00FF062C" w:rsidP="00FF062C">
            <w:pPr>
              <w:rPr>
                <w:rFonts w:ascii="Arial" w:hAnsi="Arial" w:cs="Arial"/>
                <w:sz w:val="22"/>
                <w:szCs w:val="22"/>
                <w:lang w:val="es-MX"/>
              </w:rPr>
            </w:pPr>
          </w:p>
          <w:p w14:paraId="4D8DFC91" w14:textId="77777777" w:rsidR="004D7C2C" w:rsidRPr="005617FB" w:rsidRDefault="00FF062C" w:rsidP="00FF062C">
            <w:pPr>
              <w:rPr>
                <w:rFonts w:ascii="Arial" w:hAnsi="Arial" w:cs="Arial"/>
                <w:sz w:val="22"/>
                <w:szCs w:val="22"/>
                <w:lang w:val="es-MX"/>
              </w:rPr>
            </w:pPr>
            <w:r w:rsidRPr="005617FB">
              <w:rPr>
                <w:rFonts w:ascii="Arial" w:hAnsi="Arial" w:cs="Arial"/>
                <w:b/>
                <w:bCs/>
                <w:sz w:val="22"/>
                <w:szCs w:val="22"/>
                <w:lang w:val="es-MX"/>
              </w:rPr>
              <w:t>El administrador</w:t>
            </w:r>
            <w:r w:rsidRPr="005617FB">
              <w:rPr>
                <w:rFonts w:ascii="Arial" w:hAnsi="Arial" w:cs="Arial"/>
                <w:sz w:val="22"/>
                <w:szCs w:val="22"/>
                <w:lang w:val="es-MX"/>
              </w:rPr>
              <w:t xml:space="preserve"> recibe el pago y debe de ser capaz de verlo en un </w:t>
            </w:r>
            <w:proofErr w:type="spellStart"/>
            <w:r w:rsidRPr="005617FB">
              <w:rPr>
                <w:rFonts w:ascii="Arial" w:hAnsi="Arial" w:cs="Arial"/>
                <w:sz w:val="22"/>
                <w:szCs w:val="22"/>
                <w:lang w:val="es-MX"/>
              </w:rPr>
              <w:t>dashboard</w:t>
            </w:r>
            <w:proofErr w:type="spellEnd"/>
            <w:r w:rsidRPr="005617FB">
              <w:rPr>
                <w:rFonts w:ascii="Arial" w:hAnsi="Arial" w:cs="Arial"/>
                <w:sz w:val="22"/>
                <w:szCs w:val="22"/>
                <w:lang w:val="es-MX"/>
              </w:rPr>
              <w:t xml:space="preserve"> para ver la cantidad de ingresos recibidos. El administrador actualiza el proceso de la demanda y agrega comentarios en cada paso del proceso.</w:t>
            </w:r>
          </w:p>
          <w:p w14:paraId="55968975" w14:textId="77777777" w:rsidR="004D7C2C" w:rsidRPr="005617FB" w:rsidRDefault="004D7C2C" w:rsidP="00FF062C">
            <w:pPr>
              <w:rPr>
                <w:rFonts w:ascii="Arial" w:hAnsi="Arial" w:cs="Arial"/>
                <w:sz w:val="22"/>
                <w:szCs w:val="22"/>
                <w:lang w:val="es-MX"/>
              </w:rPr>
            </w:pPr>
          </w:p>
          <w:p w14:paraId="5DB7B22B" w14:textId="0B243CDA" w:rsidR="00FF062C" w:rsidRPr="005617FB" w:rsidRDefault="00FF062C" w:rsidP="00FF062C">
            <w:pPr>
              <w:rPr>
                <w:rFonts w:ascii="Arial" w:hAnsi="Arial" w:cs="Arial"/>
                <w:sz w:val="22"/>
                <w:szCs w:val="22"/>
                <w:lang w:val="es-MX"/>
              </w:rPr>
            </w:pPr>
            <w:r w:rsidRPr="005617FB">
              <w:rPr>
                <w:rFonts w:ascii="Arial" w:hAnsi="Arial" w:cs="Arial"/>
                <w:b/>
                <w:bCs/>
                <w:sz w:val="22"/>
                <w:szCs w:val="22"/>
                <w:lang w:val="es-MX"/>
              </w:rPr>
              <w:t>Al usuario</w:t>
            </w:r>
            <w:r w:rsidRPr="005617FB">
              <w:rPr>
                <w:rFonts w:ascii="Arial" w:hAnsi="Arial" w:cs="Arial"/>
                <w:sz w:val="22"/>
                <w:szCs w:val="22"/>
                <w:lang w:val="es-MX"/>
              </w:rPr>
              <w:t xml:space="preserve"> le llegan correos de notificación para saber el avance de su proceso. </w:t>
            </w:r>
          </w:p>
          <w:p w14:paraId="2B71B7AF" w14:textId="0CB4AA84" w:rsidR="000D458D" w:rsidRPr="005617FB" w:rsidRDefault="00FF062C" w:rsidP="00FF062C">
            <w:pPr>
              <w:rPr>
                <w:rFonts w:ascii="Arial" w:hAnsi="Arial" w:cs="Arial"/>
                <w:color w:val="A6A6A6"/>
                <w:sz w:val="22"/>
                <w:szCs w:val="22"/>
                <w:lang w:val="es-MX"/>
              </w:rPr>
            </w:pPr>
            <w:r w:rsidRPr="005617FB">
              <w:rPr>
                <w:rFonts w:ascii="Arial" w:hAnsi="Arial" w:cs="Arial"/>
                <w:sz w:val="22"/>
                <w:szCs w:val="22"/>
                <w:lang w:val="es-MX"/>
              </w:rPr>
              <w:t>La página debe de ser responsive para poderla ver desde el celular.</w:t>
            </w:r>
          </w:p>
        </w:tc>
      </w:tr>
      <w:tr w:rsidR="00554294" w:rsidRPr="005617FB" w14:paraId="1624A146" w14:textId="77777777" w:rsidTr="0031230D">
        <w:trPr>
          <w:trHeight w:val="278"/>
        </w:trPr>
        <w:tc>
          <w:tcPr>
            <w:tcW w:w="10348" w:type="dxa"/>
            <w:shd w:val="clear" w:color="auto" w:fill="808080"/>
          </w:tcPr>
          <w:p w14:paraId="5E30EDEE" w14:textId="77777777" w:rsidR="00554294" w:rsidRPr="005617FB" w:rsidRDefault="00554294" w:rsidP="00554294">
            <w:pPr>
              <w:rPr>
                <w:rFonts w:ascii="Arial" w:hAnsi="Arial" w:cs="Arial"/>
                <w:b/>
                <w:sz w:val="22"/>
                <w:szCs w:val="22"/>
                <w:lang w:val="es-MX"/>
              </w:rPr>
            </w:pPr>
            <w:r w:rsidRPr="005617FB">
              <w:rPr>
                <w:rFonts w:ascii="Arial" w:hAnsi="Arial" w:cs="Arial"/>
                <w:b/>
                <w:sz w:val="22"/>
                <w:szCs w:val="22"/>
                <w:lang w:val="es-MX"/>
              </w:rPr>
              <w:t>Líder Funcional</w:t>
            </w:r>
          </w:p>
        </w:tc>
      </w:tr>
      <w:tr w:rsidR="00554294" w:rsidRPr="005617FB" w14:paraId="72BCD389" w14:textId="77777777" w:rsidTr="00FB43A7">
        <w:trPr>
          <w:trHeight w:val="1189"/>
        </w:trPr>
        <w:tc>
          <w:tcPr>
            <w:tcW w:w="10348" w:type="dxa"/>
            <w:shd w:val="clear" w:color="auto" w:fill="auto"/>
          </w:tcPr>
          <w:p w14:paraId="7B30E37D" w14:textId="77777777" w:rsidR="00554294" w:rsidRPr="005617FB" w:rsidRDefault="00554294" w:rsidP="00554294">
            <w:pPr>
              <w:rPr>
                <w:rFonts w:ascii="Arial" w:hAnsi="Arial" w:cs="Arial"/>
                <w:color w:val="A6A6A6"/>
                <w:sz w:val="22"/>
                <w:szCs w:val="22"/>
                <w:lang w:val="es-MX"/>
              </w:rPr>
            </w:pPr>
            <w:r w:rsidRPr="005617FB">
              <w:rPr>
                <w:rFonts w:ascii="Arial" w:hAnsi="Arial" w:cs="Arial"/>
                <w:color w:val="A6A6A6"/>
                <w:sz w:val="22"/>
                <w:szCs w:val="22"/>
                <w:lang w:val="es-MX"/>
              </w:rPr>
              <w:t xml:space="preserve">El líder funcional </w:t>
            </w:r>
            <w:r w:rsidR="00F43E47" w:rsidRPr="005617FB">
              <w:rPr>
                <w:rFonts w:ascii="Arial" w:hAnsi="Arial" w:cs="Arial"/>
                <w:color w:val="A6A6A6"/>
                <w:sz w:val="22"/>
                <w:szCs w:val="22"/>
                <w:lang w:val="es-MX"/>
              </w:rPr>
              <w:t xml:space="preserve">del equipo de desarrollo de software </w:t>
            </w:r>
            <w:r w:rsidRPr="005617FB">
              <w:rPr>
                <w:rFonts w:ascii="Arial" w:hAnsi="Arial" w:cs="Arial"/>
                <w:color w:val="A6A6A6"/>
                <w:sz w:val="22"/>
                <w:szCs w:val="22"/>
                <w:lang w:val="es-MX"/>
              </w:rPr>
              <w:t xml:space="preserve">debe diligenciar este campo dando una definición detallada, clara y concisa de lo que entendió de la solicitud evitando ambigüedades y utilizando lenguaje natural y herramientas que crea pertinentes, tales como gráficos, diagramas, tablas, catálogos. </w:t>
            </w:r>
          </w:p>
          <w:p w14:paraId="59EABCD5" w14:textId="6063D094" w:rsidR="004D7C2C" w:rsidRPr="005617FB" w:rsidRDefault="004D7C2C" w:rsidP="00554294">
            <w:pPr>
              <w:rPr>
                <w:rFonts w:ascii="Arial" w:hAnsi="Arial" w:cs="Arial"/>
                <w:color w:val="A6A6A6"/>
                <w:sz w:val="22"/>
                <w:szCs w:val="22"/>
                <w:lang w:val="es-MX"/>
              </w:rPr>
            </w:pPr>
          </w:p>
          <w:p w14:paraId="734289EE" w14:textId="02F62566" w:rsidR="004D7C2C" w:rsidRPr="005617FB" w:rsidRDefault="004D7C2C" w:rsidP="00554294">
            <w:pPr>
              <w:rPr>
                <w:rFonts w:ascii="Arial" w:hAnsi="Arial" w:cs="Arial"/>
                <w:sz w:val="22"/>
                <w:szCs w:val="22"/>
                <w:lang w:val="es-MX"/>
              </w:rPr>
            </w:pPr>
            <w:r w:rsidRPr="005617FB">
              <w:rPr>
                <w:rFonts w:ascii="Arial" w:hAnsi="Arial" w:cs="Arial"/>
                <w:sz w:val="22"/>
                <w:szCs w:val="22"/>
                <w:lang w:val="es-MX"/>
              </w:rPr>
              <w:t xml:space="preserve">El cliente necesita un portal web con el objetivo de gestionar el ciclo de vida de las solicitudes de </w:t>
            </w:r>
            <w:r w:rsidRPr="005617FB">
              <w:rPr>
                <w:rFonts w:ascii="Arial" w:hAnsi="Arial" w:cs="Arial"/>
                <w:sz w:val="22"/>
                <w:szCs w:val="22"/>
                <w:lang w:val="es-MX"/>
              </w:rPr>
              <w:lastRenderedPageBreak/>
              <w:t>demanda.</w:t>
            </w:r>
            <w:r w:rsidR="00C45A83" w:rsidRPr="005617FB">
              <w:rPr>
                <w:rFonts w:ascii="Arial" w:hAnsi="Arial" w:cs="Arial"/>
                <w:sz w:val="22"/>
                <w:szCs w:val="22"/>
                <w:lang w:val="es-MX"/>
              </w:rPr>
              <w:t xml:space="preserve"> </w:t>
            </w:r>
            <w:r w:rsidRPr="005617FB">
              <w:rPr>
                <w:rFonts w:ascii="Arial" w:hAnsi="Arial" w:cs="Arial"/>
                <w:sz w:val="22"/>
                <w:szCs w:val="22"/>
                <w:lang w:val="es-MX"/>
              </w:rPr>
              <w:t xml:space="preserve">El portal debe contar con dos tipos de servicio: </w:t>
            </w:r>
            <w:r w:rsidR="00C45A83" w:rsidRPr="005617FB">
              <w:rPr>
                <w:rFonts w:ascii="Arial" w:hAnsi="Arial" w:cs="Arial"/>
                <w:sz w:val="22"/>
                <w:szCs w:val="22"/>
                <w:lang w:val="es-MX"/>
              </w:rPr>
              <w:t>hacia</w:t>
            </w:r>
            <w:r w:rsidRPr="005617FB">
              <w:rPr>
                <w:rFonts w:ascii="Arial" w:hAnsi="Arial" w:cs="Arial"/>
                <w:sz w:val="22"/>
                <w:szCs w:val="22"/>
                <w:lang w:val="es-MX"/>
              </w:rPr>
              <w:t xml:space="preserve"> el cliente y de administración</w:t>
            </w:r>
          </w:p>
          <w:p w14:paraId="417BD08F" w14:textId="77777777" w:rsidR="004D7C2C" w:rsidRPr="005617FB" w:rsidRDefault="004D7C2C" w:rsidP="00554294">
            <w:pPr>
              <w:rPr>
                <w:rFonts w:ascii="Arial" w:hAnsi="Arial" w:cs="Arial"/>
                <w:sz w:val="22"/>
                <w:szCs w:val="22"/>
                <w:lang w:val="es-MX"/>
              </w:rPr>
            </w:pPr>
          </w:p>
          <w:p w14:paraId="7CD4F6FC" w14:textId="0B9BCC66" w:rsidR="004D7C2C" w:rsidRPr="005617FB" w:rsidRDefault="004D7C2C" w:rsidP="00554294">
            <w:pPr>
              <w:rPr>
                <w:rFonts w:ascii="Arial" w:hAnsi="Arial" w:cs="Arial"/>
                <w:sz w:val="22"/>
                <w:szCs w:val="22"/>
                <w:lang w:val="es-MX"/>
              </w:rPr>
            </w:pPr>
            <w:r w:rsidRPr="005617FB">
              <w:rPr>
                <w:rFonts w:ascii="Arial" w:hAnsi="Arial" w:cs="Arial"/>
                <w:sz w:val="22"/>
                <w:szCs w:val="22"/>
                <w:lang w:val="es-MX"/>
              </w:rPr>
              <w:t xml:space="preserve">Hacia el cliente: </w:t>
            </w:r>
            <w:r w:rsidR="00384DEA" w:rsidRPr="005617FB">
              <w:rPr>
                <w:rFonts w:ascii="Arial" w:hAnsi="Arial" w:cs="Arial"/>
                <w:sz w:val="22"/>
                <w:szCs w:val="22"/>
                <w:lang w:val="es-MX"/>
              </w:rPr>
              <w:t xml:space="preserve">Debe de contar con un </w:t>
            </w:r>
            <w:proofErr w:type="spellStart"/>
            <w:r w:rsidR="00384DEA" w:rsidRPr="005617FB">
              <w:rPr>
                <w:rFonts w:ascii="Arial" w:hAnsi="Arial" w:cs="Arial"/>
                <w:sz w:val="22"/>
                <w:szCs w:val="22"/>
                <w:lang w:val="es-MX"/>
              </w:rPr>
              <w:t>landing</w:t>
            </w:r>
            <w:proofErr w:type="spellEnd"/>
            <w:r w:rsidR="00384DEA" w:rsidRPr="005617FB">
              <w:rPr>
                <w:rFonts w:ascii="Arial" w:hAnsi="Arial" w:cs="Arial"/>
                <w:sz w:val="22"/>
                <w:szCs w:val="22"/>
                <w:lang w:val="es-MX"/>
              </w:rPr>
              <w:t xml:space="preserve"> para fines de visibilidad de la marca y servicios. </w:t>
            </w:r>
            <w:r w:rsidRPr="005617FB">
              <w:rPr>
                <w:rFonts w:ascii="Arial" w:hAnsi="Arial" w:cs="Arial"/>
                <w:sz w:val="22"/>
                <w:szCs w:val="22"/>
                <w:lang w:val="es-MX"/>
              </w:rPr>
              <w:t>Debe contar con la capacidad de creación de cuentas</w:t>
            </w:r>
            <w:r w:rsidR="00734E4D" w:rsidRPr="005617FB">
              <w:rPr>
                <w:rFonts w:ascii="Arial" w:hAnsi="Arial" w:cs="Arial"/>
                <w:sz w:val="22"/>
                <w:szCs w:val="22"/>
                <w:lang w:val="es-MX"/>
              </w:rPr>
              <w:t xml:space="preserve"> y </w:t>
            </w:r>
            <w:proofErr w:type="spellStart"/>
            <w:r w:rsidR="00734E4D" w:rsidRPr="005617FB">
              <w:rPr>
                <w:rFonts w:ascii="Arial" w:hAnsi="Arial" w:cs="Arial"/>
                <w:sz w:val="22"/>
                <w:szCs w:val="22"/>
                <w:lang w:val="es-MX"/>
              </w:rPr>
              <w:t>login</w:t>
            </w:r>
            <w:proofErr w:type="spellEnd"/>
            <w:r w:rsidRPr="005617FB">
              <w:rPr>
                <w:rFonts w:ascii="Arial" w:hAnsi="Arial" w:cs="Arial"/>
                <w:sz w:val="22"/>
                <w:szCs w:val="22"/>
                <w:lang w:val="es-MX"/>
              </w:rPr>
              <w:t xml:space="preserve"> para asociar las demandas pertinentes. Debe contar con un </w:t>
            </w:r>
            <w:r w:rsidR="00F11344" w:rsidRPr="005617FB">
              <w:rPr>
                <w:rFonts w:ascii="Arial" w:hAnsi="Arial" w:cs="Arial"/>
                <w:sz w:val="22"/>
                <w:szCs w:val="22"/>
                <w:lang w:val="es-MX"/>
              </w:rPr>
              <w:t>módulo</w:t>
            </w:r>
            <w:r w:rsidRPr="005617FB">
              <w:rPr>
                <w:rFonts w:ascii="Arial" w:hAnsi="Arial" w:cs="Arial"/>
                <w:sz w:val="22"/>
                <w:szCs w:val="22"/>
                <w:lang w:val="es-MX"/>
              </w:rPr>
              <w:t xml:space="preserve"> de alta de solicitudes de demanda (información detallada por definir) que concluirá en una integración con un carrusel de pagos. Las demandas serán administradas en otro módulo donde el cliente podrá ver el estatus de </w:t>
            </w:r>
            <w:proofErr w:type="gramStart"/>
            <w:r w:rsidRPr="005617FB">
              <w:rPr>
                <w:rFonts w:ascii="Arial" w:hAnsi="Arial" w:cs="Arial"/>
                <w:sz w:val="22"/>
                <w:szCs w:val="22"/>
                <w:lang w:val="es-MX"/>
              </w:rPr>
              <w:t>la misma</w:t>
            </w:r>
            <w:proofErr w:type="gramEnd"/>
            <w:r w:rsidRPr="005617FB">
              <w:rPr>
                <w:rFonts w:ascii="Arial" w:hAnsi="Arial" w:cs="Arial"/>
                <w:sz w:val="22"/>
                <w:szCs w:val="22"/>
                <w:lang w:val="es-MX"/>
              </w:rPr>
              <w:t>, recibiendo actualizaciones por correo conforme avance en el ciclo de vida de la demanda.</w:t>
            </w:r>
          </w:p>
          <w:p w14:paraId="6F2E594E" w14:textId="17555371" w:rsidR="004D7C2C" w:rsidRPr="005617FB" w:rsidRDefault="004D7C2C" w:rsidP="00554294">
            <w:pPr>
              <w:rPr>
                <w:rFonts w:ascii="Arial" w:hAnsi="Arial" w:cs="Arial"/>
                <w:sz w:val="22"/>
                <w:szCs w:val="22"/>
                <w:lang w:val="es-MX"/>
              </w:rPr>
            </w:pPr>
          </w:p>
          <w:p w14:paraId="3F6ED8E3" w14:textId="3F87910A" w:rsidR="004D7C2C" w:rsidRPr="005617FB" w:rsidRDefault="004D7C2C" w:rsidP="00554294">
            <w:pPr>
              <w:rPr>
                <w:rFonts w:ascii="Arial" w:hAnsi="Arial" w:cs="Arial"/>
                <w:sz w:val="22"/>
                <w:szCs w:val="22"/>
                <w:lang w:val="es-MX"/>
              </w:rPr>
            </w:pPr>
            <w:r w:rsidRPr="005617FB">
              <w:rPr>
                <w:rFonts w:ascii="Arial" w:hAnsi="Arial" w:cs="Arial"/>
                <w:sz w:val="22"/>
                <w:szCs w:val="22"/>
                <w:lang w:val="es-MX"/>
              </w:rPr>
              <w:t xml:space="preserve">Administración: Debe existir un </w:t>
            </w:r>
            <w:r w:rsidR="00F11344" w:rsidRPr="005617FB">
              <w:rPr>
                <w:rFonts w:ascii="Arial" w:hAnsi="Arial" w:cs="Arial"/>
                <w:sz w:val="22"/>
                <w:szCs w:val="22"/>
                <w:lang w:val="es-MX"/>
              </w:rPr>
              <w:t>módulo</w:t>
            </w:r>
            <w:r w:rsidRPr="005617FB">
              <w:rPr>
                <w:rFonts w:ascii="Arial" w:hAnsi="Arial" w:cs="Arial"/>
                <w:sz w:val="22"/>
                <w:szCs w:val="22"/>
                <w:lang w:val="es-MX"/>
              </w:rPr>
              <w:t xml:space="preserve"> de administración de la plataforma, donde el proceso con cada solicitud genere un formato Word con los detalles para la administración de oficina. Debe contar con un </w:t>
            </w:r>
            <w:r w:rsidR="00F11344" w:rsidRPr="005617FB">
              <w:rPr>
                <w:rFonts w:ascii="Arial" w:hAnsi="Arial" w:cs="Arial"/>
                <w:sz w:val="22"/>
                <w:szCs w:val="22"/>
                <w:lang w:val="es-MX"/>
              </w:rPr>
              <w:t>módulo</w:t>
            </w:r>
            <w:r w:rsidRPr="005617FB">
              <w:rPr>
                <w:rFonts w:ascii="Arial" w:hAnsi="Arial" w:cs="Arial"/>
                <w:sz w:val="22"/>
                <w:szCs w:val="22"/>
                <w:lang w:val="es-MX"/>
              </w:rPr>
              <w:t xml:space="preserve"> financiero que permita ver las </w:t>
            </w:r>
            <w:r w:rsidR="00F11344" w:rsidRPr="005617FB">
              <w:rPr>
                <w:rFonts w:ascii="Arial" w:hAnsi="Arial" w:cs="Arial"/>
                <w:sz w:val="22"/>
                <w:szCs w:val="22"/>
                <w:lang w:val="es-MX"/>
              </w:rPr>
              <w:t>órdenes</w:t>
            </w:r>
            <w:r w:rsidRPr="005617FB">
              <w:rPr>
                <w:rFonts w:ascii="Arial" w:hAnsi="Arial" w:cs="Arial"/>
                <w:sz w:val="22"/>
                <w:szCs w:val="22"/>
                <w:lang w:val="es-MX"/>
              </w:rPr>
              <w:t xml:space="preserve"> de pago y el estatus de </w:t>
            </w:r>
            <w:proofErr w:type="gramStart"/>
            <w:r w:rsidRPr="005617FB">
              <w:rPr>
                <w:rFonts w:ascii="Arial" w:hAnsi="Arial" w:cs="Arial"/>
                <w:sz w:val="22"/>
                <w:szCs w:val="22"/>
                <w:lang w:val="es-MX"/>
              </w:rPr>
              <w:t>la misma</w:t>
            </w:r>
            <w:proofErr w:type="gramEnd"/>
            <w:r w:rsidRPr="005617FB">
              <w:rPr>
                <w:rFonts w:ascii="Arial" w:hAnsi="Arial" w:cs="Arial"/>
                <w:sz w:val="22"/>
                <w:szCs w:val="22"/>
                <w:lang w:val="es-MX"/>
              </w:rPr>
              <w:t xml:space="preserve">. Debe contar con un </w:t>
            </w:r>
            <w:r w:rsidR="00F11344" w:rsidRPr="005617FB">
              <w:rPr>
                <w:rFonts w:ascii="Arial" w:hAnsi="Arial" w:cs="Arial"/>
                <w:sz w:val="22"/>
                <w:szCs w:val="22"/>
                <w:lang w:val="es-MX"/>
              </w:rPr>
              <w:t>módulo</w:t>
            </w:r>
            <w:r w:rsidRPr="005617FB">
              <w:rPr>
                <w:rFonts w:ascii="Arial" w:hAnsi="Arial" w:cs="Arial"/>
                <w:sz w:val="22"/>
                <w:szCs w:val="22"/>
                <w:lang w:val="es-MX"/>
              </w:rPr>
              <w:t xml:space="preserve"> de gestión de demandas para poder actualizar de manera manual cada fase del ciclo de vida.</w:t>
            </w:r>
          </w:p>
          <w:p w14:paraId="3BB53E75" w14:textId="77777777" w:rsidR="004D7C2C" w:rsidRPr="005617FB" w:rsidRDefault="004D7C2C" w:rsidP="00554294">
            <w:pPr>
              <w:rPr>
                <w:rFonts w:ascii="Arial" w:hAnsi="Arial" w:cs="Arial"/>
                <w:sz w:val="22"/>
                <w:szCs w:val="22"/>
                <w:lang w:val="es-MX"/>
              </w:rPr>
            </w:pPr>
          </w:p>
          <w:p w14:paraId="058C2551" w14:textId="394DC781" w:rsidR="004D7C2C" w:rsidRPr="005617FB" w:rsidRDefault="004D7C2C" w:rsidP="00554294">
            <w:pPr>
              <w:rPr>
                <w:rFonts w:ascii="Arial" w:hAnsi="Arial" w:cs="Arial"/>
                <w:sz w:val="22"/>
                <w:szCs w:val="22"/>
                <w:lang w:val="es-MX"/>
              </w:rPr>
            </w:pPr>
            <w:r w:rsidRPr="005617FB">
              <w:rPr>
                <w:rFonts w:ascii="Arial" w:hAnsi="Arial" w:cs="Arial"/>
                <w:sz w:val="22"/>
                <w:szCs w:val="22"/>
                <w:lang w:val="es-MX"/>
              </w:rPr>
              <w:t xml:space="preserve">La </w:t>
            </w:r>
            <w:r w:rsidR="00F11344" w:rsidRPr="005617FB">
              <w:rPr>
                <w:rFonts w:ascii="Arial" w:hAnsi="Arial" w:cs="Arial"/>
                <w:sz w:val="22"/>
                <w:szCs w:val="22"/>
                <w:lang w:val="es-MX"/>
              </w:rPr>
              <w:t>página</w:t>
            </w:r>
            <w:r w:rsidRPr="005617FB">
              <w:rPr>
                <w:rFonts w:ascii="Arial" w:hAnsi="Arial" w:cs="Arial"/>
                <w:sz w:val="22"/>
                <w:szCs w:val="22"/>
                <w:lang w:val="es-MX"/>
              </w:rPr>
              <w:t xml:space="preserve"> debe ser accesible desde web y móvil.</w:t>
            </w:r>
          </w:p>
          <w:p w14:paraId="164BBDCB" w14:textId="4B00B3E2" w:rsidR="004D7C2C" w:rsidRPr="005617FB" w:rsidRDefault="004D7C2C" w:rsidP="00554294">
            <w:pPr>
              <w:rPr>
                <w:rFonts w:ascii="Arial" w:hAnsi="Arial" w:cs="Arial"/>
                <w:color w:val="A6A6A6"/>
                <w:sz w:val="22"/>
                <w:szCs w:val="22"/>
                <w:lang w:val="es-MX"/>
              </w:rPr>
            </w:pPr>
            <w:r w:rsidRPr="005617FB">
              <w:rPr>
                <w:rFonts w:ascii="Arial" w:hAnsi="Arial" w:cs="Arial"/>
                <w:sz w:val="22"/>
                <w:szCs w:val="22"/>
                <w:lang w:val="es-MX"/>
              </w:rPr>
              <w:t>La prefer</w:t>
            </w:r>
            <w:r w:rsidRPr="005617FB">
              <w:rPr>
                <w:rFonts w:ascii="Arial" w:hAnsi="Arial" w:cs="Arial"/>
                <w:sz w:val="22"/>
                <w:szCs w:val="22"/>
                <w:lang w:val="es-MX"/>
              </w:rPr>
              <w:t>e</w:t>
            </w:r>
            <w:r w:rsidRPr="005617FB">
              <w:rPr>
                <w:rFonts w:ascii="Arial" w:hAnsi="Arial" w:cs="Arial"/>
                <w:sz w:val="22"/>
                <w:szCs w:val="22"/>
                <w:lang w:val="es-MX"/>
              </w:rPr>
              <w:t>ncia de colores del cliente es azul marino y blanco, pero acepta propuestas</w:t>
            </w:r>
          </w:p>
        </w:tc>
      </w:tr>
    </w:tbl>
    <w:p w14:paraId="510C10DA" w14:textId="77777777" w:rsidR="00A461FC" w:rsidRPr="005617FB" w:rsidRDefault="00A461FC" w:rsidP="00A461FC">
      <w:pPr>
        <w:rPr>
          <w:rFonts w:ascii="Arial" w:hAnsi="Arial" w:cs="Arial"/>
          <w:b/>
          <w:sz w:val="28"/>
          <w:szCs w:val="28"/>
          <w:lang w:val="es-MX"/>
        </w:rPr>
      </w:pPr>
    </w:p>
    <w:p w14:paraId="56EF4C31" w14:textId="77777777" w:rsidR="008C2396" w:rsidRPr="005617FB" w:rsidRDefault="008C2396" w:rsidP="007650F9">
      <w:pPr>
        <w:pStyle w:val="Footer"/>
        <w:tabs>
          <w:tab w:val="clear" w:pos="4252"/>
          <w:tab w:val="clear" w:pos="8504"/>
        </w:tabs>
        <w:spacing w:line="360" w:lineRule="auto"/>
        <w:jc w:val="both"/>
        <w:rPr>
          <w:rFonts w:ascii="Arial" w:hAnsi="Arial" w:cs="Arial"/>
          <w:b/>
          <w:sz w:val="28"/>
          <w:szCs w:val="28"/>
          <w:lang w:val="es-MX"/>
        </w:rPr>
      </w:pPr>
    </w:p>
    <w:p w14:paraId="354ADB34" w14:textId="77777777" w:rsidR="007650F9" w:rsidRPr="005617FB" w:rsidRDefault="007650F9" w:rsidP="007650F9">
      <w:pPr>
        <w:pStyle w:val="Footer"/>
        <w:tabs>
          <w:tab w:val="clear" w:pos="4252"/>
          <w:tab w:val="clear" w:pos="8504"/>
        </w:tabs>
        <w:spacing w:line="360" w:lineRule="auto"/>
        <w:jc w:val="both"/>
        <w:rPr>
          <w:rFonts w:ascii="Arial" w:hAnsi="Arial" w:cs="Arial"/>
          <w:b/>
          <w:bCs/>
          <w:sz w:val="22"/>
          <w:szCs w:val="22"/>
          <w:lang w:val="es-MX"/>
        </w:rPr>
      </w:pPr>
      <w:r w:rsidRPr="005617FB">
        <w:rPr>
          <w:rFonts w:ascii="Arial" w:hAnsi="Arial" w:cs="Arial"/>
          <w:b/>
          <w:bCs/>
          <w:sz w:val="22"/>
          <w:szCs w:val="22"/>
          <w:lang w:val="es-MX"/>
        </w:rPr>
        <w:t>FIRMAS DE ACEPTACI</w:t>
      </w:r>
      <w:r w:rsidR="00EC5492" w:rsidRPr="005617FB">
        <w:rPr>
          <w:rFonts w:ascii="Arial" w:hAnsi="Arial" w:cs="Arial"/>
          <w:b/>
          <w:bCs/>
          <w:sz w:val="22"/>
          <w:szCs w:val="22"/>
          <w:lang w:val="es-MX"/>
        </w:rPr>
        <w:t>Ó</w:t>
      </w:r>
      <w:r w:rsidRPr="005617FB">
        <w:rPr>
          <w:rFonts w:ascii="Arial" w:hAnsi="Arial" w:cs="Arial"/>
          <w:b/>
          <w:bCs/>
          <w:sz w:val="22"/>
          <w:szCs w:val="22"/>
          <w:lang w:val="es-MX"/>
        </w:rPr>
        <w:t>N:</w:t>
      </w:r>
    </w:p>
    <w:p w14:paraId="13C826D8" w14:textId="77777777" w:rsidR="007650F9" w:rsidRPr="005617FB" w:rsidRDefault="007650F9" w:rsidP="007650F9">
      <w:pPr>
        <w:pStyle w:val="Footer"/>
        <w:tabs>
          <w:tab w:val="clear" w:pos="4252"/>
          <w:tab w:val="clear" w:pos="8504"/>
        </w:tabs>
        <w:spacing w:line="360" w:lineRule="auto"/>
        <w:jc w:val="both"/>
        <w:rPr>
          <w:rFonts w:ascii="Arial" w:hAnsi="Arial" w:cs="Arial"/>
          <w:b/>
          <w:bCs/>
          <w:sz w:val="22"/>
          <w:szCs w:val="22"/>
          <w:lang w:val="es-MX"/>
        </w:rPr>
      </w:pPr>
    </w:p>
    <w:p w14:paraId="0086F4DB" w14:textId="77777777" w:rsidR="007650F9" w:rsidRPr="005617FB" w:rsidRDefault="007650F9" w:rsidP="007650F9">
      <w:pPr>
        <w:pStyle w:val="Footer"/>
        <w:tabs>
          <w:tab w:val="clear" w:pos="4252"/>
          <w:tab w:val="clear" w:pos="8504"/>
        </w:tabs>
        <w:spacing w:line="360" w:lineRule="auto"/>
        <w:jc w:val="both"/>
        <w:rPr>
          <w:rFonts w:ascii="Arial" w:hAnsi="Arial" w:cs="Arial"/>
          <w:b/>
          <w:bCs/>
          <w:sz w:val="22"/>
          <w:szCs w:val="22"/>
          <w:lang w:val="es-MX"/>
        </w:rPr>
      </w:pPr>
    </w:p>
    <w:p w14:paraId="546C1481" w14:textId="77777777" w:rsidR="007650F9" w:rsidRPr="005617FB" w:rsidRDefault="007650F9" w:rsidP="007650F9">
      <w:pPr>
        <w:pStyle w:val="Footer"/>
        <w:tabs>
          <w:tab w:val="clear" w:pos="4252"/>
          <w:tab w:val="clear" w:pos="8504"/>
        </w:tabs>
        <w:spacing w:line="360" w:lineRule="auto"/>
        <w:jc w:val="both"/>
        <w:rPr>
          <w:rFonts w:ascii="Arial" w:hAnsi="Arial" w:cs="Arial"/>
          <w:b/>
          <w:bCs/>
          <w:sz w:val="22"/>
          <w:szCs w:val="22"/>
          <w:lang w:val="es-MX"/>
        </w:rPr>
      </w:pPr>
      <w:r w:rsidRPr="005617FB">
        <w:rPr>
          <w:rFonts w:ascii="Arial" w:hAnsi="Arial" w:cs="Arial"/>
          <w:b/>
          <w:bCs/>
          <w:sz w:val="22"/>
          <w:szCs w:val="22"/>
          <w:lang w:val="es-MX"/>
        </w:rPr>
        <w:t>_______________________________</w:t>
      </w:r>
      <w:r w:rsidR="00E45C7F" w:rsidRPr="005617FB">
        <w:rPr>
          <w:rFonts w:ascii="Arial" w:hAnsi="Arial" w:cs="Arial"/>
          <w:b/>
          <w:bCs/>
          <w:sz w:val="22"/>
          <w:szCs w:val="22"/>
          <w:lang w:val="es-MX"/>
        </w:rPr>
        <w:t>_</w:t>
      </w:r>
      <w:r w:rsidR="00E45C7F" w:rsidRPr="005617FB">
        <w:rPr>
          <w:rFonts w:ascii="Arial" w:hAnsi="Arial" w:cs="Arial"/>
          <w:b/>
          <w:bCs/>
          <w:sz w:val="22"/>
          <w:szCs w:val="22"/>
          <w:lang w:val="es-MX"/>
        </w:rPr>
        <w:tab/>
        <w:t xml:space="preserve">         </w:t>
      </w:r>
      <w:r w:rsidRPr="005617FB">
        <w:rPr>
          <w:rFonts w:ascii="Arial" w:hAnsi="Arial" w:cs="Arial"/>
          <w:b/>
          <w:bCs/>
          <w:sz w:val="22"/>
          <w:szCs w:val="22"/>
          <w:lang w:val="es-MX"/>
        </w:rPr>
        <w:t>_____________________________</w:t>
      </w:r>
      <w:r w:rsidR="00E45C7F" w:rsidRPr="005617FB">
        <w:rPr>
          <w:rFonts w:ascii="Arial" w:hAnsi="Arial" w:cs="Arial"/>
          <w:b/>
          <w:bCs/>
          <w:sz w:val="22"/>
          <w:szCs w:val="22"/>
          <w:lang w:val="es-MX"/>
        </w:rPr>
        <w:t>__</w:t>
      </w:r>
    </w:p>
    <w:p w14:paraId="515B7361" w14:textId="77777777" w:rsidR="007650F9" w:rsidRPr="005617FB" w:rsidRDefault="00E45C7F" w:rsidP="007650F9">
      <w:pPr>
        <w:pStyle w:val="Footer"/>
        <w:tabs>
          <w:tab w:val="clear" w:pos="4252"/>
          <w:tab w:val="clear" w:pos="8504"/>
        </w:tabs>
        <w:spacing w:line="360" w:lineRule="auto"/>
        <w:jc w:val="both"/>
        <w:rPr>
          <w:rFonts w:ascii="Arial" w:hAnsi="Arial" w:cs="Arial"/>
          <w:b/>
          <w:bCs/>
          <w:sz w:val="22"/>
          <w:szCs w:val="22"/>
          <w:lang w:val="es-MX"/>
        </w:rPr>
      </w:pPr>
      <w:r w:rsidRPr="005617FB">
        <w:rPr>
          <w:rFonts w:ascii="Arial" w:hAnsi="Arial" w:cs="Arial"/>
          <w:b/>
          <w:bCs/>
          <w:sz w:val="22"/>
          <w:szCs w:val="22"/>
          <w:lang w:val="es-MX"/>
        </w:rPr>
        <w:t>Nombre Responsable Solicitud</w:t>
      </w:r>
      <w:r w:rsidR="007650F9" w:rsidRPr="005617FB">
        <w:rPr>
          <w:rFonts w:ascii="Arial" w:hAnsi="Arial" w:cs="Arial"/>
          <w:b/>
          <w:bCs/>
          <w:sz w:val="22"/>
          <w:szCs w:val="22"/>
          <w:lang w:val="es-MX"/>
        </w:rPr>
        <w:tab/>
      </w:r>
      <w:r w:rsidRPr="005617FB">
        <w:rPr>
          <w:rFonts w:ascii="Arial" w:hAnsi="Arial" w:cs="Arial"/>
          <w:b/>
          <w:bCs/>
          <w:sz w:val="22"/>
          <w:szCs w:val="22"/>
          <w:lang w:val="es-MX"/>
        </w:rPr>
        <w:tab/>
        <w:t xml:space="preserve">         Nombre Líder OTI</w:t>
      </w:r>
    </w:p>
    <w:p w14:paraId="3C661F5D" w14:textId="77777777" w:rsidR="00CF1DBE" w:rsidRPr="005617FB" w:rsidRDefault="00115130" w:rsidP="002C1CC6">
      <w:pPr>
        <w:pStyle w:val="Footer"/>
        <w:tabs>
          <w:tab w:val="clear" w:pos="4252"/>
          <w:tab w:val="clear" w:pos="8504"/>
        </w:tabs>
        <w:spacing w:line="360" w:lineRule="auto"/>
        <w:jc w:val="both"/>
        <w:rPr>
          <w:rFonts w:ascii="Arial" w:hAnsi="Arial" w:cs="Arial"/>
          <w:b/>
          <w:bCs/>
          <w:sz w:val="22"/>
          <w:szCs w:val="22"/>
          <w:lang w:val="es-MX"/>
        </w:rPr>
      </w:pPr>
      <w:r w:rsidRPr="005617FB">
        <w:rPr>
          <w:rFonts w:ascii="Arial" w:hAnsi="Arial" w:cs="Arial"/>
          <w:b/>
          <w:bCs/>
          <w:sz w:val="22"/>
          <w:szCs w:val="22"/>
          <w:lang w:val="es-MX"/>
        </w:rPr>
        <w:t>Dependencia Solicitante</w:t>
      </w:r>
      <w:r w:rsidRPr="005617FB">
        <w:rPr>
          <w:rFonts w:ascii="Arial" w:hAnsi="Arial" w:cs="Arial"/>
          <w:b/>
          <w:bCs/>
          <w:sz w:val="22"/>
          <w:szCs w:val="22"/>
          <w:lang w:val="es-MX"/>
        </w:rPr>
        <w:tab/>
      </w:r>
      <w:r w:rsidRPr="005617FB">
        <w:rPr>
          <w:rFonts w:ascii="Arial" w:hAnsi="Arial" w:cs="Arial"/>
          <w:b/>
          <w:bCs/>
          <w:sz w:val="22"/>
          <w:szCs w:val="22"/>
          <w:lang w:val="es-MX"/>
        </w:rPr>
        <w:tab/>
      </w:r>
      <w:r w:rsidRPr="005617FB">
        <w:rPr>
          <w:rFonts w:ascii="Arial" w:hAnsi="Arial" w:cs="Arial"/>
          <w:b/>
          <w:bCs/>
          <w:sz w:val="22"/>
          <w:szCs w:val="22"/>
          <w:lang w:val="es-MX"/>
        </w:rPr>
        <w:tab/>
        <w:t xml:space="preserve">         </w:t>
      </w:r>
      <w:r w:rsidR="00C16587" w:rsidRPr="005617FB">
        <w:rPr>
          <w:rFonts w:ascii="Arial" w:hAnsi="Arial" w:cs="Arial"/>
          <w:b/>
          <w:bCs/>
          <w:sz w:val="22"/>
          <w:szCs w:val="22"/>
          <w:lang w:val="es-MX"/>
        </w:rPr>
        <w:t xml:space="preserve">Oficina </w:t>
      </w:r>
      <w:r w:rsidR="0008714F" w:rsidRPr="005617FB">
        <w:rPr>
          <w:rFonts w:ascii="Arial" w:hAnsi="Arial" w:cs="Arial"/>
          <w:b/>
          <w:bCs/>
          <w:sz w:val="22"/>
          <w:szCs w:val="22"/>
          <w:lang w:val="es-MX"/>
        </w:rPr>
        <w:t>Tecnología</w:t>
      </w:r>
      <w:r w:rsidRPr="005617FB">
        <w:rPr>
          <w:rFonts w:ascii="Arial" w:hAnsi="Arial" w:cs="Arial"/>
          <w:b/>
          <w:bCs/>
          <w:sz w:val="22"/>
          <w:szCs w:val="22"/>
          <w:lang w:val="es-MX"/>
        </w:rPr>
        <w:t>s</w:t>
      </w:r>
      <w:r w:rsidR="0008714F" w:rsidRPr="005617FB">
        <w:rPr>
          <w:rFonts w:ascii="Arial" w:hAnsi="Arial" w:cs="Arial"/>
          <w:b/>
          <w:bCs/>
          <w:sz w:val="22"/>
          <w:szCs w:val="22"/>
          <w:lang w:val="es-MX"/>
        </w:rPr>
        <w:t xml:space="preserve"> de la Información</w:t>
      </w:r>
    </w:p>
    <w:p w14:paraId="34CE056F" w14:textId="2F1F9524" w:rsidR="00775673" w:rsidRPr="005617FB" w:rsidRDefault="00775673" w:rsidP="002C1CC6">
      <w:pPr>
        <w:pStyle w:val="Footer"/>
        <w:tabs>
          <w:tab w:val="clear" w:pos="4252"/>
          <w:tab w:val="clear" w:pos="8504"/>
        </w:tabs>
        <w:spacing w:line="360" w:lineRule="auto"/>
        <w:jc w:val="both"/>
        <w:rPr>
          <w:rFonts w:ascii="Arial" w:hAnsi="Arial" w:cs="Arial"/>
          <w:b/>
          <w:bCs/>
          <w:sz w:val="22"/>
          <w:szCs w:val="22"/>
          <w:lang w:val="es-MX"/>
        </w:rPr>
      </w:pPr>
    </w:p>
    <w:p w14:paraId="5EB33436" w14:textId="69A93F8C" w:rsidR="00933F02" w:rsidRPr="005617FB" w:rsidRDefault="005A0CA6" w:rsidP="0050044E">
      <w:pPr>
        <w:pStyle w:val="Heading1"/>
        <w:rPr>
          <w:rFonts w:cs="Arial"/>
          <w:lang w:val="es-MX"/>
        </w:rPr>
      </w:pPr>
      <w:r>
        <w:rPr>
          <w:rFonts w:cs="Arial"/>
          <w:lang w:val="es-MX"/>
        </w:rPr>
        <w:br w:type="page"/>
      </w:r>
      <w:bookmarkStart w:id="2" w:name="_Toc96365533"/>
      <w:r w:rsidR="00C758C6" w:rsidRPr="005617FB">
        <w:rPr>
          <w:rFonts w:cs="Arial"/>
          <w:lang w:val="es-MX"/>
        </w:rPr>
        <w:lastRenderedPageBreak/>
        <w:t>ANALISIS</w:t>
      </w:r>
      <w:r w:rsidR="00933F02" w:rsidRPr="005617FB">
        <w:rPr>
          <w:rFonts w:cs="Arial"/>
          <w:lang w:val="es-MX"/>
        </w:rPr>
        <w:t xml:space="preserve"> DE </w:t>
      </w:r>
      <w:r w:rsidR="00033CDA" w:rsidRPr="005617FB">
        <w:rPr>
          <w:rFonts w:cs="Arial"/>
          <w:lang w:val="es-MX"/>
        </w:rPr>
        <w:t>REQUISITOS</w:t>
      </w:r>
      <w:r w:rsidR="001E6230" w:rsidRPr="005617FB">
        <w:rPr>
          <w:rFonts w:cs="Arial"/>
          <w:lang w:val="es-MX"/>
        </w:rPr>
        <w:t xml:space="preserve"> Y REQUERIMIENTOS</w:t>
      </w:r>
      <w:bookmarkEnd w:id="2"/>
      <w:r w:rsidR="00950088" w:rsidRPr="005617FB">
        <w:rPr>
          <w:rFonts w:cs="Arial"/>
          <w:lang w:val="es-MX"/>
        </w:rPr>
        <w:t xml:space="preserve"> </w:t>
      </w:r>
    </w:p>
    <w:p w14:paraId="1BE6E0FF" w14:textId="77777777" w:rsidR="0008714F" w:rsidRPr="005617FB" w:rsidRDefault="0008714F" w:rsidP="0008714F">
      <w:pPr>
        <w:jc w:val="center"/>
        <w:rPr>
          <w:rFonts w:ascii="Arial" w:hAnsi="Arial" w:cs="Arial"/>
          <w:b/>
          <w:sz w:val="28"/>
          <w:szCs w:val="28"/>
          <w:lang w:val="es-MX"/>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5617FB" w14:paraId="124DDA3D" w14:textId="77777777" w:rsidTr="00287554">
        <w:trPr>
          <w:trHeight w:val="182"/>
        </w:trPr>
        <w:tc>
          <w:tcPr>
            <w:tcW w:w="2836" w:type="dxa"/>
            <w:shd w:val="clear" w:color="auto" w:fill="A50021"/>
            <w:vAlign w:val="center"/>
          </w:tcPr>
          <w:p w14:paraId="03526743" w14:textId="77777777" w:rsidR="00752596" w:rsidRPr="005617FB" w:rsidRDefault="00752596" w:rsidP="00C7124A">
            <w:pPr>
              <w:rPr>
                <w:rFonts w:ascii="Arial" w:hAnsi="Arial" w:cs="Arial"/>
                <w:b/>
                <w:sz w:val="22"/>
                <w:szCs w:val="22"/>
                <w:lang w:val="es-MX"/>
              </w:rPr>
            </w:pPr>
            <w:r w:rsidRPr="005617FB">
              <w:rPr>
                <w:rFonts w:ascii="Arial" w:hAnsi="Arial" w:cs="Arial"/>
                <w:b/>
                <w:sz w:val="22"/>
                <w:szCs w:val="22"/>
                <w:lang w:val="es-MX"/>
              </w:rPr>
              <w:t>Fecha Inicio</w:t>
            </w:r>
          </w:p>
        </w:tc>
        <w:tc>
          <w:tcPr>
            <w:tcW w:w="3157" w:type="dxa"/>
            <w:gridSpan w:val="2"/>
            <w:shd w:val="clear" w:color="auto" w:fill="FFFFFF"/>
          </w:tcPr>
          <w:p w14:paraId="0B5039E7" w14:textId="77777777" w:rsidR="00752596" w:rsidRPr="005617FB" w:rsidRDefault="00752596" w:rsidP="00CF1DBE">
            <w:pPr>
              <w:jc w:val="center"/>
              <w:rPr>
                <w:rFonts w:ascii="Arial" w:hAnsi="Arial" w:cs="Arial"/>
                <w:b/>
                <w:color w:val="D9D9D9"/>
                <w:sz w:val="22"/>
                <w:szCs w:val="22"/>
                <w:lang w:val="es-MX"/>
              </w:rPr>
            </w:pPr>
            <w:r w:rsidRPr="005617FB">
              <w:rPr>
                <w:rFonts w:ascii="Arial" w:hAnsi="Arial" w:cs="Arial"/>
                <w:b/>
                <w:color w:val="D9D9D9"/>
                <w:sz w:val="22"/>
                <w:szCs w:val="22"/>
                <w:lang w:val="es-MX"/>
              </w:rPr>
              <w:t>DD/MM//AAAA</w:t>
            </w:r>
          </w:p>
        </w:tc>
        <w:tc>
          <w:tcPr>
            <w:tcW w:w="1662" w:type="dxa"/>
            <w:shd w:val="clear" w:color="auto" w:fill="A50021"/>
          </w:tcPr>
          <w:p w14:paraId="1FCA0E1E" w14:textId="77777777" w:rsidR="00752596" w:rsidRPr="005617FB" w:rsidRDefault="00752596" w:rsidP="00C7124A">
            <w:pPr>
              <w:rPr>
                <w:rFonts w:ascii="Arial" w:hAnsi="Arial" w:cs="Arial"/>
                <w:b/>
                <w:sz w:val="22"/>
                <w:szCs w:val="22"/>
                <w:lang w:val="es-MX"/>
              </w:rPr>
            </w:pPr>
            <w:r w:rsidRPr="005617FB">
              <w:rPr>
                <w:rFonts w:ascii="Arial" w:hAnsi="Arial" w:cs="Arial"/>
                <w:b/>
                <w:sz w:val="22"/>
                <w:szCs w:val="22"/>
                <w:lang w:val="es-MX"/>
              </w:rPr>
              <w:t>Fecha Final</w:t>
            </w:r>
          </w:p>
        </w:tc>
        <w:tc>
          <w:tcPr>
            <w:tcW w:w="2864" w:type="dxa"/>
            <w:gridSpan w:val="2"/>
            <w:shd w:val="clear" w:color="auto" w:fill="FFFFFF"/>
          </w:tcPr>
          <w:p w14:paraId="258C4C0A" w14:textId="77777777" w:rsidR="00752596" w:rsidRPr="005617FB" w:rsidRDefault="00752596" w:rsidP="00CF1DBE">
            <w:pPr>
              <w:jc w:val="center"/>
              <w:rPr>
                <w:rFonts w:ascii="Arial" w:hAnsi="Arial" w:cs="Arial"/>
                <w:b/>
                <w:color w:val="D9D9D9"/>
                <w:sz w:val="22"/>
                <w:szCs w:val="22"/>
                <w:lang w:val="es-MX"/>
              </w:rPr>
            </w:pPr>
            <w:r w:rsidRPr="005617FB">
              <w:rPr>
                <w:rFonts w:ascii="Arial" w:hAnsi="Arial" w:cs="Arial"/>
                <w:b/>
                <w:color w:val="D9D9D9"/>
                <w:sz w:val="22"/>
                <w:szCs w:val="22"/>
                <w:lang w:val="es-MX"/>
              </w:rPr>
              <w:t>DD/MM//AAAA</w:t>
            </w:r>
          </w:p>
        </w:tc>
      </w:tr>
      <w:tr w:rsidR="00C5127D" w:rsidRPr="005617FB" w14:paraId="3090429F" w14:textId="77777777" w:rsidTr="00287554">
        <w:trPr>
          <w:trHeight w:val="230"/>
        </w:trPr>
        <w:tc>
          <w:tcPr>
            <w:tcW w:w="10519" w:type="dxa"/>
            <w:gridSpan w:val="6"/>
            <w:shd w:val="clear" w:color="auto" w:fill="A50021"/>
            <w:vAlign w:val="center"/>
          </w:tcPr>
          <w:p w14:paraId="4FBA13A3" w14:textId="77777777" w:rsidR="00C5127D" w:rsidRPr="005617FB" w:rsidRDefault="00C5127D" w:rsidP="0031230D">
            <w:pPr>
              <w:jc w:val="center"/>
              <w:rPr>
                <w:rFonts w:ascii="Arial" w:hAnsi="Arial" w:cs="Arial"/>
                <w:b/>
                <w:color w:val="A6A6A6"/>
                <w:sz w:val="22"/>
                <w:szCs w:val="22"/>
                <w:lang w:val="es-MX"/>
              </w:rPr>
            </w:pPr>
            <w:r w:rsidRPr="005617FB">
              <w:rPr>
                <w:rFonts w:ascii="Arial" w:hAnsi="Arial" w:cs="Arial"/>
                <w:b/>
                <w:sz w:val="22"/>
                <w:szCs w:val="22"/>
                <w:lang w:val="es-MX"/>
              </w:rPr>
              <w:t>Modelamiento de Negocio</w:t>
            </w:r>
          </w:p>
        </w:tc>
      </w:tr>
      <w:tr w:rsidR="00C5127D" w:rsidRPr="005617FB" w14:paraId="2E83321A" w14:textId="77777777" w:rsidTr="00287554">
        <w:trPr>
          <w:trHeight w:val="1578"/>
        </w:trPr>
        <w:tc>
          <w:tcPr>
            <w:tcW w:w="10519" w:type="dxa"/>
            <w:gridSpan w:val="6"/>
            <w:shd w:val="clear" w:color="auto" w:fill="FFFFFF"/>
            <w:vAlign w:val="center"/>
          </w:tcPr>
          <w:p w14:paraId="2958AD39" w14:textId="77777777" w:rsidR="00C5127D" w:rsidRPr="005617FB" w:rsidRDefault="00C5127D" w:rsidP="0031230D">
            <w:pPr>
              <w:rPr>
                <w:rFonts w:ascii="Arial" w:hAnsi="Arial" w:cs="Arial"/>
                <w:color w:val="A6A6A6"/>
                <w:sz w:val="22"/>
                <w:szCs w:val="22"/>
                <w:lang w:val="es-MX"/>
              </w:rPr>
            </w:pPr>
            <w:r w:rsidRPr="005617FB">
              <w:rPr>
                <w:rFonts w:ascii="Arial" w:hAnsi="Arial" w:cs="Arial"/>
                <w:color w:val="A6A6A6"/>
                <w:sz w:val="22"/>
                <w:szCs w:val="22"/>
                <w:lang w:val="es-MX"/>
              </w:rPr>
              <w:t>Especifique un diagrama de negocio que permita entender con claridad que parte del negocio se incluye o se modifica con la solución del requerimiento.</w:t>
            </w:r>
          </w:p>
          <w:p w14:paraId="49FA26EB" w14:textId="77777777" w:rsidR="00C5127D" w:rsidRPr="005617FB" w:rsidRDefault="00C5127D" w:rsidP="0031230D">
            <w:pPr>
              <w:rPr>
                <w:rFonts w:ascii="Arial" w:hAnsi="Arial" w:cs="Arial"/>
                <w:color w:val="A6A6A6"/>
                <w:sz w:val="22"/>
                <w:szCs w:val="22"/>
                <w:lang w:val="es-MX"/>
              </w:rPr>
            </w:pPr>
            <w:r w:rsidRPr="005617FB">
              <w:rPr>
                <w:rFonts w:ascii="Arial" w:hAnsi="Arial" w:cs="Arial"/>
                <w:color w:val="A6A6A6"/>
                <w:sz w:val="22"/>
                <w:szCs w:val="22"/>
                <w:lang w:val="es-MX"/>
              </w:rPr>
              <w:t xml:space="preserve">Se sugiere para esta tarea utilice diagramas BPM, diagramas de actividades, o diagramas </w:t>
            </w:r>
            <w:r w:rsidR="000F7C05" w:rsidRPr="005617FB">
              <w:rPr>
                <w:rFonts w:ascii="Arial" w:hAnsi="Arial" w:cs="Arial"/>
                <w:color w:val="A6A6A6"/>
                <w:sz w:val="22"/>
                <w:szCs w:val="22"/>
                <w:lang w:val="es-MX"/>
              </w:rPr>
              <w:t>a</w:t>
            </w:r>
            <w:r w:rsidRPr="005617FB">
              <w:rPr>
                <w:rFonts w:ascii="Arial" w:hAnsi="Arial" w:cs="Arial"/>
                <w:color w:val="A6A6A6"/>
                <w:sz w:val="22"/>
                <w:szCs w:val="22"/>
                <w:lang w:val="es-MX"/>
              </w:rPr>
              <w:t>d</w:t>
            </w:r>
            <w:r w:rsidR="00243844" w:rsidRPr="005617FB">
              <w:rPr>
                <w:rFonts w:ascii="Arial" w:hAnsi="Arial" w:cs="Arial"/>
                <w:color w:val="A6A6A6"/>
                <w:sz w:val="22"/>
                <w:szCs w:val="22"/>
                <w:lang w:val="es-MX"/>
              </w:rPr>
              <w:t xml:space="preserve"> </w:t>
            </w:r>
            <w:r w:rsidRPr="005617FB">
              <w:rPr>
                <w:rFonts w:ascii="Arial" w:hAnsi="Arial" w:cs="Arial"/>
                <w:color w:val="A6A6A6"/>
                <w:sz w:val="22"/>
                <w:szCs w:val="22"/>
                <w:lang w:val="es-MX"/>
              </w:rPr>
              <w:t>hoc</w:t>
            </w:r>
            <w:r w:rsidR="009E4807" w:rsidRPr="005617FB">
              <w:rPr>
                <w:rFonts w:ascii="Arial" w:hAnsi="Arial" w:cs="Arial"/>
                <w:color w:val="A6A6A6"/>
                <w:sz w:val="22"/>
                <w:szCs w:val="22"/>
                <w:lang w:val="es-MX"/>
              </w:rPr>
              <w:t xml:space="preserve"> (</w:t>
            </w:r>
            <w:r w:rsidR="00C6015C" w:rsidRPr="005617FB">
              <w:rPr>
                <w:rFonts w:ascii="Arial" w:hAnsi="Arial" w:cs="Arial"/>
                <w:color w:val="A6A6A6"/>
                <w:sz w:val="22"/>
                <w:szCs w:val="22"/>
                <w:lang w:val="es-MX"/>
              </w:rPr>
              <w:t>boceto</w:t>
            </w:r>
            <w:r w:rsidR="009E4807" w:rsidRPr="005617FB">
              <w:rPr>
                <w:rFonts w:ascii="Arial" w:hAnsi="Arial" w:cs="Arial"/>
                <w:color w:val="A6A6A6"/>
                <w:sz w:val="22"/>
                <w:szCs w:val="22"/>
                <w:lang w:val="es-MX"/>
              </w:rPr>
              <w:t>)</w:t>
            </w:r>
            <w:r w:rsidRPr="005617FB">
              <w:rPr>
                <w:rFonts w:ascii="Arial" w:hAnsi="Arial" w:cs="Arial"/>
                <w:color w:val="A6A6A6"/>
                <w:sz w:val="22"/>
                <w:szCs w:val="22"/>
                <w:lang w:val="es-MX"/>
              </w:rPr>
              <w:t>.</w:t>
            </w:r>
          </w:p>
          <w:p w14:paraId="1CB3DC97" w14:textId="77777777" w:rsidR="00E442EC" w:rsidRPr="005617FB" w:rsidRDefault="00E442EC" w:rsidP="0031230D">
            <w:pPr>
              <w:rPr>
                <w:rFonts w:ascii="Arial" w:hAnsi="Arial" w:cs="Arial"/>
                <w:b/>
                <w:color w:val="A6A6A6"/>
                <w:sz w:val="22"/>
                <w:szCs w:val="22"/>
                <w:lang w:val="es-MX"/>
              </w:rPr>
            </w:pPr>
          </w:p>
          <w:p w14:paraId="3B2250D1" w14:textId="77777777" w:rsidR="00E442EC" w:rsidRPr="005617FB" w:rsidRDefault="00CF0AFF" w:rsidP="00235D56">
            <w:pPr>
              <w:jc w:val="center"/>
              <w:rPr>
                <w:rFonts w:ascii="Arial" w:hAnsi="Arial" w:cs="Arial"/>
                <w:b/>
                <w:color w:val="A6A6A6"/>
                <w:sz w:val="22"/>
                <w:szCs w:val="22"/>
                <w:lang w:val="es-MX"/>
              </w:rPr>
            </w:pPr>
            <w:r w:rsidRPr="005617FB">
              <w:rPr>
                <w:rFonts w:ascii="Arial" w:hAnsi="Arial" w:cs="Arial"/>
                <w:b/>
                <w:sz w:val="22"/>
                <w:szCs w:val="22"/>
                <w:lang w:val="es-MX"/>
              </w:rPr>
              <w:pict w14:anchorId="7C97C0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34.25pt">
                  <v:imagedata r:id="rId8" o:title="Prueba Paari"/>
                </v:shape>
              </w:pict>
            </w:r>
          </w:p>
        </w:tc>
      </w:tr>
      <w:tr w:rsidR="00C5127D" w:rsidRPr="005617FB" w14:paraId="17BED1DF" w14:textId="77777777" w:rsidTr="00287554">
        <w:trPr>
          <w:trHeight w:val="182"/>
        </w:trPr>
        <w:tc>
          <w:tcPr>
            <w:tcW w:w="10519" w:type="dxa"/>
            <w:gridSpan w:val="6"/>
            <w:shd w:val="clear" w:color="auto" w:fill="A50021"/>
            <w:vAlign w:val="center"/>
          </w:tcPr>
          <w:p w14:paraId="7A25D08E" w14:textId="77777777" w:rsidR="00C5127D" w:rsidRPr="005617FB" w:rsidRDefault="00C5127D" w:rsidP="0031230D">
            <w:pPr>
              <w:jc w:val="center"/>
              <w:rPr>
                <w:rFonts w:ascii="Arial" w:hAnsi="Arial" w:cs="Arial"/>
                <w:b/>
                <w:sz w:val="22"/>
                <w:szCs w:val="22"/>
                <w:lang w:val="es-MX"/>
              </w:rPr>
            </w:pPr>
            <w:r w:rsidRPr="005617FB">
              <w:rPr>
                <w:rFonts w:ascii="Arial" w:hAnsi="Arial" w:cs="Arial"/>
                <w:b/>
                <w:sz w:val="22"/>
                <w:szCs w:val="22"/>
                <w:lang w:val="es-MX"/>
              </w:rPr>
              <w:t>Términos de Referencia</w:t>
            </w:r>
          </w:p>
        </w:tc>
      </w:tr>
      <w:tr w:rsidR="008355CE" w:rsidRPr="005617FB" w14:paraId="0E924A77" w14:textId="77777777" w:rsidTr="00287554">
        <w:trPr>
          <w:trHeight w:val="1578"/>
        </w:trPr>
        <w:tc>
          <w:tcPr>
            <w:tcW w:w="2836" w:type="dxa"/>
            <w:shd w:val="clear" w:color="auto" w:fill="A50021"/>
            <w:vAlign w:val="center"/>
          </w:tcPr>
          <w:p w14:paraId="0E861C46" w14:textId="77777777" w:rsidR="008355CE" w:rsidRPr="005617FB" w:rsidRDefault="00D6320C" w:rsidP="000C0F24">
            <w:pPr>
              <w:rPr>
                <w:rFonts w:ascii="Arial" w:hAnsi="Arial" w:cs="Arial"/>
                <w:b/>
                <w:sz w:val="22"/>
                <w:szCs w:val="22"/>
                <w:lang w:val="es-MX"/>
              </w:rPr>
            </w:pPr>
            <w:r w:rsidRPr="005617FB">
              <w:rPr>
                <w:rFonts w:ascii="Arial" w:hAnsi="Arial" w:cs="Arial"/>
                <w:b/>
                <w:sz w:val="22"/>
                <w:szCs w:val="22"/>
                <w:lang w:val="es-MX"/>
              </w:rPr>
              <w:t>Alcance</w:t>
            </w:r>
            <w:r w:rsidR="00C155CE" w:rsidRPr="005617FB">
              <w:rPr>
                <w:rFonts w:ascii="Arial" w:hAnsi="Arial" w:cs="Arial"/>
                <w:b/>
                <w:sz w:val="22"/>
                <w:szCs w:val="22"/>
                <w:lang w:val="es-MX"/>
              </w:rPr>
              <w:t xml:space="preserve"> de la solución </w:t>
            </w:r>
          </w:p>
        </w:tc>
        <w:tc>
          <w:tcPr>
            <w:tcW w:w="7683" w:type="dxa"/>
            <w:gridSpan w:val="5"/>
            <w:shd w:val="clear" w:color="auto" w:fill="auto"/>
          </w:tcPr>
          <w:p w14:paraId="364B4B86" w14:textId="77777777" w:rsidR="005B4707" w:rsidRPr="005617FB" w:rsidRDefault="005B4707" w:rsidP="005B4707">
            <w:pPr>
              <w:rPr>
                <w:rFonts w:ascii="Arial" w:hAnsi="Arial" w:cs="Arial"/>
                <w:color w:val="A6A6A6"/>
                <w:sz w:val="22"/>
                <w:szCs w:val="22"/>
                <w:lang w:val="es-MX"/>
              </w:rPr>
            </w:pPr>
            <w:r w:rsidRPr="005617FB">
              <w:rPr>
                <w:rFonts w:ascii="Arial" w:hAnsi="Arial" w:cs="Arial"/>
                <w:color w:val="A6A6A6"/>
                <w:sz w:val="22"/>
                <w:szCs w:val="22"/>
                <w:lang w:val="es-MX"/>
              </w:rPr>
              <w:t>Describa de forma detallada y clara lo que, SI incluye la solución y lo que NO incluye, especificando hasta donde se pretende llegar con la del requerimiento.</w:t>
            </w:r>
          </w:p>
          <w:p w14:paraId="427CB8D4" w14:textId="45CB6ED6" w:rsidR="005B4707" w:rsidRPr="005617FB" w:rsidRDefault="005B4707" w:rsidP="00B36D46">
            <w:pPr>
              <w:rPr>
                <w:rFonts w:ascii="Arial" w:hAnsi="Arial" w:cs="Arial"/>
                <w:color w:val="A6A6A6"/>
                <w:sz w:val="22"/>
                <w:szCs w:val="22"/>
                <w:lang w:val="es-MX"/>
              </w:rPr>
            </w:pPr>
          </w:p>
          <w:p w14:paraId="2867EF12" w14:textId="77777777" w:rsidR="005B4707" w:rsidRPr="005617FB" w:rsidRDefault="005B4707" w:rsidP="00B36D46">
            <w:pPr>
              <w:rPr>
                <w:rFonts w:ascii="Arial" w:hAnsi="Arial" w:cs="Arial"/>
                <w:color w:val="A6A6A6"/>
                <w:sz w:val="22"/>
                <w:szCs w:val="22"/>
                <w:lang w:val="es-MX"/>
              </w:rPr>
            </w:pPr>
          </w:p>
          <w:p w14:paraId="373E09DC" w14:textId="14D55C44" w:rsidR="001B7B31" w:rsidRPr="005617FB" w:rsidRDefault="001B7B31" w:rsidP="00B36D46">
            <w:pPr>
              <w:rPr>
                <w:rFonts w:ascii="Arial" w:hAnsi="Arial" w:cs="Arial"/>
                <w:sz w:val="22"/>
                <w:szCs w:val="22"/>
                <w:lang w:val="es-MX"/>
              </w:rPr>
            </w:pPr>
            <w:r w:rsidRPr="005617FB">
              <w:rPr>
                <w:rFonts w:ascii="Arial" w:hAnsi="Arial" w:cs="Arial"/>
                <w:sz w:val="22"/>
                <w:szCs w:val="22"/>
                <w:lang w:val="es-MX"/>
              </w:rPr>
              <w:t xml:space="preserve">La solución incluye la implementación de un portal web con la capacidad de ser responsivo (acceso web y móvil) </w:t>
            </w:r>
            <w:r w:rsidR="00C15FF7" w:rsidRPr="005617FB">
              <w:rPr>
                <w:rFonts w:ascii="Arial" w:hAnsi="Arial" w:cs="Arial"/>
                <w:sz w:val="22"/>
                <w:szCs w:val="22"/>
                <w:lang w:val="es-MX"/>
              </w:rPr>
              <w:t>que solucione los siguientes puntos:</w:t>
            </w:r>
          </w:p>
          <w:p w14:paraId="04EE82D0" w14:textId="25234ACC" w:rsidR="00C80158" w:rsidRPr="005617FB" w:rsidRDefault="00C80158" w:rsidP="00C15FF7">
            <w:pPr>
              <w:numPr>
                <w:ilvl w:val="0"/>
                <w:numId w:val="34"/>
              </w:numPr>
              <w:rPr>
                <w:rFonts w:ascii="Arial" w:hAnsi="Arial" w:cs="Arial"/>
                <w:sz w:val="22"/>
                <w:szCs w:val="22"/>
                <w:lang w:val="es-MX"/>
              </w:rPr>
            </w:pPr>
            <w:r w:rsidRPr="005617FB">
              <w:rPr>
                <w:rFonts w:ascii="Arial" w:hAnsi="Arial" w:cs="Arial"/>
                <w:sz w:val="22"/>
                <w:szCs w:val="22"/>
                <w:lang w:val="es-MX"/>
              </w:rPr>
              <w:t xml:space="preserve">Diseño </w:t>
            </w:r>
            <w:r w:rsidR="009047CD" w:rsidRPr="005617FB">
              <w:rPr>
                <w:rFonts w:ascii="Arial" w:hAnsi="Arial" w:cs="Arial"/>
                <w:sz w:val="22"/>
                <w:szCs w:val="22"/>
                <w:lang w:val="es-MX"/>
              </w:rPr>
              <w:t xml:space="preserve">e implementación </w:t>
            </w:r>
            <w:r w:rsidRPr="005617FB">
              <w:rPr>
                <w:rFonts w:ascii="Arial" w:hAnsi="Arial" w:cs="Arial"/>
                <w:sz w:val="22"/>
                <w:szCs w:val="22"/>
                <w:lang w:val="es-MX"/>
              </w:rPr>
              <w:t xml:space="preserve">de </w:t>
            </w:r>
            <w:proofErr w:type="spellStart"/>
            <w:r w:rsidRPr="005617FB">
              <w:rPr>
                <w:rFonts w:ascii="Arial" w:hAnsi="Arial" w:cs="Arial"/>
                <w:sz w:val="22"/>
                <w:szCs w:val="22"/>
                <w:lang w:val="es-MX"/>
              </w:rPr>
              <w:t>landing</w:t>
            </w:r>
            <w:proofErr w:type="spellEnd"/>
            <w:r w:rsidRPr="005617FB">
              <w:rPr>
                <w:rFonts w:ascii="Arial" w:hAnsi="Arial" w:cs="Arial"/>
                <w:sz w:val="22"/>
                <w:szCs w:val="22"/>
                <w:lang w:val="es-MX"/>
              </w:rPr>
              <w:t xml:space="preserve"> del sitio</w:t>
            </w:r>
          </w:p>
          <w:p w14:paraId="5003002E" w14:textId="58490916" w:rsidR="008A6BCE" w:rsidRPr="005617FB" w:rsidRDefault="008A6BCE" w:rsidP="00C15FF7">
            <w:pPr>
              <w:numPr>
                <w:ilvl w:val="0"/>
                <w:numId w:val="34"/>
              </w:numPr>
              <w:rPr>
                <w:rFonts w:ascii="Arial" w:hAnsi="Arial" w:cs="Arial"/>
                <w:sz w:val="22"/>
                <w:szCs w:val="22"/>
                <w:lang w:val="es-MX"/>
              </w:rPr>
            </w:pPr>
            <w:r w:rsidRPr="005617FB">
              <w:rPr>
                <w:rFonts w:ascii="Arial" w:hAnsi="Arial" w:cs="Arial"/>
                <w:sz w:val="22"/>
                <w:szCs w:val="22"/>
                <w:lang w:val="es-MX"/>
              </w:rPr>
              <w:t xml:space="preserve">Funcionalidad </w:t>
            </w:r>
            <w:r w:rsidR="00796A46" w:rsidRPr="005617FB">
              <w:rPr>
                <w:rFonts w:ascii="Arial" w:hAnsi="Arial" w:cs="Arial"/>
                <w:sz w:val="22"/>
                <w:szCs w:val="22"/>
                <w:lang w:val="es-MX"/>
              </w:rPr>
              <w:t>pública</w:t>
            </w:r>
            <w:r w:rsidRPr="005617FB">
              <w:rPr>
                <w:rFonts w:ascii="Arial" w:hAnsi="Arial" w:cs="Arial"/>
                <w:sz w:val="22"/>
                <w:szCs w:val="22"/>
                <w:lang w:val="es-MX"/>
              </w:rPr>
              <w:t xml:space="preserve"> del portal:</w:t>
            </w:r>
          </w:p>
          <w:p w14:paraId="09CE696C" w14:textId="3676FDB2" w:rsidR="00E81FF2" w:rsidRPr="005617FB" w:rsidRDefault="00E81FF2" w:rsidP="00E81FF2">
            <w:pPr>
              <w:numPr>
                <w:ilvl w:val="1"/>
                <w:numId w:val="34"/>
              </w:numPr>
              <w:rPr>
                <w:rFonts w:ascii="Arial" w:hAnsi="Arial" w:cs="Arial"/>
                <w:sz w:val="22"/>
                <w:szCs w:val="22"/>
                <w:lang w:val="es-MX"/>
              </w:rPr>
            </w:pPr>
            <w:r w:rsidRPr="005617FB">
              <w:rPr>
                <w:rFonts w:ascii="Arial" w:hAnsi="Arial" w:cs="Arial"/>
                <w:sz w:val="22"/>
                <w:szCs w:val="22"/>
                <w:lang w:val="es-MX"/>
              </w:rPr>
              <w:t>Gestión de usuarios (creación, Modificación y acceso)</w:t>
            </w:r>
          </w:p>
          <w:p w14:paraId="17EC2895" w14:textId="4A8274FA" w:rsidR="00C15FF7" w:rsidRPr="005617FB" w:rsidRDefault="00796A46" w:rsidP="008A6BCE">
            <w:pPr>
              <w:numPr>
                <w:ilvl w:val="1"/>
                <w:numId w:val="34"/>
              </w:numPr>
              <w:rPr>
                <w:rFonts w:ascii="Arial" w:hAnsi="Arial" w:cs="Arial"/>
                <w:sz w:val="22"/>
                <w:szCs w:val="22"/>
                <w:lang w:val="es-MX"/>
              </w:rPr>
            </w:pPr>
            <w:r w:rsidRPr="005617FB">
              <w:rPr>
                <w:rFonts w:ascii="Arial" w:hAnsi="Arial" w:cs="Arial"/>
                <w:sz w:val="22"/>
                <w:szCs w:val="22"/>
                <w:lang w:val="es-MX"/>
              </w:rPr>
              <w:t>Módulo</w:t>
            </w:r>
            <w:r w:rsidR="00C15FF7" w:rsidRPr="005617FB">
              <w:rPr>
                <w:rFonts w:ascii="Arial" w:hAnsi="Arial" w:cs="Arial"/>
                <w:sz w:val="22"/>
                <w:szCs w:val="22"/>
                <w:lang w:val="es-MX"/>
              </w:rPr>
              <w:t xml:space="preserve"> de solicitud de alta de demanda</w:t>
            </w:r>
          </w:p>
          <w:p w14:paraId="07403AE5" w14:textId="59EA9118" w:rsidR="00C53CB5" w:rsidRPr="005617FB" w:rsidRDefault="00796A46" w:rsidP="008A6BCE">
            <w:pPr>
              <w:numPr>
                <w:ilvl w:val="1"/>
                <w:numId w:val="34"/>
              </w:numPr>
              <w:rPr>
                <w:rFonts w:ascii="Arial" w:hAnsi="Arial" w:cs="Arial"/>
                <w:sz w:val="22"/>
                <w:szCs w:val="22"/>
                <w:lang w:val="es-MX"/>
              </w:rPr>
            </w:pPr>
            <w:r w:rsidRPr="005617FB">
              <w:rPr>
                <w:rFonts w:ascii="Arial" w:hAnsi="Arial" w:cs="Arial"/>
                <w:sz w:val="22"/>
                <w:szCs w:val="22"/>
                <w:lang w:val="es-MX"/>
              </w:rPr>
              <w:t>Módulo</w:t>
            </w:r>
            <w:r w:rsidR="00C53CB5" w:rsidRPr="005617FB">
              <w:rPr>
                <w:rFonts w:ascii="Arial" w:hAnsi="Arial" w:cs="Arial"/>
                <w:sz w:val="22"/>
                <w:szCs w:val="22"/>
                <w:lang w:val="es-MX"/>
              </w:rPr>
              <w:t xml:space="preserve"> de pago de solicitud de demanda</w:t>
            </w:r>
          </w:p>
          <w:p w14:paraId="2ABF3E30" w14:textId="710CCA52" w:rsidR="00DC7C03" w:rsidRPr="005617FB" w:rsidRDefault="00796A46" w:rsidP="008A6BCE">
            <w:pPr>
              <w:numPr>
                <w:ilvl w:val="1"/>
                <w:numId w:val="34"/>
              </w:numPr>
              <w:rPr>
                <w:rFonts w:ascii="Arial" w:hAnsi="Arial" w:cs="Arial"/>
                <w:sz w:val="22"/>
                <w:szCs w:val="22"/>
                <w:lang w:val="es-MX"/>
              </w:rPr>
            </w:pPr>
            <w:r w:rsidRPr="005617FB">
              <w:rPr>
                <w:rFonts w:ascii="Arial" w:hAnsi="Arial" w:cs="Arial"/>
                <w:sz w:val="22"/>
                <w:szCs w:val="22"/>
                <w:lang w:val="es-MX"/>
              </w:rPr>
              <w:t xml:space="preserve">Notificaciones </w:t>
            </w:r>
            <w:r w:rsidR="00DC7C03" w:rsidRPr="005617FB">
              <w:rPr>
                <w:rFonts w:ascii="Arial" w:hAnsi="Arial" w:cs="Arial"/>
                <w:sz w:val="22"/>
                <w:szCs w:val="22"/>
                <w:lang w:val="es-MX"/>
              </w:rPr>
              <w:t>por correo de actualizaciones de solicitud</w:t>
            </w:r>
          </w:p>
          <w:p w14:paraId="534341B0" w14:textId="59CDD67F" w:rsidR="00C53CB5" w:rsidRPr="005617FB" w:rsidRDefault="008A6BCE" w:rsidP="00C15FF7">
            <w:pPr>
              <w:numPr>
                <w:ilvl w:val="0"/>
                <w:numId w:val="34"/>
              </w:numPr>
              <w:rPr>
                <w:rFonts w:ascii="Arial" w:hAnsi="Arial" w:cs="Arial"/>
                <w:sz w:val="22"/>
                <w:szCs w:val="22"/>
                <w:lang w:val="es-MX"/>
              </w:rPr>
            </w:pPr>
            <w:r w:rsidRPr="005617FB">
              <w:rPr>
                <w:rFonts w:ascii="Arial" w:hAnsi="Arial" w:cs="Arial"/>
                <w:sz w:val="22"/>
                <w:szCs w:val="22"/>
                <w:lang w:val="es-MX"/>
              </w:rPr>
              <w:t>Funcionalidad de administración del portal:</w:t>
            </w:r>
          </w:p>
          <w:p w14:paraId="48AA9BB4" w14:textId="4ACDB0CD" w:rsidR="008A6BCE" w:rsidRPr="005617FB" w:rsidRDefault="00796A46" w:rsidP="008A6BCE">
            <w:pPr>
              <w:numPr>
                <w:ilvl w:val="1"/>
                <w:numId w:val="34"/>
              </w:numPr>
              <w:rPr>
                <w:rFonts w:ascii="Arial" w:hAnsi="Arial" w:cs="Arial"/>
                <w:sz w:val="22"/>
                <w:szCs w:val="22"/>
                <w:lang w:val="es-MX"/>
              </w:rPr>
            </w:pPr>
            <w:r w:rsidRPr="005617FB">
              <w:rPr>
                <w:rFonts w:ascii="Arial" w:hAnsi="Arial" w:cs="Arial"/>
                <w:sz w:val="22"/>
                <w:szCs w:val="22"/>
                <w:lang w:val="es-MX"/>
              </w:rPr>
              <w:t>Módulo</w:t>
            </w:r>
            <w:r w:rsidR="008A6BCE" w:rsidRPr="005617FB">
              <w:rPr>
                <w:rFonts w:ascii="Arial" w:hAnsi="Arial" w:cs="Arial"/>
                <w:sz w:val="22"/>
                <w:szCs w:val="22"/>
                <w:lang w:val="es-MX"/>
              </w:rPr>
              <w:t xml:space="preserve"> de </w:t>
            </w:r>
            <w:r w:rsidRPr="005617FB">
              <w:rPr>
                <w:rFonts w:ascii="Arial" w:hAnsi="Arial" w:cs="Arial"/>
                <w:sz w:val="22"/>
                <w:szCs w:val="22"/>
                <w:lang w:val="es-MX"/>
              </w:rPr>
              <w:t>gestión</w:t>
            </w:r>
            <w:r w:rsidR="008A6BCE" w:rsidRPr="005617FB">
              <w:rPr>
                <w:rFonts w:ascii="Arial" w:hAnsi="Arial" w:cs="Arial"/>
                <w:sz w:val="22"/>
                <w:szCs w:val="22"/>
                <w:lang w:val="es-MX"/>
              </w:rPr>
              <w:t xml:space="preserve"> de solicitudes de demanda</w:t>
            </w:r>
          </w:p>
          <w:p w14:paraId="0BBDFA22" w14:textId="0F72396F" w:rsidR="006C61D4" w:rsidRPr="005617FB" w:rsidRDefault="00796A46" w:rsidP="008A6BCE">
            <w:pPr>
              <w:numPr>
                <w:ilvl w:val="1"/>
                <w:numId w:val="34"/>
              </w:numPr>
              <w:rPr>
                <w:rFonts w:ascii="Arial" w:hAnsi="Arial" w:cs="Arial"/>
                <w:sz w:val="22"/>
                <w:szCs w:val="22"/>
                <w:lang w:val="es-MX"/>
              </w:rPr>
            </w:pPr>
            <w:r w:rsidRPr="005617FB">
              <w:rPr>
                <w:rFonts w:ascii="Arial" w:hAnsi="Arial" w:cs="Arial"/>
                <w:sz w:val="22"/>
                <w:szCs w:val="22"/>
                <w:lang w:val="es-MX"/>
              </w:rPr>
              <w:t>Módulo</w:t>
            </w:r>
            <w:r w:rsidR="006C61D4" w:rsidRPr="005617FB">
              <w:rPr>
                <w:rFonts w:ascii="Arial" w:hAnsi="Arial" w:cs="Arial"/>
                <w:sz w:val="22"/>
                <w:szCs w:val="22"/>
                <w:lang w:val="es-MX"/>
              </w:rPr>
              <w:t xml:space="preserve"> de finanzas (consulta de ordines de pago</w:t>
            </w:r>
            <w:r w:rsidR="002868DE" w:rsidRPr="005617FB">
              <w:rPr>
                <w:rFonts w:ascii="Arial" w:hAnsi="Arial" w:cs="Arial"/>
                <w:sz w:val="22"/>
                <w:szCs w:val="22"/>
                <w:lang w:val="es-MX"/>
              </w:rPr>
              <w:t>)</w:t>
            </w:r>
          </w:p>
          <w:p w14:paraId="1EF9BF7A" w14:textId="019D2030" w:rsidR="001B7B31" w:rsidRPr="005617FB" w:rsidRDefault="001B7B31" w:rsidP="00B36D46">
            <w:pPr>
              <w:rPr>
                <w:rFonts w:ascii="Arial" w:hAnsi="Arial" w:cs="Arial"/>
                <w:sz w:val="22"/>
                <w:szCs w:val="22"/>
                <w:lang w:val="es-MX"/>
              </w:rPr>
            </w:pPr>
            <w:r w:rsidRPr="005617FB">
              <w:rPr>
                <w:rFonts w:ascii="Arial" w:hAnsi="Arial" w:cs="Arial"/>
                <w:sz w:val="22"/>
                <w:szCs w:val="22"/>
                <w:lang w:val="es-MX"/>
              </w:rPr>
              <w:t>La solución incluye el maqueteado, diseño de interfaz y experiencia del usuario</w:t>
            </w:r>
          </w:p>
          <w:p w14:paraId="03E87003" w14:textId="071DDAC4" w:rsidR="005B4707" w:rsidRPr="005617FB" w:rsidRDefault="005B4707" w:rsidP="00B36D46">
            <w:pPr>
              <w:rPr>
                <w:rFonts w:ascii="Arial" w:hAnsi="Arial" w:cs="Arial"/>
                <w:sz w:val="22"/>
                <w:szCs w:val="22"/>
                <w:lang w:val="es-MX"/>
              </w:rPr>
            </w:pPr>
          </w:p>
          <w:p w14:paraId="1F5E4E9B" w14:textId="77EB84CA" w:rsidR="005B4707" w:rsidRPr="005617FB" w:rsidRDefault="005B4707" w:rsidP="00B36D46">
            <w:pPr>
              <w:rPr>
                <w:rFonts w:ascii="Arial" w:hAnsi="Arial" w:cs="Arial"/>
                <w:sz w:val="22"/>
                <w:szCs w:val="22"/>
                <w:lang w:val="es-MX"/>
              </w:rPr>
            </w:pPr>
            <w:r w:rsidRPr="005617FB">
              <w:rPr>
                <w:rFonts w:ascii="Arial" w:hAnsi="Arial" w:cs="Arial"/>
                <w:sz w:val="22"/>
                <w:szCs w:val="22"/>
                <w:lang w:val="es-MX"/>
              </w:rPr>
              <w:t>La solución no incluye ninguna versión de aplicación nativa o hibrida para dispositivos móviles.</w:t>
            </w:r>
          </w:p>
          <w:p w14:paraId="21522CED" w14:textId="75A91F3C" w:rsidR="00F11344" w:rsidRPr="005617FB" w:rsidRDefault="00F11344" w:rsidP="00B36D46">
            <w:pPr>
              <w:rPr>
                <w:rFonts w:ascii="Arial" w:hAnsi="Arial" w:cs="Arial"/>
                <w:sz w:val="22"/>
                <w:szCs w:val="22"/>
                <w:lang w:val="es-MX"/>
              </w:rPr>
            </w:pPr>
            <w:r w:rsidRPr="005617FB">
              <w:rPr>
                <w:rFonts w:ascii="Arial" w:hAnsi="Arial" w:cs="Arial"/>
                <w:sz w:val="22"/>
                <w:szCs w:val="22"/>
                <w:lang w:val="es-MX"/>
              </w:rPr>
              <w:t>La solución no incluye la integración con ningún sistema de atención de solicitudes, CRM, ERP para la extracción, procesamiento de información.</w:t>
            </w:r>
          </w:p>
          <w:p w14:paraId="346E8287" w14:textId="77777777" w:rsidR="008355CE" w:rsidRPr="005617FB" w:rsidRDefault="008355CE" w:rsidP="005B4707">
            <w:pPr>
              <w:rPr>
                <w:rFonts w:ascii="Arial" w:hAnsi="Arial" w:cs="Arial"/>
                <w:sz w:val="22"/>
                <w:szCs w:val="22"/>
                <w:lang w:val="es-MX"/>
              </w:rPr>
            </w:pPr>
          </w:p>
        </w:tc>
      </w:tr>
      <w:tr w:rsidR="006962B9" w:rsidRPr="005617FB" w14:paraId="4658DA0D" w14:textId="77777777" w:rsidTr="00287554">
        <w:trPr>
          <w:trHeight w:val="1578"/>
        </w:trPr>
        <w:tc>
          <w:tcPr>
            <w:tcW w:w="2836" w:type="dxa"/>
            <w:shd w:val="clear" w:color="auto" w:fill="A50021"/>
            <w:vAlign w:val="center"/>
          </w:tcPr>
          <w:p w14:paraId="1D3F6D68" w14:textId="77777777" w:rsidR="006962B9" w:rsidRPr="005617FB" w:rsidRDefault="00947941" w:rsidP="0031230D">
            <w:pPr>
              <w:rPr>
                <w:rFonts w:ascii="Arial" w:hAnsi="Arial" w:cs="Arial"/>
                <w:b/>
                <w:sz w:val="22"/>
                <w:szCs w:val="22"/>
                <w:lang w:val="es-MX"/>
              </w:rPr>
            </w:pPr>
            <w:r w:rsidRPr="005617FB">
              <w:rPr>
                <w:rFonts w:ascii="Arial" w:hAnsi="Arial" w:cs="Arial"/>
                <w:b/>
                <w:sz w:val="22"/>
                <w:szCs w:val="22"/>
                <w:lang w:val="es-MX"/>
              </w:rPr>
              <w:lastRenderedPageBreak/>
              <w:t>Requerimientos Funcionales y c</w:t>
            </w:r>
            <w:r w:rsidR="006012E8" w:rsidRPr="005617FB">
              <w:rPr>
                <w:rFonts w:ascii="Arial" w:hAnsi="Arial" w:cs="Arial"/>
                <w:b/>
                <w:sz w:val="22"/>
                <w:szCs w:val="22"/>
                <w:lang w:val="es-MX"/>
              </w:rPr>
              <w:t xml:space="preserve">riterios de </w:t>
            </w:r>
            <w:r w:rsidR="00F15D7D" w:rsidRPr="005617FB">
              <w:rPr>
                <w:rFonts w:ascii="Arial" w:hAnsi="Arial" w:cs="Arial"/>
                <w:b/>
                <w:sz w:val="22"/>
                <w:szCs w:val="22"/>
                <w:lang w:val="es-MX"/>
              </w:rPr>
              <w:t>a</w:t>
            </w:r>
            <w:r w:rsidR="00F229BC" w:rsidRPr="005617FB">
              <w:rPr>
                <w:rFonts w:ascii="Arial" w:hAnsi="Arial" w:cs="Arial"/>
                <w:b/>
                <w:sz w:val="22"/>
                <w:szCs w:val="22"/>
                <w:lang w:val="es-MX"/>
              </w:rPr>
              <w:t>ceptación y</w:t>
            </w:r>
            <w:r w:rsidR="003E467C" w:rsidRPr="005617FB">
              <w:rPr>
                <w:rFonts w:ascii="Arial" w:hAnsi="Arial" w:cs="Arial"/>
                <w:b/>
                <w:sz w:val="22"/>
                <w:szCs w:val="22"/>
                <w:lang w:val="es-MX"/>
              </w:rPr>
              <w:t xml:space="preserve"> </w:t>
            </w:r>
          </w:p>
        </w:tc>
        <w:tc>
          <w:tcPr>
            <w:tcW w:w="7683" w:type="dxa"/>
            <w:gridSpan w:val="5"/>
            <w:shd w:val="clear" w:color="auto" w:fill="auto"/>
          </w:tcPr>
          <w:p w14:paraId="08B4D14F" w14:textId="77777777" w:rsidR="006962B9" w:rsidRPr="005617FB" w:rsidRDefault="00C33F61" w:rsidP="00C33F61">
            <w:pPr>
              <w:rPr>
                <w:rFonts w:ascii="Arial" w:hAnsi="Arial" w:cs="Arial"/>
                <w:color w:val="A6A6A6"/>
                <w:sz w:val="22"/>
                <w:szCs w:val="22"/>
                <w:lang w:val="es-MX"/>
              </w:rPr>
            </w:pPr>
            <w:r w:rsidRPr="005617FB">
              <w:rPr>
                <w:rFonts w:ascii="Arial" w:hAnsi="Arial" w:cs="Arial"/>
                <w:color w:val="A6A6A6"/>
                <w:sz w:val="22"/>
                <w:szCs w:val="22"/>
                <w:lang w:val="es-MX"/>
              </w:rPr>
              <w:t xml:space="preserve">Defina los requerimientos </w:t>
            </w:r>
            <w:r w:rsidR="00A03B86" w:rsidRPr="005617FB">
              <w:rPr>
                <w:rFonts w:ascii="Arial" w:hAnsi="Arial" w:cs="Arial"/>
                <w:color w:val="A6A6A6"/>
                <w:sz w:val="22"/>
                <w:szCs w:val="22"/>
                <w:lang w:val="es-MX"/>
              </w:rPr>
              <w:t>f</w:t>
            </w:r>
            <w:r w:rsidRPr="005617FB">
              <w:rPr>
                <w:rFonts w:ascii="Arial" w:hAnsi="Arial" w:cs="Arial"/>
                <w:color w:val="A6A6A6"/>
                <w:sz w:val="22"/>
                <w:szCs w:val="22"/>
                <w:lang w:val="es-MX"/>
              </w:rPr>
              <w:t xml:space="preserve">uncionales y </w:t>
            </w:r>
            <w:r w:rsidR="00BC2146" w:rsidRPr="005617FB">
              <w:rPr>
                <w:rFonts w:ascii="Arial" w:hAnsi="Arial" w:cs="Arial"/>
                <w:color w:val="A6A6A6"/>
                <w:sz w:val="22"/>
                <w:szCs w:val="22"/>
                <w:lang w:val="es-MX"/>
              </w:rPr>
              <w:t>una lista de criterios</w:t>
            </w:r>
            <w:r w:rsidR="00E226C6" w:rsidRPr="005617FB">
              <w:rPr>
                <w:rFonts w:ascii="Arial" w:hAnsi="Arial" w:cs="Arial"/>
                <w:color w:val="A6A6A6"/>
                <w:sz w:val="22"/>
                <w:szCs w:val="22"/>
                <w:lang w:val="es-MX"/>
              </w:rPr>
              <w:t xml:space="preserve"> y expectativas</w:t>
            </w:r>
            <w:r w:rsidR="00BC2146" w:rsidRPr="005617FB">
              <w:rPr>
                <w:rFonts w:ascii="Arial" w:hAnsi="Arial" w:cs="Arial"/>
                <w:color w:val="A6A6A6"/>
                <w:sz w:val="22"/>
                <w:szCs w:val="22"/>
                <w:lang w:val="es-MX"/>
              </w:rPr>
              <w:t xml:space="preserve"> que espera</w:t>
            </w:r>
            <w:r w:rsidR="00C907AC" w:rsidRPr="005617FB">
              <w:rPr>
                <w:rFonts w:ascii="Arial" w:hAnsi="Arial" w:cs="Arial"/>
                <w:color w:val="A6A6A6"/>
                <w:sz w:val="22"/>
                <w:szCs w:val="22"/>
                <w:lang w:val="es-MX"/>
              </w:rPr>
              <w:t xml:space="preserve"> encontrar</w:t>
            </w:r>
            <w:r w:rsidR="00BC2146" w:rsidRPr="005617FB">
              <w:rPr>
                <w:rFonts w:ascii="Arial" w:hAnsi="Arial" w:cs="Arial"/>
                <w:color w:val="A6A6A6"/>
                <w:sz w:val="22"/>
                <w:szCs w:val="22"/>
                <w:lang w:val="es-MX"/>
              </w:rPr>
              <w:t xml:space="preserve"> el usuario final o el dueño del proceso,</w:t>
            </w:r>
            <w:r w:rsidR="000C3E2C" w:rsidRPr="005617FB">
              <w:rPr>
                <w:rFonts w:ascii="Arial" w:hAnsi="Arial" w:cs="Arial"/>
                <w:color w:val="A6A6A6"/>
                <w:sz w:val="22"/>
                <w:szCs w:val="22"/>
                <w:lang w:val="es-MX"/>
              </w:rPr>
              <w:t xml:space="preserve"> en la </w:t>
            </w:r>
            <w:r w:rsidR="00DB2673" w:rsidRPr="005617FB">
              <w:rPr>
                <w:rFonts w:ascii="Arial" w:hAnsi="Arial" w:cs="Arial"/>
                <w:color w:val="A6A6A6"/>
                <w:sz w:val="22"/>
                <w:szCs w:val="22"/>
                <w:lang w:val="es-MX"/>
              </w:rPr>
              <w:t xml:space="preserve">etapa de </w:t>
            </w:r>
            <w:r w:rsidR="00587E33" w:rsidRPr="005617FB">
              <w:rPr>
                <w:rFonts w:ascii="Arial" w:hAnsi="Arial" w:cs="Arial"/>
                <w:color w:val="A6A6A6"/>
                <w:sz w:val="22"/>
                <w:szCs w:val="22"/>
                <w:lang w:val="es-MX"/>
              </w:rPr>
              <w:t>revisión, validación</w:t>
            </w:r>
            <w:r w:rsidR="00BC2146" w:rsidRPr="005617FB">
              <w:rPr>
                <w:rFonts w:ascii="Arial" w:hAnsi="Arial" w:cs="Arial"/>
                <w:color w:val="A6A6A6"/>
                <w:sz w:val="22"/>
                <w:szCs w:val="22"/>
                <w:lang w:val="es-MX"/>
              </w:rPr>
              <w:t xml:space="preserve"> </w:t>
            </w:r>
            <w:r w:rsidR="000C3E2C" w:rsidRPr="005617FB">
              <w:rPr>
                <w:rFonts w:ascii="Arial" w:hAnsi="Arial" w:cs="Arial"/>
                <w:color w:val="A6A6A6"/>
                <w:sz w:val="22"/>
                <w:szCs w:val="22"/>
                <w:lang w:val="es-MX"/>
              </w:rPr>
              <w:t>y verificación</w:t>
            </w:r>
            <w:r w:rsidR="00B71CAE" w:rsidRPr="005617FB">
              <w:rPr>
                <w:rFonts w:ascii="Arial" w:hAnsi="Arial" w:cs="Arial"/>
                <w:color w:val="A6A6A6"/>
                <w:sz w:val="22"/>
                <w:szCs w:val="22"/>
                <w:lang w:val="es-MX"/>
              </w:rPr>
              <w:t>,</w:t>
            </w:r>
            <w:r w:rsidR="000C3E2C" w:rsidRPr="005617FB">
              <w:rPr>
                <w:rFonts w:ascii="Arial" w:hAnsi="Arial" w:cs="Arial"/>
                <w:color w:val="A6A6A6"/>
                <w:sz w:val="22"/>
                <w:szCs w:val="22"/>
                <w:lang w:val="es-MX"/>
              </w:rPr>
              <w:t xml:space="preserve"> </w:t>
            </w:r>
            <w:r w:rsidR="00B71CAE" w:rsidRPr="005617FB">
              <w:rPr>
                <w:rFonts w:ascii="Arial" w:hAnsi="Arial" w:cs="Arial"/>
                <w:color w:val="A6A6A6"/>
                <w:sz w:val="22"/>
                <w:szCs w:val="22"/>
                <w:lang w:val="es-MX"/>
              </w:rPr>
              <w:t xml:space="preserve">una vez entre en fases de </w:t>
            </w:r>
            <w:r w:rsidR="000C3E2C" w:rsidRPr="005617FB">
              <w:rPr>
                <w:rFonts w:ascii="Arial" w:hAnsi="Arial" w:cs="Arial"/>
                <w:color w:val="A6A6A6"/>
                <w:sz w:val="22"/>
                <w:szCs w:val="22"/>
                <w:lang w:val="es-MX"/>
              </w:rPr>
              <w:t>pruebas</w:t>
            </w:r>
            <w:r w:rsidR="00B71CAE" w:rsidRPr="005617FB">
              <w:rPr>
                <w:rFonts w:ascii="Arial" w:hAnsi="Arial" w:cs="Arial"/>
                <w:color w:val="A6A6A6"/>
                <w:sz w:val="22"/>
                <w:szCs w:val="22"/>
                <w:lang w:val="es-MX"/>
              </w:rPr>
              <w:t xml:space="preserve"> funcionales</w:t>
            </w:r>
            <w:r w:rsidR="00BC2146" w:rsidRPr="005617FB">
              <w:rPr>
                <w:rFonts w:ascii="Arial" w:hAnsi="Arial" w:cs="Arial"/>
                <w:color w:val="A6A6A6"/>
                <w:sz w:val="22"/>
                <w:szCs w:val="22"/>
                <w:lang w:val="es-MX"/>
              </w:rPr>
              <w:t>.</w:t>
            </w:r>
          </w:p>
          <w:p w14:paraId="7764CA0D" w14:textId="77777777" w:rsidR="002F5D80" w:rsidRPr="005617FB" w:rsidRDefault="002F5D80" w:rsidP="002F5D80">
            <w:pPr>
              <w:numPr>
                <w:ilvl w:val="0"/>
                <w:numId w:val="35"/>
              </w:numPr>
              <w:rPr>
                <w:rFonts w:ascii="Arial" w:hAnsi="Arial" w:cs="Arial"/>
                <w:sz w:val="22"/>
                <w:szCs w:val="22"/>
                <w:lang w:val="es-MX"/>
              </w:rPr>
            </w:pPr>
            <w:r w:rsidRPr="005617FB">
              <w:rPr>
                <w:rFonts w:ascii="Arial" w:hAnsi="Arial" w:cs="Arial"/>
                <w:sz w:val="22"/>
                <w:szCs w:val="22"/>
                <w:lang w:val="es-MX"/>
              </w:rPr>
              <w:t>El usuario debe poder crear una cuenta proporcionando su usuario (correo) y contraseña.</w:t>
            </w:r>
          </w:p>
          <w:p w14:paraId="3B4DDBAA" w14:textId="77777777" w:rsidR="002F5D80" w:rsidRPr="005617FB" w:rsidRDefault="002F5D80" w:rsidP="002F5D80">
            <w:pPr>
              <w:numPr>
                <w:ilvl w:val="0"/>
                <w:numId w:val="35"/>
              </w:numPr>
              <w:rPr>
                <w:rFonts w:ascii="Arial" w:hAnsi="Arial" w:cs="Arial"/>
                <w:sz w:val="22"/>
                <w:szCs w:val="22"/>
                <w:lang w:val="es-MX"/>
              </w:rPr>
            </w:pPr>
            <w:r w:rsidRPr="005617FB">
              <w:rPr>
                <w:rFonts w:ascii="Arial" w:hAnsi="Arial" w:cs="Arial"/>
                <w:sz w:val="22"/>
                <w:szCs w:val="22"/>
                <w:lang w:val="es-MX"/>
              </w:rPr>
              <w:t>El usuario debe poder ingresar al portal proporcionando un usuario y contraseña valido y que concuerde con uno del registro de la base de datos de usuarios.</w:t>
            </w:r>
          </w:p>
          <w:p w14:paraId="76BCE64F" w14:textId="6348C164" w:rsidR="006D1BA6" w:rsidRPr="005617FB" w:rsidRDefault="006D1BA6" w:rsidP="002F5D80">
            <w:pPr>
              <w:numPr>
                <w:ilvl w:val="0"/>
                <w:numId w:val="35"/>
              </w:numPr>
              <w:rPr>
                <w:rFonts w:ascii="Arial" w:hAnsi="Arial" w:cs="Arial"/>
                <w:sz w:val="22"/>
                <w:szCs w:val="22"/>
                <w:lang w:val="es-MX"/>
              </w:rPr>
            </w:pPr>
            <w:r w:rsidRPr="005617FB">
              <w:rPr>
                <w:rFonts w:ascii="Arial" w:hAnsi="Arial" w:cs="Arial"/>
                <w:sz w:val="22"/>
                <w:szCs w:val="22"/>
                <w:lang w:val="es-MX"/>
              </w:rPr>
              <w:t xml:space="preserve">El usuario debe poder dar de alta una solicitud de demanda llenando el formulario con los campos </w:t>
            </w:r>
            <w:r w:rsidR="00AF7665" w:rsidRPr="005617FB">
              <w:rPr>
                <w:rFonts w:ascii="Arial" w:hAnsi="Arial" w:cs="Arial"/>
                <w:sz w:val="22"/>
                <w:szCs w:val="22"/>
                <w:lang w:val="es-MX"/>
              </w:rPr>
              <w:t>obligatorios</w:t>
            </w:r>
            <w:r w:rsidRPr="005617FB">
              <w:rPr>
                <w:rFonts w:ascii="Arial" w:hAnsi="Arial" w:cs="Arial"/>
                <w:sz w:val="22"/>
                <w:szCs w:val="22"/>
                <w:lang w:val="es-MX"/>
              </w:rPr>
              <w:t xml:space="preserve"> y validados.</w:t>
            </w:r>
          </w:p>
          <w:p w14:paraId="2F89D164" w14:textId="232C978A" w:rsidR="006D1BA6" w:rsidRPr="005617FB" w:rsidRDefault="006D1BA6" w:rsidP="002F5D80">
            <w:pPr>
              <w:numPr>
                <w:ilvl w:val="0"/>
                <w:numId w:val="35"/>
              </w:numPr>
              <w:rPr>
                <w:rFonts w:ascii="Arial" w:hAnsi="Arial" w:cs="Arial"/>
                <w:sz w:val="22"/>
                <w:szCs w:val="22"/>
                <w:lang w:val="es-MX"/>
              </w:rPr>
            </w:pPr>
            <w:r w:rsidRPr="005617FB">
              <w:rPr>
                <w:rFonts w:ascii="Arial" w:hAnsi="Arial" w:cs="Arial"/>
                <w:sz w:val="22"/>
                <w:szCs w:val="22"/>
                <w:lang w:val="es-MX"/>
              </w:rPr>
              <w:t xml:space="preserve">El usuario debe poder realizar el pago correspondiente a la solicitud de </w:t>
            </w:r>
            <w:r w:rsidR="00AF7665" w:rsidRPr="005617FB">
              <w:rPr>
                <w:rFonts w:ascii="Arial" w:hAnsi="Arial" w:cs="Arial"/>
                <w:sz w:val="22"/>
                <w:szCs w:val="22"/>
                <w:lang w:val="es-MX"/>
              </w:rPr>
              <w:t>demanda</w:t>
            </w:r>
            <w:r w:rsidRPr="005617FB">
              <w:rPr>
                <w:rFonts w:ascii="Arial" w:hAnsi="Arial" w:cs="Arial"/>
                <w:sz w:val="22"/>
                <w:szCs w:val="22"/>
                <w:lang w:val="es-MX"/>
              </w:rPr>
              <w:t xml:space="preserve"> generado para concluir su proceso.</w:t>
            </w:r>
          </w:p>
          <w:p w14:paraId="148E581B" w14:textId="5B8BCA81" w:rsidR="006D1BA6" w:rsidRPr="005617FB" w:rsidRDefault="006D1BA6" w:rsidP="002F5D80">
            <w:pPr>
              <w:numPr>
                <w:ilvl w:val="0"/>
                <w:numId w:val="35"/>
              </w:numPr>
              <w:rPr>
                <w:rFonts w:ascii="Arial" w:hAnsi="Arial" w:cs="Arial"/>
                <w:sz w:val="22"/>
                <w:szCs w:val="22"/>
                <w:lang w:val="es-MX"/>
              </w:rPr>
            </w:pPr>
            <w:r w:rsidRPr="005617FB">
              <w:rPr>
                <w:rFonts w:ascii="Arial" w:hAnsi="Arial" w:cs="Arial"/>
                <w:sz w:val="22"/>
                <w:szCs w:val="22"/>
                <w:lang w:val="es-MX"/>
              </w:rPr>
              <w:t xml:space="preserve">El usuario debe poder </w:t>
            </w:r>
            <w:r w:rsidR="00AF7665" w:rsidRPr="005617FB">
              <w:rPr>
                <w:rFonts w:ascii="Arial" w:hAnsi="Arial" w:cs="Arial"/>
                <w:sz w:val="22"/>
                <w:szCs w:val="22"/>
                <w:lang w:val="es-MX"/>
              </w:rPr>
              <w:t>visualizar</w:t>
            </w:r>
            <w:r w:rsidRPr="005617FB">
              <w:rPr>
                <w:rFonts w:ascii="Arial" w:hAnsi="Arial" w:cs="Arial"/>
                <w:sz w:val="22"/>
                <w:szCs w:val="22"/>
                <w:lang w:val="es-MX"/>
              </w:rPr>
              <w:t xml:space="preserve"> el estado actual y la información a detalle de la solicitud desde el panel correspondiente.</w:t>
            </w:r>
          </w:p>
          <w:p w14:paraId="1CE48ADC" w14:textId="165DDF30" w:rsidR="0057588C" w:rsidRPr="005617FB" w:rsidRDefault="0057588C" w:rsidP="002F5D80">
            <w:pPr>
              <w:numPr>
                <w:ilvl w:val="0"/>
                <w:numId w:val="35"/>
              </w:numPr>
              <w:rPr>
                <w:rFonts w:ascii="Arial" w:hAnsi="Arial" w:cs="Arial"/>
                <w:sz w:val="22"/>
                <w:szCs w:val="22"/>
                <w:lang w:val="es-MX"/>
              </w:rPr>
            </w:pPr>
            <w:r w:rsidRPr="005617FB">
              <w:rPr>
                <w:rFonts w:ascii="Arial" w:hAnsi="Arial" w:cs="Arial"/>
                <w:sz w:val="22"/>
                <w:szCs w:val="22"/>
                <w:lang w:val="es-MX"/>
              </w:rPr>
              <w:t>El usuario debe poder recibir notificaciones del estado de la solicitud con los detalles de las modificaciones a la solicitud por parte del administrador</w:t>
            </w:r>
          </w:p>
          <w:p w14:paraId="4B1BB897" w14:textId="38B352E1" w:rsidR="006B4745" w:rsidRPr="005617FB" w:rsidRDefault="006B4745" w:rsidP="006B4745">
            <w:pPr>
              <w:numPr>
                <w:ilvl w:val="0"/>
                <w:numId w:val="35"/>
              </w:numPr>
              <w:rPr>
                <w:rFonts w:ascii="Arial" w:hAnsi="Arial" w:cs="Arial"/>
                <w:sz w:val="22"/>
                <w:szCs w:val="22"/>
                <w:lang w:val="es-MX"/>
              </w:rPr>
            </w:pPr>
            <w:r w:rsidRPr="005617FB">
              <w:rPr>
                <w:rFonts w:ascii="Arial" w:hAnsi="Arial" w:cs="Arial"/>
                <w:sz w:val="22"/>
                <w:szCs w:val="22"/>
                <w:lang w:val="es-MX"/>
              </w:rPr>
              <w:t xml:space="preserve">El </w:t>
            </w:r>
            <w:r w:rsidRPr="005617FB">
              <w:rPr>
                <w:rFonts w:ascii="Arial" w:hAnsi="Arial" w:cs="Arial"/>
                <w:sz w:val="22"/>
                <w:szCs w:val="22"/>
                <w:lang w:val="es-MX"/>
              </w:rPr>
              <w:t>administrador</w:t>
            </w:r>
            <w:r w:rsidRPr="005617FB">
              <w:rPr>
                <w:rFonts w:ascii="Arial" w:hAnsi="Arial" w:cs="Arial"/>
                <w:sz w:val="22"/>
                <w:szCs w:val="22"/>
                <w:lang w:val="es-MX"/>
              </w:rPr>
              <w:t xml:space="preserve"> debe poder ingresar al portal proporcionando un usuario y contraseña valido y que concuerde con uno del registro de la base de datos de usuarios.</w:t>
            </w:r>
          </w:p>
          <w:p w14:paraId="6B8276F5" w14:textId="77777777" w:rsidR="006B4745" w:rsidRPr="005617FB" w:rsidRDefault="006B4745" w:rsidP="002F5D80">
            <w:pPr>
              <w:numPr>
                <w:ilvl w:val="0"/>
                <w:numId w:val="35"/>
              </w:numPr>
              <w:rPr>
                <w:rFonts w:ascii="Arial" w:hAnsi="Arial" w:cs="Arial"/>
                <w:sz w:val="22"/>
                <w:szCs w:val="22"/>
                <w:lang w:val="es-MX"/>
              </w:rPr>
            </w:pPr>
            <w:r w:rsidRPr="005617FB">
              <w:rPr>
                <w:rFonts w:ascii="Arial" w:hAnsi="Arial" w:cs="Arial"/>
                <w:sz w:val="22"/>
                <w:szCs w:val="22"/>
                <w:lang w:val="es-MX"/>
              </w:rPr>
              <w:t xml:space="preserve">El administrador </w:t>
            </w:r>
            <w:r w:rsidR="0057588C" w:rsidRPr="005617FB">
              <w:rPr>
                <w:rFonts w:ascii="Arial" w:hAnsi="Arial" w:cs="Arial"/>
                <w:sz w:val="22"/>
                <w:szCs w:val="22"/>
                <w:lang w:val="es-MX"/>
              </w:rPr>
              <w:t xml:space="preserve">debe poder visualizar las solicitudes de demanda activas en el sistema y poder entrar a ver los detalles de </w:t>
            </w:r>
            <w:proofErr w:type="gramStart"/>
            <w:r w:rsidR="0057588C" w:rsidRPr="005617FB">
              <w:rPr>
                <w:rFonts w:ascii="Arial" w:hAnsi="Arial" w:cs="Arial"/>
                <w:sz w:val="22"/>
                <w:szCs w:val="22"/>
                <w:lang w:val="es-MX"/>
              </w:rPr>
              <w:t>la misma</w:t>
            </w:r>
            <w:proofErr w:type="gramEnd"/>
            <w:r w:rsidR="0057588C" w:rsidRPr="005617FB">
              <w:rPr>
                <w:rFonts w:ascii="Arial" w:hAnsi="Arial" w:cs="Arial"/>
                <w:sz w:val="22"/>
                <w:szCs w:val="22"/>
                <w:lang w:val="es-MX"/>
              </w:rPr>
              <w:t>.</w:t>
            </w:r>
          </w:p>
          <w:p w14:paraId="441A50D3" w14:textId="77777777" w:rsidR="0057588C" w:rsidRPr="005617FB" w:rsidRDefault="0057588C" w:rsidP="002F5D80">
            <w:pPr>
              <w:numPr>
                <w:ilvl w:val="0"/>
                <w:numId w:val="35"/>
              </w:numPr>
              <w:rPr>
                <w:rFonts w:ascii="Arial" w:hAnsi="Arial" w:cs="Arial"/>
                <w:sz w:val="22"/>
                <w:szCs w:val="22"/>
                <w:lang w:val="es-MX"/>
              </w:rPr>
            </w:pPr>
            <w:r w:rsidRPr="005617FB">
              <w:rPr>
                <w:rFonts w:ascii="Arial" w:hAnsi="Arial" w:cs="Arial"/>
                <w:sz w:val="22"/>
                <w:szCs w:val="22"/>
                <w:lang w:val="es-MX"/>
              </w:rPr>
              <w:t>El administrador debe poder descargar el documento legal de la solicitud en formato Word para gestionar el proceso fuera de línea.</w:t>
            </w:r>
          </w:p>
          <w:p w14:paraId="34BD41A3" w14:textId="77777777" w:rsidR="0057588C" w:rsidRPr="005617FB" w:rsidRDefault="0057588C" w:rsidP="002F5D80">
            <w:pPr>
              <w:numPr>
                <w:ilvl w:val="0"/>
                <w:numId w:val="35"/>
              </w:numPr>
              <w:rPr>
                <w:rFonts w:ascii="Arial" w:hAnsi="Arial" w:cs="Arial"/>
                <w:sz w:val="22"/>
                <w:szCs w:val="22"/>
                <w:lang w:val="es-MX"/>
              </w:rPr>
            </w:pPr>
            <w:r w:rsidRPr="005617FB">
              <w:rPr>
                <w:rFonts w:ascii="Arial" w:hAnsi="Arial" w:cs="Arial"/>
                <w:sz w:val="22"/>
                <w:szCs w:val="22"/>
                <w:lang w:val="es-MX"/>
              </w:rPr>
              <w:t>El administrador debe poder actualizar el detalle de la solicitud modificando el estado y comentarios generales de la solicitud.</w:t>
            </w:r>
          </w:p>
          <w:p w14:paraId="352BFFB5" w14:textId="506FD503" w:rsidR="004F2E67" w:rsidRPr="005617FB" w:rsidRDefault="004F2E67" w:rsidP="002F5D80">
            <w:pPr>
              <w:numPr>
                <w:ilvl w:val="0"/>
                <w:numId w:val="35"/>
              </w:numPr>
              <w:rPr>
                <w:rFonts w:ascii="Arial" w:hAnsi="Arial" w:cs="Arial"/>
                <w:sz w:val="22"/>
                <w:szCs w:val="22"/>
                <w:lang w:val="es-MX"/>
              </w:rPr>
            </w:pPr>
            <w:r w:rsidRPr="005617FB">
              <w:rPr>
                <w:rFonts w:ascii="Arial" w:hAnsi="Arial" w:cs="Arial"/>
                <w:sz w:val="22"/>
                <w:szCs w:val="22"/>
                <w:lang w:val="es-MX"/>
              </w:rPr>
              <w:t>El administrador debe poder ver el concentrado de los ingresos correspondientes a las solicitudes de demanda.</w:t>
            </w:r>
            <w:r w:rsidR="0057588C" w:rsidRPr="005617FB">
              <w:rPr>
                <w:rFonts w:ascii="Arial" w:hAnsi="Arial" w:cs="Arial"/>
                <w:sz w:val="22"/>
                <w:szCs w:val="22"/>
                <w:lang w:val="es-MX"/>
              </w:rPr>
              <w:t xml:space="preserve"> </w:t>
            </w:r>
          </w:p>
          <w:p w14:paraId="2554EEC6" w14:textId="37EAF591" w:rsidR="0057588C" w:rsidRPr="005617FB" w:rsidRDefault="004F2E67" w:rsidP="002F5D80">
            <w:pPr>
              <w:numPr>
                <w:ilvl w:val="0"/>
                <w:numId w:val="35"/>
              </w:numPr>
              <w:rPr>
                <w:rFonts w:ascii="Arial" w:hAnsi="Arial" w:cs="Arial"/>
                <w:sz w:val="22"/>
                <w:szCs w:val="22"/>
                <w:lang w:val="es-MX"/>
              </w:rPr>
            </w:pPr>
            <w:r w:rsidRPr="005617FB">
              <w:rPr>
                <w:rFonts w:ascii="Arial" w:hAnsi="Arial" w:cs="Arial"/>
                <w:sz w:val="22"/>
                <w:szCs w:val="22"/>
                <w:lang w:val="es-MX"/>
              </w:rPr>
              <w:t xml:space="preserve">El administrador debe poder visualizar el detalle de las </w:t>
            </w:r>
            <w:r w:rsidR="00884AE1" w:rsidRPr="005617FB">
              <w:rPr>
                <w:rFonts w:ascii="Arial" w:hAnsi="Arial" w:cs="Arial"/>
                <w:sz w:val="22"/>
                <w:szCs w:val="22"/>
                <w:lang w:val="es-MX"/>
              </w:rPr>
              <w:t>órdenes</w:t>
            </w:r>
            <w:r w:rsidRPr="005617FB">
              <w:rPr>
                <w:rFonts w:ascii="Arial" w:hAnsi="Arial" w:cs="Arial"/>
                <w:sz w:val="22"/>
                <w:szCs w:val="22"/>
                <w:lang w:val="es-MX"/>
              </w:rPr>
              <w:t xml:space="preserve"> de pago correspondientes a las solicitudes de demanda</w:t>
            </w:r>
          </w:p>
        </w:tc>
      </w:tr>
      <w:tr w:rsidR="00D51922" w:rsidRPr="005617FB" w14:paraId="2DD61334" w14:textId="77777777" w:rsidTr="00287554">
        <w:trPr>
          <w:trHeight w:val="1578"/>
        </w:trPr>
        <w:tc>
          <w:tcPr>
            <w:tcW w:w="2836" w:type="dxa"/>
            <w:shd w:val="clear" w:color="auto" w:fill="A50021"/>
            <w:vAlign w:val="center"/>
          </w:tcPr>
          <w:p w14:paraId="59B2006F" w14:textId="77777777" w:rsidR="00D51922" w:rsidRPr="005617FB" w:rsidRDefault="00E226C6" w:rsidP="0031230D">
            <w:pPr>
              <w:rPr>
                <w:rFonts w:ascii="Arial" w:hAnsi="Arial" w:cs="Arial"/>
                <w:b/>
                <w:sz w:val="22"/>
                <w:szCs w:val="22"/>
                <w:lang w:val="es-MX"/>
              </w:rPr>
            </w:pPr>
            <w:r w:rsidRPr="005617FB">
              <w:rPr>
                <w:rFonts w:ascii="Arial" w:hAnsi="Arial" w:cs="Arial"/>
                <w:b/>
                <w:sz w:val="22"/>
                <w:szCs w:val="22"/>
                <w:lang w:val="es-MX"/>
              </w:rPr>
              <w:t xml:space="preserve">Requerimientos </w:t>
            </w:r>
            <w:r w:rsidR="0036354D" w:rsidRPr="005617FB">
              <w:rPr>
                <w:rFonts w:ascii="Arial" w:hAnsi="Arial" w:cs="Arial"/>
                <w:b/>
                <w:sz w:val="22"/>
                <w:szCs w:val="22"/>
                <w:lang w:val="es-MX"/>
              </w:rPr>
              <w:t>no</w:t>
            </w:r>
            <w:r w:rsidR="00ED5FA3" w:rsidRPr="005617FB">
              <w:rPr>
                <w:rFonts w:ascii="Arial" w:hAnsi="Arial" w:cs="Arial"/>
                <w:b/>
                <w:sz w:val="22"/>
                <w:szCs w:val="22"/>
                <w:lang w:val="es-MX"/>
              </w:rPr>
              <w:t xml:space="preserve"> </w:t>
            </w:r>
            <w:r w:rsidRPr="005617FB">
              <w:rPr>
                <w:rFonts w:ascii="Arial" w:hAnsi="Arial" w:cs="Arial"/>
                <w:b/>
                <w:sz w:val="22"/>
                <w:szCs w:val="22"/>
                <w:lang w:val="es-MX"/>
              </w:rPr>
              <w:t>Funcionales</w:t>
            </w:r>
            <w:r w:rsidR="000B196E" w:rsidRPr="005617FB">
              <w:rPr>
                <w:rFonts w:ascii="Arial" w:hAnsi="Arial" w:cs="Arial"/>
                <w:b/>
                <w:sz w:val="22"/>
                <w:szCs w:val="22"/>
                <w:lang w:val="es-MX"/>
              </w:rPr>
              <w:t xml:space="preserve"> y de calidad</w:t>
            </w:r>
            <w:r w:rsidRPr="005617FB">
              <w:rPr>
                <w:rFonts w:ascii="Arial" w:hAnsi="Arial" w:cs="Arial"/>
                <w:b/>
                <w:sz w:val="22"/>
                <w:szCs w:val="22"/>
                <w:lang w:val="es-MX"/>
              </w:rPr>
              <w:t xml:space="preserve"> </w:t>
            </w:r>
          </w:p>
        </w:tc>
        <w:tc>
          <w:tcPr>
            <w:tcW w:w="7683" w:type="dxa"/>
            <w:gridSpan w:val="5"/>
            <w:shd w:val="clear" w:color="auto" w:fill="auto"/>
          </w:tcPr>
          <w:p w14:paraId="42C8FB01" w14:textId="77777777" w:rsidR="00D51922" w:rsidRPr="005617FB" w:rsidRDefault="006217E8" w:rsidP="00376C87">
            <w:pPr>
              <w:rPr>
                <w:rFonts w:ascii="Arial" w:hAnsi="Arial" w:cs="Arial"/>
                <w:color w:val="A6A6A6"/>
                <w:sz w:val="22"/>
                <w:szCs w:val="22"/>
                <w:lang w:val="es-MX"/>
              </w:rPr>
            </w:pPr>
            <w:r w:rsidRPr="005617FB">
              <w:rPr>
                <w:rFonts w:ascii="Arial" w:hAnsi="Arial" w:cs="Arial"/>
                <w:color w:val="A6A6A6"/>
                <w:sz w:val="22"/>
                <w:szCs w:val="22"/>
                <w:lang w:val="es-MX"/>
              </w:rPr>
              <w:t xml:space="preserve">Describa los </w:t>
            </w:r>
            <w:r w:rsidR="001513DF" w:rsidRPr="005617FB">
              <w:rPr>
                <w:rFonts w:ascii="Arial" w:hAnsi="Arial" w:cs="Arial"/>
                <w:color w:val="A6A6A6"/>
                <w:sz w:val="22"/>
                <w:szCs w:val="22"/>
                <w:lang w:val="es-MX"/>
              </w:rPr>
              <w:t>requerimientos no funcionales que se deben tener en cuenta</w:t>
            </w:r>
            <w:r w:rsidR="00A6534F" w:rsidRPr="005617FB">
              <w:rPr>
                <w:rFonts w:ascii="Arial" w:hAnsi="Arial" w:cs="Arial"/>
                <w:color w:val="A6A6A6"/>
                <w:sz w:val="22"/>
                <w:szCs w:val="22"/>
                <w:lang w:val="es-MX"/>
              </w:rPr>
              <w:t xml:space="preserve"> para que la solución cumpla con una efectiva ejecución </w:t>
            </w:r>
            <w:r w:rsidR="009421CC" w:rsidRPr="005617FB">
              <w:rPr>
                <w:rFonts w:ascii="Arial" w:hAnsi="Arial" w:cs="Arial"/>
                <w:color w:val="A6A6A6"/>
                <w:sz w:val="22"/>
                <w:szCs w:val="22"/>
                <w:lang w:val="es-MX"/>
              </w:rPr>
              <w:t xml:space="preserve">en su entorno </w:t>
            </w:r>
            <w:r w:rsidR="00A6534F" w:rsidRPr="005617FB">
              <w:rPr>
                <w:rFonts w:ascii="Arial" w:hAnsi="Arial" w:cs="Arial"/>
                <w:color w:val="A6A6A6"/>
                <w:sz w:val="22"/>
                <w:szCs w:val="22"/>
                <w:lang w:val="es-MX"/>
              </w:rPr>
              <w:t xml:space="preserve">y </w:t>
            </w:r>
            <w:r w:rsidR="00535740" w:rsidRPr="005617FB">
              <w:rPr>
                <w:rFonts w:ascii="Arial" w:hAnsi="Arial" w:cs="Arial"/>
                <w:color w:val="A6A6A6"/>
                <w:sz w:val="22"/>
                <w:szCs w:val="22"/>
                <w:lang w:val="es-MX"/>
              </w:rPr>
              <w:t xml:space="preserve">apoyándose </w:t>
            </w:r>
            <w:r w:rsidR="00A6534F" w:rsidRPr="005617FB">
              <w:rPr>
                <w:rFonts w:ascii="Arial" w:hAnsi="Arial" w:cs="Arial"/>
                <w:color w:val="A6A6A6"/>
                <w:sz w:val="22"/>
                <w:szCs w:val="22"/>
                <w:lang w:val="es-MX"/>
              </w:rPr>
              <w:t xml:space="preserve">con los mínimos atributos de calidad </w:t>
            </w:r>
            <w:r w:rsidR="003E520F" w:rsidRPr="005617FB">
              <w:rPr>
                <w:rFonts w:ascii="Arial" w:hAnsi="Arial" w:cs="Arial"/>
                <w:color w:val="A6A6A6"/>
                <w:sz w:val="22"/>
                <w:szCs w:val="22"/>
                <w:lang w:val="es-MX"/>
              </w:rPr>
              <w:t xml:space="preserve">interna y externa </w:t>
            </w:r>
            <w:r w:rsidR="006B6BC0" w:rsidRPr="005617FB">
              <w:rPr>
                <w:rFonts w:ascii="Arial" w:hAnsi="Arial" w:cs="Arial"/>
                <w:color w:val="A6A6A6"/>
                <w:sz w:val="22"/>
                <w:szCs w:val="22"/>
                <w:lang w:val="es-MX"/>
              </w:rPr>
              <w:t>descritas en el estándar ISO/IEC 9126-1</w:t>
            </w:r>
            <w:r w:rsidR="00A51DA5" w:rsidRPr="005617FB">
              <w:rPr>
                <w:rFonts w:ascii="Arial" w:hAnsi="Arial" w:cs="Arial"/>
                <w:color w:val="A6A6A6"/>
                <w:sz w:val="22"/>
                <w:szCs w:val="22"/>
                <w:lang w:val="es-MX"/>
              </w:rPr>
              <w:t>, si aplica</w:t>
            </w:r>
          </w:p>
          <w:p w14:paraId="6981C184" w14:textId="3EDEDED6" w:rsidR="00EA4442" w:rsidRPr="005617FB" w:rsidRDefault="00EA4442" w:rsidP="009F48A4">
            <w:pPr>
              <w:numPr>
                <w:ilvl w:val="0"/>
                <w:numId w:val="36"/>
              </w:numPr>
              <w:rPr>
                <w:rFonts w:ascii="Arial" w:hAnsi="Arial" w:cs="Arial"/>
                <w:sz w:val="22"/>
                <w:szCs w:val="22"/>
                <w:lang w:val="es-MX"/>
              </w:rPr>
            </w:pPr>
            <w:r w:rsidRPr="005617FB">
              <w:rPr>
                <w:rFonts w:ascii="Arial" w:hAnsi="Arial" w:cs="Arial"/>
                <w:sz w:val="22"/>
                <w:szCs w:val="22"/>
                <w:lang w:val="es-MX"/>
              </w:rPr>
              <w:t xml:space="preserve">La plataforma debe de soportar hasta 10 usuarios concurrentes en la ruta </w:t>
            </w:r>
            <w:r w:rsidR="00884AE1" w:rsidRPr="005617FB">
              <w:rPr>
                <w:rFonts w:ascii="Arial" w:hAnsi="Arial" w:cs="Arial"/>
                <w:sz w:val="22"/>
                <w:szCs w:val="22"/>
                <w:lang w:val="es-MX"/>
              </w:rPr>
              <w:t>crítica</w:t>
            </w:r>
            <w:r w:rsidRPr="005617FB">
              <w:rPr>
                <w:rFonts w:ascii="Arial" w:hAnsi="Arial" w:cs="Arial"/>
                <w:sz w:val="22"/>
                <w:szCs w:val="22"/>
                <w:lang w:val="es-MX"/>
              </w:rPr>
              <w:t xml:space="preserve"> del sistema: </w:t>
            </w:r>
            <w:proofErr w:type="spellStart"/>
            <w:r w:rsidRPr="005617FB">
              <w:rPr>
                <w:rFonts w:ascii="Arial" w:hAnsi="Arial" w:cs="Arial"/>
                <w:sz w:val="22"/>
                <w:szCs w:val="22"/>
                <w:lang w:val="es-MX"/>
              </w:rPr>
              <w:t>login</w:t>
            </w:r>
            <w:proofErr w:type="spellEnd"/>
            <w:r w:rsidRPr="005617FB">
              <w:rPr>
                <w:rFonts w:ascii="Arial" w:hAnsi="Arial" w:cs="Arial"/>
                <w:sz w:val="22"/>
                <w:szCs w:val="22"/>
                <w:lang w:val="es-MX"/>
              </w:rPr>
              <w:t xml:space="preserve"> </w:t>
            </w:r>
            <w:r w:rsidRPr="005617FB">
              <w:rPr>
                <w:rFonts w:ascii="Arial" w:hAnsi="Arial" w:cs="Arial"/>
                <w:sz w:val="22"/>
                <w:szCs w:val="22"/>
                <w:lang w:val="es-MX"/>
              </w:rPr>
              <w:sym w:font="Wingdings" w:char="F0E0"/>
            </w:r>
            <w:r w:rsidRPr="005617FB">
              <w:rPr>
                <w:rFonts w:ascii="Arial" w:hAnsi="Arial" w:cs="Arial"/>
                <w:sz w:val="22"/>
                <w:szCs w:val="22"/>
                <w:lang w:val="es-MX"/>
              </w:rPr>
              <w:t xml:space="preserve"> alta de solicitud </w:t>
            </w:r>
            <w:r w:rsidRPr="005617FB">
              <w:rPr>
                <w:rFonts w:ascii="Arial" w:hAnsi="Arial" w:cs="Arial"/>
                <w:sz w:val="22"/>
                <w:szCs w:val="22"/>
                <w:lang w:val="es-MX"/>
              </w:rPr>
              <w:sym w:font="Wingdings" w:char="F0E0"/>
            </w:r>
            <w:r w:rsidRPr="005617FB">
              <w:rPr>
                <w:rFonts w:ascii="Arial" w:hAnsi="Arial" w:cs="Arial"/>
                <w:sz w:val="22"/>
                <w:szCs w:val="22"/>
                <w:lang w:val="es-MX"/>
              </w:rPr>
              <w:t xml:space="preserve"> pago </w:t>
            </w:r>
            <w:r w:rsidRPr="005617FB">
              <w:rPr>
                <w:rFonts w:ascii="Arial" w:hAnsi="Arial" w:cs="Arial"/>
                <w:sz w:val="22"/>
                <w:szCs w:val="22"/>
                <w:lang w:val="es-MX"/>
              </w:rPr>
              <w:sym w:font="Wingdings" w:char="F0E0"/>
            </w:r>
            <w:r w:rsidRPr="005617FB">
              <w:rPr>
                <w:rFonts w:ascii="Arial" w:hAnsi="Arial" w:cs="Arial"/>
                <w:sz w:val="22"/>
                <w:szCs w:val="22"/>
                <w:lang w:val="es-MX"/>
              </w:rPr>
              <w:t xml:space="preserve"> consulta de solicitud</w:t>
            </w:r>
          </w:p>
          <w:p w14:paraId="0C7400BC" w14:textId="46C0B237" w:rsidR="009F48A4" w:rsidRPr="005617FB" w:rsidRDefault="009F48A4" w:rsidP="009F48A4">
            <w:pPr>
              <w:numPr>
                <w:ilvl w:val="0"/>
                <w:numId w:val="36"/>
              </w:numPr>
              <w:rPr>
                <w:rFonts w:ascii="Arial" w:hAnsi="Arial" w:cs="Arial"/>
                <w:sz w:val="22"/>
                <w:szCs w:val="22"/>
                <w:lang w:val="es-MX"/>
              </w:rPr>
            </w:pPr>
            <w:r w:rsidRPr="005617FB">
              <w:rPr>
                <w:rFonts w:ascii="Arial" w:hAnsi="Arial" w:cs="Arial"/>
                <w:sz w:val="22"/>
                <w:szCs w:val="22"/>
                <w:lang w:val="es-MX"/>
              </w:rPr>
              <w:t>El proceso de alta de cuenta no debe de tardar más de 5 segundos.</w:t>
            </w:r>
          </w:p>
          <w:p w14:paraId="03858B05" w14:textId="254709BE" w:rsidR="009F48A4" w:rsidRPr="005617FB" w:rsidRDefault="009F48A4" w:rsidP="009F48A4">
            <w:pPr>
              <w:numPr>
                <w:ilvl w:val="0"/>
                <w:numId w:val="36"/>
              </w:numPr>
              <w:rPr>
                <w:rFonts w:ascii="Arial" w:hAnsi="Arial" w:cs="Arial"/>
                <w:sz w:val="22"/>
                <w:szCs w:val="22"/>
                <w:lang w:val="es-MX"/>
              </w:rPr>
            </w:pPr>
            <w:r w:rsidRPr="005617FB">
              <w:rPr>
                <w:rFonts w:ascii="Arial" w:hAnsi="Arial" w:cs="Arial"/>
                <w:sz w:val="22"/>
                <w:szCs w:val="22"/>
                <w:lang w:val="es-MX"/>
              </w:rPr>
              <w:t xml:space="preserve">El proceso de ingreso a la plataforma no debe de tardar </w:t>
            </w:r>
            <w:proofErr w:type="spellStart"/>
            <w:r w:rsidRPr="005617FB">
              <w:rPr>
                <w:rFonts w:ascii="Arial" w:hAnsi="Arial" w:cs="Arial"/>
                <w:sz w:val="22"/>
                <w:szCs w:val="22"/>
                <w:lang w:val="es-MX"/>
              </w:rPr>
              <w:t>mas</w:t>
            </w:r>
            <w:proofErr w:type="spellEnd"/>
            <w:r w:rsidRPr="005617FB">
              <w:rPr>
                <w:rFonts w:ascii="Arial" w:hAnsi="Arial" w:cs="Arial"/>
                <w:sz w:val="22"/>
                <w:szCs w:val="22"/>
                <w:lang w:val="es-MX"/>
              </w:rPr>
              <w:t xml:space="preserve"> de 2 segundos.</w:t>
            </w:r>
          </w:p>
          <w:p w14:paraId="314D7F19" w14:textId="1BF2704C" w:rsidR="009F48A4" w:rsidRPr="005617FB" w:rsidRDefault="009F48A4" w:rsidP="009F48A4">
            <w:pPr>
              <w:numPr>
                <w:ilvl w:val="0"/>
                <w:numId w:val="36"/>
              </w:numPr>
              <w:rPr>
                <w:rFonts w:ascii="Arial" w:hAnsi="Arial" w:cs="Arial"/>
                <w:sz w:val="22"/>
                <w:szCs w:val="22"/>
                <w:lang w:val="es-MX"/>
              </w:rPr>
            </w:pPr>
            <w:r w:rsidRPr="005617FB">
              <w:rPr>
                <w:rFonts w:ascii="Arial" w:hAnsi="Arial" w:cs="Arial"/>
                <w:sz w:val="22"/>
                <w:szCs w:val="22"/>
                <w:lang w:val="es-MX"/>
              </w:rPr>
              <w:t>El proceso de pago de la solicitud de demanda no debe de tardar más de 5 segundos.</w:t>
            </w:r>
          </w:p>
          <w:p w14:paraId="1CC788C1" w14:textId="01A15503" w:rsidR="009F48A4" w:rsidRPr="005617FB" w:rsidRDefault="009F48A4" w:rsidP="009F48A4">
            <w:pPr>
              <w:numPr>
                <w:ilvl w:val="0"/>
                <w:numId w:val="36"/>
              </w:numPr>
              <w:rPr>
                <w:rFonts w:ascii="Arial" w:hAnsi="Arial" w:cs="Arial"/>
                <w:sz w:val="22"/>
                <w:szCs w:val="22"/>
                <w:lang w:val="es-MX"/>
              </w:rPr>
            </w:pPr>
            <w:r w:rsidRPr="005617FB">
              <w:rPr>
                <w:rFonts w:ascii="Arial" w:hAnsi="Arial" w:cs="Arial"/>
                <w:sz w:val="22"/>
                <w:szCs w:val="22"/>
                <w:lang w:val="es-MX"/>
              </w:rPr>
              <w:t>El proceso de solicitud de alta una vez llenado el formulario y confirmado el pago no debe de tardar más de 5 segundos.</w:t>
            </w:r>
          </w:p>
        </w:tc>
      </w:tr>
      <w:tr w:rsidR="006962B9" w:rsidRPr="005617FB" w14:paraId="567AA8CC" w14:textId="77777777" w:rsidTr="005D0764">
        <w:trPr>
          <w:trHeight w:val="1996"/>
        </w:trPr>
        <w:tc>
          <w:tcPr>
            <w:tcW w:w="2836" w:type="dxa"/>
            <w:shd w:val="clear" w:color="auto" w:fill="A50021"/>
            <w:vAlign w:val="center"/>
          </w:tcPr>
          <w:p w14:paraId="08AB897C" w14:textId="77777777" w:rsidR="006962B9" w:rsidRPr="005617FB" w:rsidRDefault="006962B9" w:rsidP="00BA36DD">
            <w:pPr>
              <w:rPr>
                <w:rFonts w:ascii="Arial" w:hAnsi="Arial" w:cs="Arial"/>
                <w:b/>
                <w:sz w:val="22"/>
                <w:szCs w:val="22"/>
                <w:lang w:val="es-MX"/>
              </w:rPr>
            </w:pPr>
            <w:r w:rsidRPr="005617FB">
              <w:rPr>
                <w:rFonts w:ascii="Arial" w:hAnsi="Arial" w:cs="Arial"/>
                <w:b/>
                <w:sz w:val="22"/>
                <w:szCs w:val="22"/>
                <w:lang w:val="es-MX"/>
              </w:rPr>
              <w:lastRenderedPageBreak/>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3346"/>
            </w:tblGrid>
            <w:tr w:rsidR="00F0451E" w:rsidRPr="005617FB" w14:paraId="12E0A82C" w14:textId="77777777" w:rsidTr="00287554">
              <w:tc>
                <w:tcPr>
                  <w:tcW w:w="0" w:type="auto"/>
                  <w:shd w:val="clear" w:color="auto" w:fill="A6A6A6"/>
                </w:tcPr>
                <w:p w14:paraId="37C61A7C" w14:textId="77777777" w:rsidR="00F0451E" w:rsidRPr="005617FB" w:rsidRDefault="00F0451E" w:rsidP="0031230D">
                  <w:pPr>
                    <w:jc w:val="center"/>
                    <w:rPr>
                      <w:rFonts w:ascii="Arial" w:hAnsi="Arial" w:cs="Arial"/>
                      <w:b/>
                      <w:sz w:val="20"/>
                      <w:szCs w:val="20"/>
                      <w:lang w:val="es-MX"/>
                    </w:rPr>
                  </w:pPr>
                  <w:r w:rsidRPr="005617FB">
                    <w:rPr>
                      <w:rFonts w:ascii="Arial" w:hAnsi="Arial" w:cs="Arial"/>
                      <w:b/>
                      <w:sz w:val="20"/>
                      <w:szCs w:val="20"/>
                      <w:lang w:val="es-MX"/>
                    </w:rPr>
                    <w:t>Nombre/Rol/Perfil</w:t>
                  </w:r>
                </w:p>
              </w:tc>
              <w:tc>
                <w:tcPr>
                  <w:tcW w:w="0" w:type="auto"/>
                  <w:shd w:val="clear" w:color="auto" w:fill="A6A6A6"/>
                </w:tcPr>
                <w:p w14:paraId="45F2E8FA" w14:textId="77777777" w:rsidR="00F0451E" w:rsidRPr="005617FB" w:rsidRDefault="00F0451E" w:rsidP="0031230D">
                  <w:pPr>
                    <w:jc w:val="center"/>
                    <w:rPr>
                      <w:rFonts w:ascii="Arial" w:hAnsi="Arial" w:cs="Arial"/>
                      <w:b/>
                      <w:sz w:val="20"/>
                      <w:szCs w:val="20"/>
                      <w:lang w:val="es-MX"/>
                    </w:rPr>
                  </w:pPr>
                  <w:r w:rsidRPr="005617FB">
                    <w:rPr>
                      <w:rFonts w:ascii="Arial" w:hAnsi="Arial" w:cs="Arial"/>
                      <w:b/>
                      <w:sz w:val="20"/>
                      <w:szCs w:val="20"/>
                      <w:lang w:val="es-MX"/>
                    </w:rPr>
                    <w:t>Descripción</w:t>
                  </w:r>
                </w:p>
              </w:tc>
            </w:tr>
            <w:tr w:rsidR="00F0451E" w:rsidRPr="005617FB" w14:paraId="15D418E0" w14:textId="77777777" w:rsidTr="00287554">
              <w:tc>
                <w:tcPr>
                  <w:tcW w:w="0" w:type="auto"/>
                  <w:shd w:val="clear" w:color="auto" w:fill="auto"/>
                </w:tcPr>
                <w:p w14:paraId="4FA0624C" w14:textId="77777777" w:rsidR="00F0451E" w:rsidRPr="005617FB" w:rsidRDefault="00DB2673" w:rsidP="0031230D">
                  <w:pPr>
                    <w:jc w:val="center"/>
                    <w:rPr>
                      <w:rFonts w:ascii="Arial" w:hAnsi="Arial" w:cs="Arial"/>
                      <w:sz w:val="20"/>
                      <w:szCs w:val="20"/>
                      <w:lang w:val="es-MX"/>
                    </w:rPr>
                  </w:pPr>
                  <w:r w:rsidRPr="005617FB">
                    <w:rPr>
                      <w:rFonts w:ascii="Arial" w:hAnsi="Arial" w:cs="Arial"/>
                      <w:color w:val="A6A6A6"/>
                      <w:sz w:val="22"/>
                      <w:szCs w:val="22"/>
                      <w:lang w:val="es-MX"/>
                    </w:rPr>
                    <w:t xml:space="preserve">Asigne un rol o nombre que permita identificar un </w:t>
                  </w:r>
                  <w:r w:rsidR="00311F0C" w:rsidRPr="005617FB">
                    <w:rPr>
                      <w:rFonts w:ascii="Arial" w:hAnsi="Arial" w:cs="Arial"/>
                      <w:color w:val="A6A6A6"/>
                      <w:sz w:val="22"/>
                      <w:szCs w:val="22"/>
                      <w:lang w:val="es-MX"/>
                    </w:rPr>
                    <w:t>interesado</w:t>
                  </w:r>
                  <w:r w:rsidRPr="005617FB">
                    <w:rPr>
                      <w:rFonts w:ascii="Arial" w:hAnsi="Arial" w:cs="Arial"/>
                      <w:color w:val="A6A6A6"/>
                      <w:sz w:val="22"/>
                      <w:szCs w:val="22"/>
                      <w:lang w:val="es-MX"/>
                    </w:rPr>
                    <w:t xml:space="preserve"> que participa dentro de la solución adelantada</w:t>
                  </w:r>
                </w:p>
              </w:tc>
              <w:tc>
                <w:tcPr>
                  <w:tcW w:w="0" w:type="auto"/>
                  <w:shd w:val="clear" w:color="auto" w:fill="auto"/>
                </w:tcPr>
                <w:p w14:paraId="56E7CDEE" w14:textId="77777777" w:rsidR="00311F0C" w:rsidRPr="005617FB" w:rsidRDefault="00CC4F45" w:rsidP="0031230D">
                  <w:pPr>
                    <w:jc w:val="center"/>
                    <w:rPr>
                      <w:rFonts w:ascii="Arial" w:hAnsi="Arial" w:cs="Arial"/>
                      <w:sz w:val="20"/>
                      <w:szCs w:val="20"/>
                      <w:lang w:val="es-MX"/>
                    </w:rPr>
                  </w:pPr>
                  <w:r w:rsidRPr="005617FB">
                    <w:rPr>
                      <w:rFonts w:ascii="Arial" w:hAnsi="Arial" w:cs="Arial"/>
                      <w:color w:val="A6A6A6"/>
                      <w:sz w:val="22"/>
                      <w:szCs w:val="22"/>
                      <w:lang w:val="es-MX"/>
                    </w:rPr>
                    <w:t>Describa y justifique de qué manera participa el interesado dentro de la solución adelantada.</w:t>
                  </w:r>
                </w:p>
              </w:tc>
            </w:tr>
            <w:tr w:rsidR="00F0451E" w:rsidRPr="005617FB" w14:paraId="015FA0BA" w14:textId="77777777" w:rsidTr="00287554">
              <w:tc>
                <w:tcPr>
                  <w:tcW w:w="0" w:type="auto"/>
                  <w:shd w:val="clear" w:color="auto" w:fill="auto"/>
                </w:tcPr>
                <w:p w14:paraId="04CB150E" w14:textId="77777777" w:rsidR="00F0451E" w:rsidRPr="005617FB" w:rsidRDefault="00F0451E" w:rsidP="0031230D">
                  <w:pPr>
                    <w:jc w:val="center"/>
                    <w:rPr>
                      <w:rFonts w:ascii="Arial" w:hAnsi="Arial" w:cs="Arial"/>
                      <w:sz w:val="20"/>
                      <w:szCs w:val="20"/>
                      <w:lang w:val="es-MX"/>
                    </w:rPr>
                  </w:pPr>
                </w:p>
              </w:tc>
              <w:tc>
                <w:tcPr>
                  <w:tcW w:w="0" w:type="auto"/>
                  <w:shd w:val="clear" w:color="auto" w:fill="auto"/>
                </w:tcPr>
                <w:p w14:paraId="7DF37F17" w14:textId="77777777" w:rsidR="00F0451E" w:rsidRPr="005617FB" w:rsidRDefault="00F0451E" w:rsidP="0031230D">
                  <w:pPr>
                    <w:jc w:val="center"/>
                    <w:rPr>
                      <w:rFonts w:ascii="Arial" w:hAnsi="Arial" w:cs="Arial"/>
                      <w:sz w:val="20"/>
                      <w:szCs w:val="20"/>
                      <w:lang w:val="es-MX"/>
                    </w:rPr>
                  </w:pPr>
                </w:p>
              </w:tc>
            </w:tr>
            <w:tr w:rsidR="00F0451E" w:rsidRPr="005617FB" w14:paraId="6E2A9911" w14:textId="77777777" w:rsidTr="00287554">
              <w:tc>
                <w:tcPr>
                  <w:tcW w:w="0" w:type="auto"/>
                  <w:shd w:val="clear" w:color="auto" w:fill="auto"/>
                </w:tcPr>
                <w:p w14:paraId="4CA5AD5A" w14:textId="77777777" w:rsidR="00F0451E" w:rsidRPr="005617FB" w:rsidRDefault="00F0451E" w:rsidP="0031230D">
                  <w:pPr>
                    <w:jc w:val="center"/>
                    <w:rPr>
                      <w:rFonts w:ascii="Arial" w:hAnsi="Arial" w:cs="Arial"/>
                      <w:sz w:val="20"/>
                      <w:szCs w:val="20"/>
                      <w:lang w:val="es-MX"/>
                    </w:rPr>
                  </w:pPr>
                </w:p>
              </w:tc>
              <w:tc>
                <w:tcPr>
                  <w:tcW w:w="0" w:type="auto"/>
                  <w:shd w:val="clear" w:color="auto" w:fill="auto"/>
                </w:tcPr>
                <w:p w14:paraId="0AF82EDD" w14:textId="77777777" w:rsidR="00F0451E" w:rsidRPr="005617FB" w:rsidRDefault="00F0451E" w:rsidP="0031230D">
                  <w:pPr>
                    <w:jc w:val="center"/>
                    <w:rPr>
                      <w:rFonts w:ascii="Arial" w:hAnsi="Arial" w:cs="Arial"/>
                      <w:sz w:val="20"/>
                      <w:szCs w:val="20"/>
                      <w:lang w:val="es-MX"/>
                    </w:rPr>
                  </w:pPr>
                </w:p>
              </w:tc>
            </w:tr>
          </w:tbl>
          <w:p w14:paraId="733F17A2" w14:textId="77777777" w:rsidR="006962B9" w:rsidRPr="005617FB" w:rsidRDefault="006962B9" w:rsidP="00F0451E">
            <w:pPr>
              <w:jc w:val="center"/>
              <w:rPr>
                <w:rFonts w:ascii="Arial" w:hAnsi="Arial" w:cs="Arial"/>
                <w:sz w:val="20"/>
                <w:szCs w:val="20"/>
                <w:lang w:val="es-MX"/>
              </w:rPr>
            </w:pPr>
          </w:p>
        </w:tc>
      </w:tr>
      <w:tr w:rsidR="00CF1831" w:rsidRPr="005617FB" w14:paraId="023E458B" w14:textId="77777777" w:rsidTr="008C2396">
        <w:trPr>
          <w:trHeight w:val="843"/>
        </w:trPr>
        <w:tc>
          <w:tcPr>
            <w:tcW w:w="2836" w:type="dxa"/>
            <w:shd w:val="clear" w:color="auto" w:fill="A50021"/>
            <w:vAlign w:val="center"/>
          </w:tcPr>
          <w:p w14:paraId="3AAA7932" w14:textId="77777777" w:rsidR="006962B9" w:rsidRPr="005617FB" w:rsidRDefault="006962B9" w:rsidP="0031230D">
            <w:pPr>
              <w:rPr>
                <w:rFonts w:ascii="Arial" w:hAnsi="Arial" w:cs="Arial"/>
                <w:b/>
                <w:sz w:val="22"/>
                <w:szCs w:val="22"/>
                <w:lang w:val="es-MX"/>
              </w:rPr>
            </w:pPr>
            <w:r w:rsidRPr="005617FB">
              <w:rPr>
                <w:rFonts w:ascii="Arial" w:hAnsi="Arial" w:cs="Arial"/>
                <w:b/>
                <w:sz w:val="22"/>
                <w:szCs w:val="22"/>
                <w:lang w:val="es-MX"/>
              </w:rPr>
              <w:t>Precondiciones</w:t>
            </w:r>
          </w:p>
        </w:tc>
        <w:tc>
          <w:tcPr>
            <w:tcW w:w="7683" w:type="dxa"/>
            <w:gridSpan w:val="5"/>
            <w:shd w:val="clear" w:color="auto" w:fill="auto"/>
          </w:tcPr>
          <w:p w14:paraId="38F839E6" w14:textId="77777777" w:rsidR="006962B9" w:rsidRPr="005617FB" w:rsidRDefault="006962B9" w:rsidP="0031230D">
            <w:pPr>
              <w:rPr>
                <w:rFonts w:ascii="Arial" w:hAnsi="Arial" w:cs="Arial"/>
                <w:b/>
                <w:sz w:val="22"/>
                <w:szCs w:val="22"/>
                <w:lang w:val="es-MX"/>
              </w:rPr>
            </w:pPr>
          </w:p>
          <w:p w14:paraId="2ACE7798" w14:textId="5CBAA186" w:rsidR="006962B9" w:rsidRPr="005617FB" w:rsidRDefault="00524546" w:rsidP="00524546">
            <w:pPr>
              <w:numPr>
                <w:ilvl w:val="0"/>
                <w:numId w:val="33"/>
              </w:numPr>
              <w:rPr>
                <w:rFonts w:ascii="Arial" w:hAnsi="Arial" w:cs="Arial"/>
                <w:sz w:val="22"/>
                <w:szCs w:val="22"/>
                <w:lang w:val="es-MX"/>
              </w:rPr>
            </w:pPr>
            <w:r w:rsidRPr="005617FB">
              <w:rPr>
                <w:rFonts w:ascii="Arial" w:hAnsi="Arial" w:cs="Arial"/>
                <w:sz w:val="22"/>
                <w:szCs w:val="22"/>
                <w:lang w:val="es-MX"/>
              </w:rPr>
              <w:t xml:space="preserve">Se debe compartir un </w:t>
            </w:r>
            <w:r w:rsidR="00884AE1" w:rsidRPr="005617FB">
              <w:rPr>
                <w:rFonts w:ascii="Arial" w:hAnsi="Arial" w:cs="Arial"/>
                <w:sz w:val="22"/>
                <w:szCs w:val="22"/>
                <w:lang w:val="es-MX"/>
              </w:rPr>
              <w:t>documento</w:t>
            </w:r>
            <w:r w:rsidRPr="005617FB">
              <w:rPr>
                <w:rFonts w:ascii="Arial" w:hAnsi="Arial" w:cs="Arial"/>
                <w:sz w:val="22"/>
                <w:szCs w:val="22"/>
                <w:lang w:val="es-MX"/>
              </w:rPr>
              <w:t xml:space="preserve"> validado por el cliente con el detalle de los campos (nombre y </w:t>
            </w:r>
            <w:r w:rsidR="00884AE1" w:rsidRPr="005617FB">
              <w:rPr>
                <w:rFonts w:ascii="Arial" w:hAnsi="Arial" w:cs="Arial"/>
                <w:sz w:val="22"/>
                <w:szCs w:val="22"/>
                <w:lang w:val="es-MX"/>
              </w:rPr>
              <w:t>descripción</w:t>
            </w:r>
            <w:r w:rsidRPr="005617FB">
              <w:rPr>
                <w:rFonts w:ascii="Arial" w:hAnsi="Arial" w:cs="Arial"/>
                <w:sz w:val="22"/>
                <w:szCs w:val="22"/>
                <w:lang w:val="es-MX"/>
              </w:rPr>
              <w:t>) del formulario de alta del proceso.</w:t>
            </w:r>
          </w:p>
          <w:p w14:paraId="25D1F204" w14:textId="0BB6064A" w:rsidR="00524546" w:rsidRPr="005617FB" w:rsidRDefault="00524546" w:rsidP="00524546">
            <w:pPr>
              <w:numPr>
                <w:ilvl w:val="0"/>
                <w:numId w:val="33"/>
              </w:numPr>
              <w:rPr>
                <w:rFonts w:ascii="Arial" w:hAnsi="Arial" w:cs="Arial"/>
                <w:sz w:val="22"/>
                <w:szCs w:val="22"/>
                <w:lang w:val="es-MX"/>
              </w:rPr>
            </w:pPr>
            <w:r w:rsidRPr="005617FB">
              <w:rPr>
                <w:rFonts w:ascii="Arial" w:hAnsi="Arial" w:cs="Arial"/>
                <w:sz w:val="22"/>
                <w:szCs w:val="22"/>
                <w:lang w:val="es-MX"/>
              </w:rPr>
              <w:t xml:space="preserve">Se debe compartir y validar un </w:t>
            </w:r>
            <w:r w:rsidR="00884AE1" w:rsidRPr="005617FB">
              <w:rPr>
                <w:rFonts w:ascii="Arial" w:hAnsi="Arial" w:cs="Arial"/>
                <w:sz w:val="22"/>
                <w:szCs w:val="22"/>
                <w:lang w:val="es-MX"/>
              </w:rPr>
              <w:t>documento</w:t>
            </w:r>
            <w:r w:rsidRPr="005617FB">
              <w:rPr>
                <w:rFonts w:ascii="Arial" w:hAnsi="Arial" w:cs="Arial"/>
                <w:sz w:val="22"/>
                <w:szCs w:val="22"/>
                <w:lang w:val="es-MX"/>
              </w:rPr>
              <w:t xml:space="preserve"> de detalle de las fases del ciclo de vida de la demanda para identificar las etapas y requerimientos de detalle de cada una.</w:t>
            </w:r>
          </w:p>
        </w:tc>
      </w:tr>
      <w:tr w:rsidR="00406976" w:rsidRPr="005617FB" w14:paraId="24F3B72A" w14:textId="77777777" w:rsidTr="00287554">
        <w:trPr>
          <w:trHeight w:val="1106"/>
        </w:trPr>
        <w:tc>
          <w:tcPr>
            <w:tcW w:w="2836" w:type="dxa"/>
            <w:vMerge w:val="restart"/>
            <w:shd w:val="clear" w:color="auto" w:fill="A50021"/>
            <w:vAlign w:val="center"/>
          </w:tcPr>
          <w:p w14:paraId="29FEA0EA" w14:textId="77777777" w:rsidR="00406976" w:rsidRPr="005617FB" w:rsidRDefault="00406976" w:rsidP="000C0F24">
            <w:pPr>
              <w:rPr>
                <w:rFonts w:ascii="Arial" w:hAnsi="Arial" w:cs="Arial"/>
                <w:b/>
                <w:sz w:val="22"/>
                <w:szCs w:val="22"/>
                <w:lang w:val="es-MX"/>
              </w:rPr>
            </w:pPr>
            <w:r w:rsidRPr="005617FB">
              <w:rPr>
                <w:rFonts w:ascii="Arial" w:hAnsi="Arial" w:cs="Arial"/>
                <w:b/>
                <w:sz w:val="22"/>
                <w:szCs w:val="22"/>
                <w:lang w:val="es-MX"/>
              </w:rPr>
              <w:t xml:space="preserve">Requisitos </w:t>
            </w:r>
            <w:r w:rsidR="00CB37BC" w:rsidRPr="005617FB">
              <w:rPr>
                <w:rFonts w:ascii="Arial" w:hAnsi="Arial" w:cs="Arial"/>
                <w:b/>
                <w:sz w:val="22"/>
                <w:szCs w:val="22"/>
                <w:lang w:val="es-MX"/>
              </w:rPr>
              <w:t>T</w:t>
            </w:r>
            <w:r w:rsidRPr="005617FB">
              <w:rPr>
                <w:rFonts w:ascii="Arial" w:hAnsi="Arial" w:cs="Arial"/>
                <w:b/>
                <w:sz w:val="22"/>
                <w:szCs w:val="22"/>
                <w:lang w:val="es-MX"/>
              </w:rPr>
              <w:t>écnicos</w:t>
            </w:r>
          </w:p>
        </w:tc>
        <w:tc>
          <w:tcPr>
            <w:tcW w:w="1755" w:type="dxa"/>
            <w:shd w:val="clear" w:color="auto" w:fill="auto"/>
            <w:vAlign w:val="center"/>
          </w:tcPr>
          <w:p w14:paraId="28700C6D" w14:textId="77777777" w:rsidR="00406976" w:rsidRPr="005617FB" w:rsidRDefault="00406976" w:rsidP="003F6647">
            <w:pPr>
              <w:jc w:val="center"/>
              <w:rPr>
                <w:rFonts w:ascii="Arial" w:hAnsi="Arial" w:cs="Arial"/>
                <w:b/>
                <w:sz w:val="22"/>
                <w:szCs w:val="22"/>
                <w:lang w:val="es-MX"/>
              </w:rPr>
            </w:pPr>
            <w:r w:rsidRPr="005617FB">
              <w:rPr>
                <w:rFonts w:ascii="Arial" w:hAnsi="Arial" w:cs="Arial"/>
                <w:b/>
                <w:sz w:val="22"/>
                <w:szCs w:val="22"/>
                <w:lang w:val="es-MX"/>
              </w:rPr>
              <w:t>Tipo de Desarrollo</w:t>
            </w:r>
          </w:p>
        </w:tc>
        <w:tc>
          <w:tcPr>
            <w:tcW w:w="5928" w:type="dxa"/>
            <w:gridSpan w:val="4"/>
            <w:shd w:val="clear" w:color="auto" w:fill="auto"/>
          </w:tcPr>
          <w:p w14:paraId="6D996CCA" w14:textId="77777777" w:rsidR="00406976" w:rsidRPr="005617FB" w:rsidRDefault="00406976" w:rsidP="00216320">
            <w:pPr>
              <w:rPr>
                <w:rFonts w:ascii="Arial" w:hAnsi="Arial" w:cs="Arial"/>
                <w:sz w:val="22"/>
                <w:szCs w:val="22"/>
                <w:lang w:val="es-MX"/>
              </w:rPr>
            </w:pPr>
          </w:p>
          <w:p w14:paraId="31EF6E41" w14:textId="320BED12" w:rsidR="00F1592D" w:rsidRPr="005617FB" w:rsidRDefault="008C6968" w:rsidP="00F1592D">
            <w:pPr>
              <w:rPr>
                <w:rFonts w:ascii="Arial" w:hAnsi="Arial" w:cs="Arial"/>
                <w:sz w:val="22"/>
                <w:szCs w:val="22"/>
                <w:lang w:val="es-MX"/>
              </w:rPr>
            </w:pPr>
            <w:r w:rsidRPr="005617FB">
              <w:rPr>
                <w:rFonts w:ascii="Arial" w:hAnsi="Arial" w:cs="Arial"/>
                <w:sz w:val="22"/>
                <w:szCs w:val="22"/>
                <w:lang w:val="es-MX"/>
              </w:rPr>
              <w:t>X</w:t>
            </w:r>
            <w:r w:rsidR="00406976" w:rsidRPr="005617FB">
              <w:rPr>
                <w:rFonts w:ascii="Arial" w:hAnsi="Arial" w:cs="Arial"/>
                <w:sz w:val="22"/>
                <w:szCs w:val="22"/>
                <w:lang w:val="es-MX"/>
              </w:rPr>
              <w:fldChar w:fldCharType="begin">
                <w:ffData>
                  <w:name w:val="Marcar1"/>
                  <w:enabled/>
                  <w:calcOnExit w:val="0"/>
                  <w:checkBox>
                    <w:sizeAuto/>
                    <w:default w:val="0"/>
                  </w:checkBox>
                </w:ffData>
              </w:fldChar>
            </w:r>
            <w:bookmarkStart w:id="3" w:name="Marcar1"/>
            <w:r w:rsidR="00406976" w:rsidRPr="005617FB">
              <w:rPr>
                <w:rFonts w:ascii="Arial" w:hAnsi="Arial" w:cs="Arial"/>
                <w:sz w:val="22"/>
                <w:szCs w:val="22"/>
                <w:lang w:val="es-MX"/>
              </w:rPr>
              <w:instrText xml:space="preserve"> FORMCHECKBOX </w:instrText>
            </w:r>
            <w:r w:rsidR="00CF0AFF" w:rsidRPr="005617FB">
              <w:rPr>
                <w:rFonts w:ascii="Arial" w:hAnsi="Arial" w:cs="Arial"/>
                <w:sz w:val="22"/>
                <w:szCs w:val="22"/>
                <w:lang w:val="es-MX"/>
              </w:rPr>
            </w:r>
            <w:r w:rsidR="00CF0AFF" w:rsidRPr="005617FB">
              <w:rPr>
                <w:rFonts w:ascii="Arial" w:hAnsi="Arial" w:cs="Arial"/>
                <w:sz w:val="22"/>
                <w:szCs w:val="22"/>
                <w:lang w:val="es-MX"/>
              </w:rPr>
              <w:fldChar w:fldCharType="separate"/>
            </w:r>
            <w:r w:rsidR="00406976" w:rsidRPr="005617FB">
              <w:rPr>
                <w:rFonts w:ascii="Arial" w:hAnsi="Arial" w:cs="Arial"/>
                <w:sz w:val="22"/>
                <w:szCs w:val="22"/>
                <w:lang w:val="es-MX"/>
              </w:rPr>
              <w:fldChar w:fldCharType="end"/>
            </w:r>
            <w:bookmarkEnd w:id="3"/>
            <w:r w:rsidR="00406976" w:rsidRPr="005617FB">
              <w:rPr>
                <w:rFonts w:ascii="Arial" w:hAnsi="Arial" w:cs="Arial"/>
                <w:sz w:val="22"/>
                <w:szCs w:val="22"/>
                <w:lang w:val="es-MX"/>
              </w:rPr>
              <w:t xml:space="preserve"> Web</w:t>
            </w:r>
            <w:r w:rsidR="00F1592D" w:rsidRPr="005617FB">
              <w:rPr>
                <w:rFonts w:ascii="Arial" w:hAnsi="Arial" w:cs="Arial"/>
                <w:sz w:val="22"/>
                <w:szCs w:val="22"/>
                <w:lang w:val="es-MX"/>
              </w:rPr>
              <w:t xml:space="preserve">          </w:t>
            </w:r>
            <w:r w:rsidR="00F1592D" w:rsidRPr="005617FB">
              <w:rPr>
                <w:rFonts w:ascii="Arial" w:hAnsi="Arial" w:cs="Arial"/>
                <w:sz w:val="22"/>
                <w:szCs w:val="22"/>
                <w:lang w:val="es-MX"/>
              </w:rPr>
              <w:fldChar w:fldCharType="begin">
                <w:ffData>
                  <w:name w:val="Marcar2"/>
                  <w:enabled/>
                  <w:calcOnExit w:val="0"/>
                  <w:checkBox>
                    <w:sizeAuto/>
                    <w:default w:val="0"/>
                  </w:checkBox>
                </w:ffData>
              </w:fldChar>
            </w:r>
            <w:bookmarkStart w:id="4" w:name="Marcar2"/>
            <w:r w:rsidR="00F1592D" w:rsidRPr="005617FB">
              <w:rPr>
                <w:rFonts w:ascii="Arial" w:hAnsi="Arial" w:cs="Arial"/>
                <w:sz w:val="22"/>
                <w:szCs w:val="22"/>
                <w:lang w:val="es-MX"/>
              </w:rPr>
              <w:instrText xml:space="preserve"> FORMCHECKBOX </w:instrText>
            </w:r>
            <w:r w:rsidR="00CF0AFF" w:rsidRPr="005617FB">
              <w:rPr>
                <w:rFonts w:ascii="Arial" w:hAnsi="Arial" w:cs="Arial"/>
                <w:sz w:val="22"/>
                <w:szCs w:val="22"/>
                <w:lang w:val="es-MX"/>
              </w:rPr>
            </w:r>
            <w:r w:rsidR="00CF0AFF" w:rsidRPr="005617FB">
              <w:rPr>
                <w:rFonts w:ascii="Arial" w:hAnsi="Arial" w:cs="Arial"/>
                <w:sz w:val="22"/>
                <w:szCs w:val="22"/>
                <w:lang w:val="es-MX"/>
              </w:rPr>
              <w:fldChar w:fldCharType="separate"/>
            </w:r>
            <w:r w:rsidR="00F1592D" w:rsidRPr="005617FB">
              <w:rPr>
                <w:rFonts w:ascii="Arial" w:hAnsi="Arial" w:cs="Arial"/>
                <w:sz w:val="22"/>
                <w:szCs w:val="22"/>
                <w:lang w:val="es-MX"/>
              </w:rPr>
              <w:fldChar w:fldCharType="end"/>
            </w:r>
            <w:bookmarkEnd w:id="4"/>
            <w:r w:rsidR="00F1592D" w:rsidRPr="005617FB">
              <w:rPr>
                <w:rFonts w:ascii="Arial" w:hAnsi="Arial" w:cs="Arial"/>
                <w:sz w:val="22"/>
                <w:szCs w:val="22"/>
                <w:lang w:val="es-MX"/>
              </w:rPr>
              <w:t xml:space="preserve"> Escritorio     </w:t>
            </w:r>
            <w:r w:rsidR="00F1592D" w:rsidRPr="005617FB">
              <w:rPr>
                <w:rFonts w:ascii="Arial" w:hAnsi="Arial" w:cs="Arial"/>
                <w:sz w:val="22"/>
                <w:szCs w:val="22"/>
                <w:lang w:val="es-MX"/>
              </w:rPr>
              <w:fldChar w:fldCharType="begin">
                <w:ffData>
                  <w:name w:val="Marcar3"/>
                  <w:enabled/>
                  <w:calcOnExit w:val="0"/>
                  <w:checkBox>
                    <w:sizeAuto/>
                    <w:default w:val="0"/>
                  </w:checkBox>
                </w:ffData>
              </w:fldChar>
            </w:r>
            <w:bookmarkStart w:id="5" w:name="Marcar3"/>
            <w:r w:rsidR="00F1592D" w:rsidRPr="005617FB">
              <w:rPr>
                <w:rFonts w:ascii="Arial" w:hAnsi="Arial" w:cs="Arial"/>
                <w:sz w:val="22"/>
                <w:szCs w:val="22"/>
                <w:lang w:val="es-MX"/>
              </w:rPr>
              <w:instrText xml:space="preserve"> FORMCHECKBOX </w:instrText>
            </w:r>
            <w:r w:rsidR="00CF0AFF" w:rsidRPr="005617FB">
              <w:rPr>
                <w:rFonts w:ascii="Arial" w:hAnsi="Arial" w:cs="Arial"/>
                <w:sz w:val="22"/>
                <w:szCs w:val="22"/>
                <w:lang w:val="es-MX"/>
              </w:rPr>
            </w:r>
            <w:r w:rsidR="00CF0AFF" w:rsidRPr="005617FB">
              <w:rPr>
                <w:rFonts w:ascii="Arial" w:hAnsi="Arial" w:cs="Arial"/>
                <w:sz w:val="22"/>
                <w:szCs w:val="22"/>
                <w:lang w:val="es-MX"/>
              </w:rPr>
              <w:fldChar w:fldCharType="separate"/>
            </w:r>
            <w:r w:rsidR="00F1592D" w:rsidRPr="005617FB">
              <w:rPr>
                <w:rFonts w:ascii="Arial" w:hAnsi="Arial" w:cs="Arial"/>
                <w:sz w:val="22"/>
                <w:szCs w:val="22"/>
                <w:lang w:val="es-MX"/>
              </w:rPr>
              <w:fldChar w:fldCharType="end"/>
            </w:r>
            <w:bookmarkEnd w:id="5"/>
            <w:r w:rsidR="00F1592D" w:rsidRPr="005617FB">
              <w:rPr>
                <w:rFonts w:ascii="Arial" w:hAnsi="Arial" w:cs="Arial"/>
                <w:sz w:val="22"/>
                <w:szCs w:val="22"/>
                <w:lang w:val="es-MX"/>
              </w:rPr>
              <w:t xml:space="preserve"> Móvil</w:t>
            </w:r>
            <w:r w:rsidR="004D5E96" w:rsidRPr="005617FB">
              <w:rPr>
                <w:rFonts w:ascii="Arial" w:hAnsi="Arial" w:cs="Arial"/>
                <w:sz w:val="22"/>
                <w:szCs w:val="22"/>
                <w:lang w:val="es-MX"/>
              </w:rPr>
              <w:t xml:space="preserve">   </w:t>
            </w:r>
            <w:r w:rsidR="00271B4D" w:rsidRPr="005617FB">
              <w:rPr>
                <w:rFonts w:ascii="Arial" w:hAnsi="Arial" w:cs="Arial"/>
                <w:sz w:val="22"/>
                <w:szCs w:val="22"/>
                <w:lang w:val="es-MX"/>
              </w:rPr>
              <w:t xml:space="preserve"> </w:t>
            </w:r>
            <w:r w:rsidR="004D5E96" w:rsidRPr="005617FB">
              <w:rPr>
                <w:rFonts w:ascii="Arial" w:hAnsi="Arial" w:cs="Arial"/>
                <w:sz w:val="22"/>
                <w:szCs w:val="22"/>
                <w:lang w:val="es-MX"/>
              </w:rPr>
              <w:t xml:space="preserve"> </w:t>
            </w:r>
            <w:r w:rsidR="004D5E96" w:rsidRPr="005617FB">
              <w:rPr>
                <w:rFonts w:ascii="Arial" w:hAnsi="Arial" w:cs="Arial"/>
                <w:sz w:val="22"/>
                <w:szCs w:val="22"/>
                <w:lang w:val="es-MX"/>
              </w:rPr>
              <w:fldChar w:fldCharType="begin">
                <w:ffData>
                  <w:name w:val="Marcar4"/>
                  <w:enabled/>
                  <w:calcOnExit w:val="0"/>
                  <w:checkBox>
                    <w:sizeAuto/>
                    <w:default w:val="0"/>
                  </w:checkBox>
                </w:ffData>
              </w:fldChar>
            </w:r>
            <w:bookmarkStart w:id="6" w:name="Marcar4"/>
            <w:r w:rsidR="004D5E96" w:rsidRPr="005617FB">
              <w:rPr>
                <w:rFonts w:ascii="Arial" w:hAnsi="Arial" w:cs="Arial"/>
                <w:sz w:val="22"/>
                <w:szCs w:val="22"/>
                <w:lang w:val="es-MX"/>
              </w:rPr>
              <w:instrText xml:space="preserve"> FORMCHECKBOX </w:instrText>
            </w:r>
            <w:r w:rsidR="00CF0AFF" w:rsidRPr="005617FB">
              <w:rPr>
                <w:rFonts w:ascii="Arial" w:hAnsi="Arial" w:cs="Arial"/>
                <w:sz w:val="22"/>
                <w:szCs w:val="22"/>
                <w:lang w:val="es-MX"/>
              </w:rPr>
            </w:r>
            <w:r w:rsidR="00CF0AFF" w:rsidRPr="005617FB">
              <w:rPr>
                <w:rFonts w:ascii="Arial" w:hAnsi="Arial" w:cs="Arial"/>
                <w:sz w:val="22"/>
                <w:szCs w:val="22"/>
                <w:lang w:val="es-MX"/>
              </w:rPr>
              <w:fldChar w:fldCharType="separate"/>
            </w:r>
            <w:r w:rsidR="004D5E96" w:rsidRPr="005617FB">
              <w:rPr>
                <w:rFonts w:ascii="Arial" w:hAnsi="Arial" w:cs="Arial"/>
                <w:sz w:val="22"/>
                <w:szCs w:val="22"/>
                <w:lang w:val="es-MX"/>
              </w:rPr>
              <w:fldChar w:fldCharType="end"/>
            </w:r>
            <w:bookmarkEnd w:id="6"/>
            <w:r w:rsidR="004D5E96" w:rsidRPr="005617FB">
              <w:rPr>
                <w:rFonts w:ascii="Arial" w:hAnsi="Arial" w:cs="Arial"/>
                <w:sz w:val="22"/>
                <w:szCs w:val="22"/>
                <w:lang w:val="es-MX"/>
              </w:rPr>
              <w:t xml:space="preserve"> Servicio Web     </w:t>
            </w:r>
          </w:p>
          <w:p w14:paraId="49658A9B" w14:textId="77777777" w:rsidR="00F1592D" w:rsidRPr="005617FB" w:rsidRDefault="00F1592D" w:rsidP="00216320">
            <w:pPr>
              <w:rPr>
                <w:rFonts w:ascii="Arial" w:hAnsi="Arial" w:cs="Arial"/>
                <w:sz w:val="22"/>
                <w:szCs w:val="22"/>
                <w:lang w:val="es-MX"/>
              </w:rPr>
            </w:pPr>
          </w:p>
          <w:p w14:paraId="578331BA" w14:textId="77777777" w:rsidR="00EB3B75" w:rsidRPr="005617FB" w:rsidRDefault="00F1592D" w:rsidP="00EB3B75">
            <w:pPr>
              <w:rPr>
                <w:rFonts w:ascii="Arial" w:hAnsi="Arial" w:cs="Arial"/>
                <w:sz w:val="22"/>
                <w:szCs w:val="22"/>
                <w:lang w:val="es-MX"/>
              </w:rPr>
            </w:pPr>
            <w:r w:rsidRPr="005617FB">
              <w:rPr>
                <w:rFonts w:ascii="Arial" w:hAnsi="Arial" w:cs="Arial"/>
                <w:sz w:val="22"/>
                <w:szCs w:val="22"/>
                <w:lang w:val="es-MX"/>
              </w:rPr>
              <w:fldChar w:fldCharType="begin">
                <w:ffData>
                  <w:name w:val="Marcar5"/>
                  <w:enabled/>
                  <w:calcOnExit w:val="0"/>
                  <w:checkBox>
                    <w:sizeAuto/>
                    <w:default w:val="0"/>
                  </w:checkBox>
                </w:ffData>
              </w:fldChar>
            </w:r>
            <w:bookmarkStart w:id="7" w:name="Marcar5"/>
            <w:r w:rsidRPr="005617FB">
              <w:rPr>
                <w:rFonts w:ascii="Arial" w:hAnsi="Arial" w:cs="Arial"/>
                <w:sz w:val="22"/>
                <w:szCs w:val="22"/>
                <w:lang w:val="es-MX"/>
              </w:rPr>
              <w:instrText xml:space="preserve"> FORMCHECKBOX </w:instrText>
            </w:r>
            <w:r w:rsidR="00CF0AFF" w:rsidRPr="005617FB">
              <w:rPr>
                <w:rFonts w:ascii="Arial" w:hAnsi="Arial" w:cs="Arial"/>
                <w:sz w:val="22"/>
                <w:szCs w:val="22"/>
                <w:lang w:val="es-MX"/>
              </w:rPr>
            </w:r>
            <w:r w:rsidR="00CF0AFF" w:rsidRPr="005617FB">
              <w:rPr>
                <w:rFonts w:ascii="Arial" w:hAnsi="Arial" w:cs="Arial"/>
                <w:sz w:val="22"/>
                <w:szCs w:val="22"/>
                <w:lang w:val="es-MX"/>
              </w:rPr>
              <w:fldChar w:fldCharType="separate"/>
            </w:r>
            <w:r w:rsidRPr="005617FB">
              <w:rPr>
                <w:rFonts w:ascii="Arial" w:hAnsi="Arial" w:cs="Arial"/>
                <w:sz w:val="22"/>
                <w:szCs w:val="22"/>
                <w:lang w:val="es-MX"/>
              </w:rPr>
              <w:fldChar w:fldCharType="end"/>
            </w:r>
            <w:bookmarkEnd w:id="7"/>
            <w:r w:rsidRPr="005617FB">
              <w:rPr>
                <w:rFonts w:ascii="Arial" w:hAnsi="Arial" w:cs="Arial"/>
                <w:sz w:val="22"/>
                <w:szCs w:val="22"/>
                <w:lang w:val="es-MX"/>
              </w:rPr>
              <w:t xml:space="preserve"> Servicio Windows</w:t>
            </w:r>
            <w:r w:rsidR="00EB3B75" w:rsidRPr="005617FB">
              <w:rPr>
                <w:rFonts w:ascii="Arial" w:hAnsi="Arial" w:cs="Arial"/>
                <w:sz w:val="22"/>
                <w:szCs w:val="22"/>
                <w:lang w:val="es-MX"/>
              </w:rPr>
              <w:t xml:space="preserve">    </w:t>
            </w:r>
            <w:r w:rsidR="00EB3B75" w:rsidRPr="005617FB">
              <w:rPr>
                <w:rFonts w:ascii="Arial" w:hAnsi="Arial" w:cs="Arial"/>
                <w:sz w:val="22"/>
                <w:szCs w:val="22"/>
                <w:lang w:val="es-MX"/>
              </w:rPr>
              <w:fldChar w:fldCharType="begin">
                <w:ffData>
                  <w:name w:val="Marcar6"/>
                  <w:enabled/>
                  <w:calcOnExit w:val="0"/>
                  <w:checkBox>
                    <w:sizeAuto/>
                    <w:default w:val="0"/>
                  </w:checkBox>
                </w:ffData>
              </w:fldChar>
            </w:r>
            <w:bookmarkStart w:id="8" w:name="Marcar6"/>
            <w:r w:rsidR="00EB3B75" w:rsidRPr="005617FB">
              <w:rPr>
                <w:rFonts w:ascii="Arial" w:hAnsi="Arial" w:cs="Arial"/>
                <w:sz w:val="22"/>
                <w:szCs w:val="22"/>
                <w:lang w:val="es-MX"/>
              </w:rPr>
              <w:instrText xml:space="preserve"> FORMCHECKBOX </w:instrText>
            </w:r>
            <w:r w:rsidR="00CF0AFF" w:rsidRPr="005617FB">
              <w:rPr>
                <w:rFonts w:ascii="Arial" w:hAnsi="Arial" w:cs="Arial"/>
                <w:sz w:val="22"/>
                <w:szCs w:val="22"/>
                <w:lang w:val="es-MX"/>
              </w:rPr>
            </w:r>
            <w:r w:rsidR="00CF0AFF" w:rsidRPr="005617FB">
              <w:rPr>
                <w:rFonts w:ascii="Arial" w:hAnsi="Arial" w:cs="Arial"/>
                <w:sz w:val="22"/>
                <w:szCs w:val="22"/>
                <w:lang w:val="es-MX"/>
              </w:rPr>
              <w:fldChar w:fldCharType="separate"/>
            </w:r>
            <w:r w:rsidR="00EB3B75" w:rsidRPr="005617FB">
              <w:rPr>
                <w:rFonts w:ascii="Arial" w:hAnsi="Arial" w:cs="Arial"/>
                <w:sz w:val="22"/>
                <w:szCs w:val="22"/>
                <w:lang w:val="es-MX"/>
              </w:rPr>
              <w:fldChar w:fldCharType="end"/>
            </w:r>
            <w:bookmarkEnd w:id="8"/>
            <w:r w:rsidR="00EB3B75" w:rsidRPr="005617FB">
              <w:rPr>
                <w:rFonts w:ascii="Arial" w:hAnsi="Arial" w:cs="Arial"/>
                <w:sz w:val="22"/>
                <w:szCs w:val="22"/>
                <w:lang w:val="es-MX"/>
              </w:rPr>
              <w:t xml:space="preserve"> </w:t>
            </w:r>
            <w:proofErr w:type="gramStart"/>
            <w:r w:rsidR="00EB3B75" w:rsidRPr="005617FB">
              <w:rPr>
                <w:rFonts w:ascii="Arial" w:hAnsi="Arial" w:cs="Arial"/>
                <w:sz w:val="22"/>
                <w:szCs w:val="22"/>
                <w:lang w:val="es-MX"/>
              </w:rPr>
              <w:t>Otro:_</w:t>
            </w:r>
            <w:proofErr w:type="gramEnd"/>
            <w:r w:rsidR="00EB3B75" w:rsidRPr="005617FB">
              <w:rPr>
                <w:rFonts w:ascii="Arial" w:hAnsi="Arial" w:cs="Arial"/>
                <w:sz w:val="22"/>
                <w:szCs w:val="22"/>
                <w:lang w:val="es-MX"/>
              </w:rPr>
              <w:t>_________________</w:t>
            </w:r>
          </w:p>
          <w:p w14:paraId="5F17891B" w14:textId="77777777" w:rsidR="00406976" w:rsidRPr="005617FB" w:rsidRDefault="00406976" w:rsidP="00EB3B75">
            <w:pPr>
              <w:rPr>
                <w:rFonts w:ascii="Arial" w:hAnsi="Arial" w:cs="Arial"/>
                <w:b/>
                <w:color w:val="D9D9D9"/>
                <w:sz w:val="22"/>
                <w:szCs w:val="22"/>
                <w:lang w:val="es-MX"/>
              </w:rPr>
            </w:pPr>
          </w:p>
        </w:tc>
      </w:tr>
      <w:tr w:rsidR="00406976" w:rsidRPr="005617FB" w14:paraId="75F0CDF4" w14:textId="77777777" w:rsidTr="00287554">
        <w:trPr>
          <w:trHeight w:val="1348"/>
        </w:trPr>
        <w:tc>
          <w:tcPr>
            <w:tcW w:w="2836" w:type="dxa"/>
            <w:vMerge/>
            <w:shd w:val="clear" w:color="auto" w:fill="A50021"/>
            <w:vAlign w:val="center"/>
          </w:tcPr>
          <w:p w14:paraId="34C67E61" w14:textId="77777777" w:rsidR="00406976" w:rsidRPr="005617FB" w:rsidRDefault="00406976" w:rsidP="0031230D">
            <w:pPr>
              <w:rPr>
                <w:rFonts w:ascii="Arial" w:hAnsi="Arial" w:cs="Arial"/>
                <w:b/>
                <w:sz w:val="22"/>
                <w:szCs w:val="22"/>
                <w:lang w:val="es-MX"/>
              </w:rPr>
            </w:pPr>
          </w:p>
        </w:tc>
        <w:tc>
          <w:tcPr>
            <w:tcW w:w="1755" w:type="dxa"/>
            <w:shd w:val="clear" w:color="auto" w:fill="auto"/>
            <w:vAlign w:val="center"/>
          </w:tcPr>
          <w:p w14:paraId="3DEB2AF3" w14:textId="77777777" w:rsidR="00406976" w:rsidRPr="005617FB" w:rsidRDefault="00406976" w:rsidP="003F6647">
            <w:pPr>
              <w:jc w:val="center"/>
              <w:rPr>
                <w:rFonts w:ascii="Arial" w:hAnsi="Arial" w:cs="Arial"/>
                <w:b/>
                <w:color w:val="D9D9D9"/>
                <w:sz w:val="22"/>
                <w:szCs w:val="22"/>
                <w:lang w:val="es-MX"/>
              </w:rPr>
            </w:pPr>
            <w:r w:rsidRPr="005617FB">
              <w:rPr>
                <w:rFonts w:ascii="Arial" w:hAnsi="Arial" w:cs="Arial"/>
                <w:b/>
                <w:sz w:val="22"/>
                <w:szCs w:val="22"/>
                <w:lang w:val="es-MX"/>
              </w:rPr>
              <w:t>Base de Datos</w:t>
            </w:r>
          </w:p>
        </w:tc>
        <w:tc>
          <w:tcPr>
            <w:tcW w:w="4781" w:type="dxa"/>
            <w:gridSpan w:val="3"/>
            <w:shd w:val="clear" w:color="auto" w:fill="auto"/>
          </w:tcPr>
          <w:p w14:paraId="01DB92B5" w14:textId="77777777" w:rsidR="00406976" w:rsidRPr="005617FB" w:rsidRDefault="00406976" w:rsidP="00DD4EC2">
            <w:pPr>
              <w:rPr>
                <w:rFonts w:ascii="Arial" w:hAnsi="Arial" w:cs="Arial"/>
                <w:sz w:val="22"/>
                <w:szCs w:val="22"/>
                <w:lang w:val="es-MX"/>
              </w:rPr>
            </w:pPr>
          </w:p>
          <w:p w14:paraId="5F97E8D8" w14:textId="77777777" w:rsidR="00406976" w:rsidRPr="005617FB" w:rsidRDefault="00406976" w:rsidP="00DD4EC2">
            <w:pPr>
              <w:rPr>
                <w:rFonts w:ascii="Arial" w:hAnsi="Arial" w:cs="Arial"/>
                <w:sz w:val="22"/>
                <w:szCs w:val="22"/>
                <w:lang w:val="es-MX"/>
              </w:rPr>
            </w:pPr>
            <w:r w:rsidRPr="005617FB">
              <w:rPr>
                <w:rFonts w:ascii="Arial" w:hAnsi="Arial" w:cs="Arial"/>
                <w:sz w:val="22"/>
                <w:szCs w:val="22"/>
                <w:lang w:val="es-MX"/>
              </w:rPr>
              <w:fldChar w:fldCharType="begin">
                <w:ffData>
                  <w:name w:val="Marcar7"/>
                  <w:enabled/>
                  <w:calcOnExit w:val="0"/>
                  <w:checkBox>
                    <w:sizeAuto/>
                    <w:default w:val="0"/>
                  </w:checkBox>
                </w:ffData>
              </w:fldChar>
            </w:r>
            <w:bookmarkStart w:id="9" w:name="Marcar7"/>
            <w:r w:rsidRPr="005617FB">
              <w:rPr>
                <w:rFonts w:ascii="Arial" w:hAnsi="Arial" w:cs="Arial"/>
                <w:sz w:val="22"/>
                <w:szCs w:val="22"/>
                <w:lang w:val="es-MX"/>
              </w:rPr>
              <w:instrText xml:space="preserve"> FORMCHECKBOX </w:instrText>
            </w:r>
            <w:r w:rsidR="00CF0AFF" w:rsidRPr="005617FB">
              <w:rPr>
                <w:rFonts w:ascii="Arial" w:hAnsi="Arial" w:cs="Arial"/>
                <w:sz w:val="22"/>
                <w:szCs w:val="22"/>
                <w:lang w:val="es-MX"/>
              </w:rPr>
            </w:r>
            <w:r w:rsidR="00CF0AFF" w:rsidRPr="005617FB">
              <w:rPr>
                <w:rFonts w:ascii="Arial" w:hAnsi="Arial" w:cs="Arial"/>
                <w:sz w:val="22"/>
                <w:szCs w:val="22"/>
                <w:lang w:val="es-MX"/>
              </w:rPr>
              <w:fldChar w:fldCharType="separate"/>
            </w:r>
            <w:r w:rsidRPr="005617FB">
              <w:rPr>
                <w:rFonts w:ascii="Arial" w:hAnsi="Arial" w:cs="Arial"/>
                <w:sz w:val="22"/>
                <w:szCs w:val="22"/>
                <w:lang w:val="es-MX"/>
              </w:rPr>
              <w:fldChar w:fldCharType="end"/>
            </w:r>
            <w:bookmarkEnd w:id="9"/>
            <w:r w:rsidRPr="005617FB">
              <w:rPr>
                <w:rFonts w:ascii="Arial" w:hAnsi="Arial" w:cs="Arial"/>
                <w:sz w:val="22"/>
                <w:szCs w:val="22"/>
                <w:lang w:val="es-MX"/>
              </w:rPr>
              <w:t xml:space="preserve"> Oracle</w:t>
            </w:r>
          </w:p>
          <w:p w14:paraId="61CC7E0F" w14:textId="77777777" w:rsidR="00406976" w:rsidRPr="005617FB" w:rsidRDefault="00406976" w:rsidP="00DD4EC2">
            <w:pPr>
              <w:rPr>
                <w:rFonts w:ascii="Arial" w:hAnsi="Arial" w:cs="Arial"/>
                <w:sz w:val="22"/>
                <w:szCs w:val="22"/>
                <w:lang w:val="es-MX"/>
              </w:rPr>
            </w:pPr>
            <w:r w:rsidRPr="005617FB">
              <w:rPr>
                <w:rFonts w:ascii="Arial" w:hAnsi="Arial" w:cs="Arial"/>
                <w:sz w:val="22"/>
                <w:szCs w:val="22"/>
                <w:lang w:val="es-MX"/>
              </w:rPr>
              <w:fldChar w:fldCharType="begin">
                <w:ffData>
                  <w:name w:val="Marcar8"/>
                  <w:enabled/>
                  <w:calcOnExit w:val="0"/>
                  <w:checkBox>
                    <w:sizeAuto/>
                    <w:default w:val="0"/>
                  </w:checkBox>
                </w:ffData>
              </w:fldChar>
            </w:r>
            <w:bookmarkStart w:id="10" w:name="Marcar8"/>
            <w:r w:rsidRPr="005617FB">
              <w:rPr>
                <w:rFonts w:ascii="Arial" w:hAnsi="Arial" w:cs="Arial"/>
                <w:sz w:val="22"/>
                <w:szCs w:val="22"/>
                <w:lang w:val="es-MX"/>
              </w:rPr>
              <w:instrText xml:space="preserve"> FORMCHECKBOX </w:instrText>
            </w:r>
            <w:r w:rsidR="00CF0AFF" w:rsidRPr="005617FB">
              <w:rPr>
                <w:rFonts w:ascii="Arial" w:hAnsi="Arial" w:cs="Arial"/>
                <w:sz w:val="22"/>
                <w:szCs w:val="22"/>
                <w:lang w:val="es-MX"/>
              </w:rPr>
            </w:r>
            <w:r w:rsidR="00CF0AFF" w:rsidRPr="005617FB">
              <w:rPr>
                <w:rFonts w:ascii="Arial" w:hAnsi="Arial" w:cs="Arial"/>
                <w:sz w:val="22"/>
                <w:szCs w:val="22"/>
                <w:lang w:val="es-MX"/>
              </w:rPr>
              <w:fldChar w:fldCharType="separate"/>
            </w:r>
            <w:r w:rsidRPr="005617FB">
              <w:rPr>
                <w:rFonts w:ascii="Arial" w:hAnsi="Arial" w:cs="Arial"/>
                <w:sz w:val="22"/>
                <w:szCs w:val="22"/>
                <w:lang w:val="es-MX"/>
              </w:rPr>
              <w:fldChar w:fldCharType="end"/>
            </w:r>
            <w:bookmarkEnd w:id="10"/>
            <w:r w:rsidRPr="005617FB">
              <w:rPr>
                <w:rFonts w:ascii="Arial" w:hAnsi="Arial" w:cs="Arial"/>
                <w:sz w:val="22"/>
                <w:szCs w:val="22"/>
                <w:lang w:val="es-MX"/>
              </w:rPr>
              <w:t xml:space="preserve"> SQL Server</w:t>
            </w:r>
          </w:p>
          <w:p w14:paraId="7D0D0340" w14:textId="77777777" w:rsidR="00406976" w:rsidRPr="005617FB" w:rsidRDefault="00406976" w:rsidP="00DD4EC2">
            <w:pPr>
              <w:rPr>
                <w:rFonts w:ascii="Arial" w:hAnsi="Arial" w:cs="Arial"/>
                <w:sz w:val="22"/>
                <w:szCs w:val="22"/>
                <w:lang w:val="es-MX"/>
              </w:rPr>
            </w:pPr>
            <w:r w:rsidRPr="005617FB">
              <w:rPr>
                <w:rFonts w:ascii="Arial" w:hAnsi="Arial" w:cs="Arial"/>
                <w:sz w:val="22"/>
                <w:szCs w:val="22"/>
                <w:lang w:val="es-MX"/>
              </w:rPr>
              <w:fldChar w:fldCharType="begin">
                <w:ffData>
                  <w:name w:val="Marcar9"/>
                  <w:enabled/>
                  <w:calcOnExit w:val="0"/>
                  <w:checkBox>
                    <w:sizeAuto/>
                    <w:default w:val="0"/>
                  </w:checkBox>
                </w:ffData>
              </w:fldChar>
            </w:r>
            <w:bookmarkStart w:id="11" w:name="Marcar9"/>
            <w:r w:rsidRPr="005617FB">
              <w:rPr>
                <w:rFonts w:ascii="Arial" w:hAnsi="Arial" w:cs="Arial"/>
                <w:sz w:val="22"/>
                <w:szCs w:val="22"/>
                <w:lang w:val="es-MX"/>
              </w:rPr>
              <w:instrText xml:space="preserve"> FORMCHECKBOX </w:instrText>
            </w:r>
            <w:r w:rsidR="00CF0AFF" w:rsidRPr="005617FB">
              <w:rPr>
                <w:rFonts w:ascii="Arial" w:hAnsi="Arial" w:cs="Arial"/>
                <w:sz w:val="22"/>
                <w:szCs w:val="22"/>
                <w:lang w:val="es-MX"/>
              </w:rPr>
            </w:r>
            <w:r w:rsidR="00CF0AFF" w:rsidRPr="005617FB">
              <w:rPr>
                <w:rFonts w:ascii="Arial" w:hAnsi="Arial" w:cs="Arial"/>
                <w:sz w:val="22"/>
                <w:szCs w:val="22"/>
                <w:lang w:val="es-MX"/>
              </w:rPr>
              <w:fldChar w:fldCharType="separate"/>
            </w:r>
            <w:r w:rsidRPr="005617FB">
              <w:rPr>
                <w:rFonts w:ascii="Arial" w:hAnsi="Arial" w:cs="Arial"/>
                <w:sz w:val="22"/>
                <w:szCs w:val="22"/>
                <w:lang w:val="es-MX"/>
              </w:rPr>
              <w:fldChar w:fldCharType="end"/>
            </w:r>
            <w:bookmarkEnd w:id="11"/>
            <w:r w:rsidRPr="005617FB">
              <w:rPr>
                <w:rFonts w:ascii="Arial" w:hAnsi="Arial" w:cs="Arial"/>
                <w:sz w:val="22"/>
                <w:szCs w:val="22"/>
                <w:lang w:val="es-MX"/>
              </w:rPr>
              <w:t xml:space="preserve"> </w:t>
            </w:r>
            <w:r w:rsidR="00252489" w:rsidRPr="005617FB">
              <w:rPr>
                <w:rFonts w:ascii="Arial" w:hAnsi="Arial" w:cs="Arial"/>
                <w:sz w:val="22"/>
                <w:szCs w:val="22"/>
                <w:lang w:val="es-MX"/>
              </w:rPr>
              <w:t>My</w:t>
            </w:r>
            <w:r w:rsidRPr="005617FB">
              <w:rPr>
                <w:rFonts w:ascii="Arial" w:hAnsi="Arial" w:cs="Arial"/>
                <w:sz w:val="22"/>
                <w:szCs w:val="22"/>
                <w:lang w:val="es-MX"/>
              </w:rPr>
              <w:t>SQL</w:t>
            </w:r>
          </w:p>
          <w:p w14:paraId="7742AD7A" w14:textId="77777777" w:rsidR="00406976" w:rsidRPr="005617FB" w:rsidRDefault="00406976" w:rsidP="00DD4EC2">
            <w:pPr>
              <w:rPr>
                <w:rFonts w:ascii="Arial" w:hAnsi="Arial" w:cs="Arial"/>
                <w:sz w:val="22"/>
                <w:szCs w:val="22"/>
                <w:lang w:val="es-MX"/>
              </w:rPr>
            </w:pPr>
            <w:r w:rsidRPr="005617FB">
              <w:rPr>
                <w:rFonts w:ascii="Arial" w:hAnsi="Arial" w:cs="Arial"/>
                <w:sz w:val="22"/>
                <w:szCs w:val="22"/>
                <w:lang w:val="es-MX"/>
              </w:rPr>
              <w:fldChar w:fldCharType="begin">
                <w:ffData>
                  <w:name w:val="Marcar10"/>
                  <w:enabled/>
                  <w:calcOnExit w:val="0"/>
                  <w:checkBox>
                    <w:sizeAuto/>
                    <w:default w:val="0"/>
                  </w:checkBox>
                </w:ffData>
              </w:fldChar>
            </w:r>
            <w:bookmarkStart w:id="12" w:name="Marcar10"/>
            <w:r w:rsidRPr="005617FB">
              <w:rPr>
                <w:rFonts w:ascii="Arial" w:hAnsi="Arial" w:cs="Arial"/>
                <w:sz w:val="22"/>
                <w:szCs w:val="22"/>
                <w:lang w:val="es-MX"/>
              </w:rPr>
              <w:instrText xml:space="preserve"> FORMCHECKBOX </w:instrText>
            </w:r>
            <w:r w:rsidR="00CF0AFF" w:rsidRPr="005617FB">
              <w:rPr>
                <w:rFonts w:ascii="Arial" w:hAnsi="Arial" w:cs="Arial"/>
                <w:sz w:val="22"/>
                <w:szCs w:val="22"/>
                <w:lang w:val="es-MX"/>
              </w:rPr>
            </w:r>
            <w:r w:rsidR="00CF0AFF" w:rsidRPr="005617FB">
              <w:rPr>
                <w:rFonts w:ascii="Arial" w:hAnsi="Arial" w:cs="Arial"/>
                <w:sz w:val="22"/>
                <w:szCs w:val="22"/>
                <w:lang w:val="es-MX"/>
              </w:rPr>
              <w:fldChar w:fldCharType="separate"/>
            </w:r>
            <w:r w:rsidRPr="005617FB">
              <w:rPr>
                <w:rFonts w:ascii="Arial" w:hAnsi="Arial" w:cs="Arial"/>
                <w:sz w:val="22"/>
                <w:szCs w:val="22"/>
                <w:lang w:val="es-MX"/>
              </w:rPr>
              <w:fldChar w:fldCharType="end"/>
            </w:r>
            <w:bookmarkEnd w:id="12"/>
            <w:r w:rsidRPr="005617FB">
              <w:rPr>
                <w:rFonts w:ascii="Arial" w:hAnsi="Arial" w:cs="Arial"/>
                <w:sz w:val="22"/>
                <w:szCs w:val="22"/>
                <w:lang w:val="es-MX"/>
              </w:rPr>
              <w:t xml:space="preserve"> MongoDB</w:t>
            </w:r>
          </w:p>
          <w:p w14:paraId="54060BA5" w14:textId="77777777" w:rsidR="00406976" w:rsidRPr="005617FB" w:rsidRDefault="00406976" w:rsidP="00DD4EC2">
            <w:pPr>
              <w:rPr>
                <w:rFonts w:ascii="Arial" w:hAnsi="Arial" w:cs="Arial"/>
                <w:sz w:val="22"/>
                <w:szCs w:val="22"/>
                <w:lang w:val="es-MX"/>
              </w:rPr>
            </w:pPr>
            <w:r w:rsidRPr="005617FB">
              <w:rPr>
                <w:rFonts w:ascii="Arial" w:hAnsi="Arial" w:cs="Arial"/>
                <w:sz w:val="22"/>
                <w:szCs w:val="22"/>
                <w:lang w:val="es-MX"/>
              </w:rPr>
              <w:fldChar w:fldCharType="begin">
                <w:ffData>
                  <w:name w:val="Marcar11"/>
                  <w:enabled/>
                  <w:calcOnExit w:val="0"/>
                  <w:checkBox>
                    <w:sizeAuto/>
                    <w:default w:val="0"/>
                  </w:checkBox>
                </w:ffData>
              </w:fldChar>
            </w:r>
            <w:bookmarkStart w:id="13" w:name="Marcar11"/>
            <w:r w:rsidRPr="005617FB">
              <w:rPr>
                <w:rFonts w:ascii="Arial" w:hAnsi="Arial" w:cs="Arial"/>
                <w:sz w:val="22"/>
                <w:szCs w:val="22"/>
                <w:lang w:val="es-MX"/>
              </w:rPr>
              <w:instrText xml:space="preserve"> FORMCHECKBOX </w:instrText>
            </w:r>
            <w:r w:rsidR="00CF0AFF" w:rsidRPr="005617FB">
              <w:rPr>
                <w:rFonts w:ascii="Arial" w:hAnsi="Arial" w:cs="Arial"/>
                <w:sz w:val="22"/>
                <w:szCs w:val="22"/>
                <w:lang w:val="es-MX"/>
              </w:rPr>
            </w:r>
            <w:r w:rsidR="00CF0AFF" w:rsidRPr="005617FB">
              <w:rPr>
                <w:rFonts w:ascii="Arial" w:hAnsi="Arial" w:cs="Arial"/>
                <w:sz w:val="22"/>
                <w:szCs w:val="22"/>
                <w:lang w:val="es-MX"/>
              </w:rPr>
              <w:fldChar w:fldCharType="separate"/>
            </w:r>
            <w:r w:rsidRPr="005617FB">
              <w:rPr>
                <w:rFonts w:ascii="Arial" w:hAnsi="Arial" w:cs="Arial"/>
                <w:sz w:val="22"/>
                <w:szCs w:val="22"/>
                <w:lang w:val="es-MX"/>
              </w:rPr>
              <w:fldChar w:fldCharType="end"/>
            </w:r>
            <w:bookmarkEnd w:id="13"/>
            <w:r w:rsidRPr="005617FB">
              <w:rPr>
                <w:rFonts w:ascii="Arial" w:hAnsi="Arial" w:cs="Arial"/>
                <w:sz w:val="22"/>
                <w:szCs w:val="22"/>
                <w:lang w:val="es-MX"/>
              </w:rPr>
              <w:t xml:space="preserve"> </w:t>
            </w:r>
            <w:proofErr w:type="gramStart"/>
            <w:r w:rsidRPr="005617FB">
              <w:rPr>
                <w:rFonts w:ascii="Arial" w:hAnsi="Arial" w:cs="Arial"/>
                <w:sz w:val="22"/>
                <w:szCs w:val="22"/>
                <w:lang w:val="es-MX"/>
              </w:rPr>
              <w:t>Otro:_</w:t>
            </w:r>
            <w:proofErr w:type="gramEnd"/>
            <w:r w:rsidRPr="005617FB">
              <w:rPr>
                <w:rFonts w:ascii="Arial" w:hAnsi="Arial" w:cs="Arial"/>
                <w:sz w:val="22"/>
                <w:szCs w:val="22"/>
                <w:lang w:val="es-MX"/>
              </w:rPr>
              <w:t>_________________</w:t>
            </w:r>
          </w:p>
          <w:p w14:paraId="06F98932" w14:textId="77777777" w:rsidR="00406976" w:rsidRPr="005617FB" w:rsidRDefault="00406976" w:rsidP="00DD4EC2">
            <w:pPr>
              <w:rPr>
                <w:rFonts w:ascii="Arial" w:hAnsi="Arial" w:cs="Arial"/>
                <w:sz w:val="22"/>
                <w:szCs w:val="22"/>
                <w:lang w:val="es-MX"/>
              </w:rPr>
            </w:pPr>
          </w:p>
        </w:tc>
        <w:tc>
          <w:tcPr>
            <w:tcW w:w="1147" w:type="dxa"/>
            <w:shd w:val="clear" w:color="auto" w:fill="auto"/>
          </w:tcPr>
          <w:p w14:paraId="2E10E4E2" w14:textId="77777777" w:rsidR="00406976" w:rsidRPr="005617FB" w:rsidRDefault="00406976" w:rsidP="00DD4EC2">
            <w:pPr>
              <w:rPr>
                <w:rFonts w:ascii="Arial" w:hAnsi="Arial" w:cs="Arial"/>
                <w:b/>
                <w:sz w:val="22"/>
                <w:szCs w:val="22"/>
                <w:lang w:val="es-MX"/>
              </w:rPr>
            </w:pPr>
            <w:r w:rsidRPr="005617FB">
              <w:rPr>
                <w:rFonts w:ascii="Arial" w:hAnsi="Arial" w:cs="Arial"/>
                <w:b/>
                <w:sz w:val="22"/>
                <w:szCs w:val="22"/>
                <w:lang w:val="es-MX"/>
              </w:rPr>
              <w:t>Versión</w:t>
            </w:r>
          </w:p>
          <w:p w14:paraId="592981E6" w14:textId="77777777" w:rsidR="00190F2A" w:rsidRPr="005617FB" w:rsidRDefault="00190F2A" w:rsidP="00DD4EC2">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28693F8E" w14:textId="77777777" w:rsidR="00190F2A" w:rsidRPr="005617FB" w:rsidRDefault="00190F2A" w:rsidP="00DD4EC2">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68B7ECBF" w14:textId="77777777" w:rsidR="00190F2A" w:rsidRPr="005617FB" w:rsidRDefault="00190F2A" w:rsidP="00DD4EC2">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73024422" w14:textId="77777777" w:rsidR="00190F2A" w:rsidRPr="005617FB" w:rsidRDefault="00190F2A" w:rsidP="00DD4EC2">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38FCCA02" w14:textId="77777777" w:rsidR="00190F2A" w:rsidRPr="005617FB" w:rsidRDefault="00190F2A" w:rsidP="00DD4EC2">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54DE79BB" w14:textId="77777777" w:rsidR="00190F2A" w:rsidRPr="005617FB" w:rsidRDefault="00190F2A" w:rsidP="00DD4EC2">
            <w:pPr>
              <w:rPr>
                <w:rFonts w:ascii="Arial" w:hAnsi="Arial" w:cs="Arial"/>
                <w:b/>
                <w:color w:val="D9D9D9"/>
                <w:sz w:val="22"/>
                <w:szCs w:val="22"/>
                <w:lang w:val="es-MX"/>
              </w:rPr>
            </w:pPr>
            <w:r w:rsidRPr="005617FB">
              <w:rPr>
                <w:rFonts w:ascii="Arial" w:hAnsi="Arial" w:cs="Arial"/>
                <w:b/>
                <w:color w:val="D9D9D9"/>
                <w:sz w:val="22"/>
                <w:szCs w:val="22"/>
                <w:lang w:val="es-MX"/>
              </w:rPr>
              <w:t>_______</w:t>
            </w:r>
          </w:p>
        </w:tc>
      </w:tr>
      <w:tr w:rsidR="00406976" w:rsidRPr="005617FB" w14:paraId="6031CFF6" w14:textId="77777777" w:rsidTr="00287554">
        <w:trPr>
          <w:trHeight w:val="1348"/>
        </w:trPr>
        <w:tc>
          <w:tcPr>
            <w:tcW w:w="2836" w:type="dxa"/>
            <w:vMerge/>
            <w:shd w:val="clear" w:color="auto" w:fill="A50021"/>
            <w:vAlign w:val="center"/>
          </w:tcPr>
          <w:p w14:paraId="3219ED5F" w14:textId="77777777" w:rsidR="00406976" w:rsidRPr="005617FB" w:rsidRDefault="00406976" w:rsidP="0031230D">
            <w:pPr>
              <w:rPr>
                <w:rFonts w:ascii="Arial" w:hAnsi="Arial" w:cs="Arial"/>
                <w:b/>
                <w:sz w:val="22"/>
                <w:szCs w:val="22"/>
                <w:lang w:val="es-MX"/>
              </w:rPr>
            </w:pPr>
          </w:p>
        </w:tc>
        <w:tc>
          <w:tcPr>
            <w:tcW w:w="1755" w:type="dxa"/>
            <w:shd w:val="clear" w:color="auto" w:fill="auto"/>
            <w:vAlign w:val="center"/>
          </w:tcPr>
          <w:p w14:paraId="27B4265C" w14:textId="77777777" w:rsidR="00406976" w:rsidRPr="005617FB" w:rsidRDefault="00406976" w:rsidP="003F6647">
            <w:pPr>
              <w:jc w:val="center"/>
              <w:rPr>
                <w:rFonts w:ascii="Arial" w:hAnsi="Arial" w:cs="Arial"/>
                <w:b/>
                <w:color w:val="D9D9D9"/>
                <w:sz w:val="22"/>
                <w:szCs w:val="22"/>
                <w:lang w:val="es-MX"/>
              </w:rPr>
            </w:pPr>
            <w:r w:rsidRPr="005617FB">
              <w:rPr>
                <w:rFonts w:ascii="Arial" w:hAnsi="Arial" w:cs="Arial"/>
                <w:b/>
                <w:sz w:val="22"/>
                <w:szCs w:val="22"/>
                <w:lang w:val="es-MX"/>
              </w:rPr>
              <w:t>Lenguaje</w:t>
            </w:r>
          </w:p>
        </w:tc>
        <w:tc>
          <w:tcPr>
            <w:tcW w:w="4781" w:type="dxa"/>
            <w:gridSpan w:val="3"/>
            <w:shd w:val="clear" w:color="auto" w:fill="auto"/>
          </w:tcPr>
          <w:p w14:paraId="453070E3" w14:textId="77777777" w:rsidR="00406976" w:rsidRPr="005617FB" w:rsidRDefault="00406976" w:rsidP="005B1D0C">
            <w:pPr>
              <w:rPr>
                <w:rFonts w:ascii="Arial" w:hAnsi="Arial" w:cs="Arial"/>
                <w:sz w:val="22"/>
                <w:szCs w:val="22"/>
                <w:lang w:val="es-MX"/>
              </w:rPr>
            </w:pPr>
          </w:p>
          <w:p w14:paraId="6E6789A8" w14:textId="77777777" w:rsidR="00406976" w:rsidRPr="005617FB" w:rsidRDefault="00406976" w:rsidP="005B1D0C">
            <w:pPr>
              <w:rPr>
                <w:rFonts w:ascii="Arial" w:hAnsi="Arial" w:cs="Arial"/>
                <w:sz w:val="22"/>
                <w:szCs w:val="22"/>
                <w:lang w:val="es-MX"/>
              </w:rPr>
            </w:pPr>
            <w:r w:rsidRPr="005617FB">
              <w:rPr>
                <w:rFonts w:ascii="Arial" w:hAnsi="Arial" w:cs="Arial"/>
                <w:sz w:val="22"/>
                <w:szCs w:val="22"/>
                <w:lang w:val="es-MX"/>
              </w:rPr>
              <w:fldChar w:fldCharType="begin">
                <w:ffData>
                  <w:name w:val="Marcar7"/>
                  <w:enabled/>
                  <w:calcOnExit w:val="0"/>
                  <w:checkBox>
                    <w:sizeAuto/>
                    <w:default w:val="0"/>
                  </w:checkBox>
                </w:ffData>
              </w:fldChar>
            </w:r>
            <w:r w:rsidRPr="005617FB">
              <w:rPr>
                <w:rFonts w:ascii="Arial" w:hAnsi="Arial" w:cs="Arial"/>
                <w:sz w:val="22"/>
                <w:szCs w:val="22"/>
                <w:lang w:val="es-MX"/>
              </w:rPr>
              <w:instrText xml:space="preserve"> FORMCHECKBOX </w:instrText>
            </w:r>
            <w:r w:rsidR="00CF0AFF" w:rsidRPr="005617FB">
              <w:rPr>
                <w:rFonts w:ascii="Arial" w:hAnsi="Arial" w:cs="Arial"/>
                <w:sz w:val="22"/>
                <w:szCs w:val="22"/>
                <w:lang w:val="es-MX"/>
              </w:rPr>
            </w:r>
            <w:r w:rsidR="00CF0AFF" w:rsidRPr="005617FB">
              <w:rPr>
                <w:rFonts w:ascii="Arial" w:hAnsi="Arial" w:cs="Arial"/>
                <w:sz w:val="22"/>
                <w:szCs w:val="22"/>
                <w:lang w:val="es-MX"/>
              </w:rPr>
              <w:fldChar w:fldCharType="separate"/>
            </w:r>
            <w:r w:rsidRPr="005617FB">
              <w:rPr>
                <w:rFonts w:ascii="Arial" w:hAnsi="Arial" w:cs="Arial"/>
                <w:sz w:val="22"/>
                <w:szCs w:val="22"/>
                <w:lang w:val="es-MX"/>
              </w:rPr>
              <w:fldChar w:fldCharType="end"/>
            </w:r>
            <w:r w:rsidRPr="005617FB">
              <w:rPr>
                <w:rFonts w:ascii="Arial" w:hAnsi="Arial" w:cs="Arial"/>
                <w:sz w:val="22"/>
                <w:szCs w:val="22"/>
                <w:lang w:val="es-MX"/>
              </w:rPr>
              <w:t xml:space="preserve"> C#</w:t>
            </w:r>
          </w:p>
          <w:p w14:paraId="1518E007" w14:textId="77777777" w:rsidR="00406976" w:rsidRPr="005617FB" w:rsidRDefault="00406976" w:rsidP="005B1D0C">
            <w:pPr>
              <w:rPr>
                <w:rFonts w:ascii="Arial" w:hAnsi="Arial" w:cs="Arial"/>
                <w:sz w:val="22"/>
                <w:szCs w:val="22"/>
                <w:lang w:val="es-MX"/>
              </w:rPr>
            </w:pPr>
            <w:r w:rsidRPr="005617FB">
              <w:rPr>
                <w:rFonts w:ascii="Arial" w:hAnsi="Arial" w:cs="Arial"/>
                <w:sz w:val="22"/>
                <w:szCs w:val="22"/>
                <w:lang w:val="es-MX"/>
              </w:rPr>
              <w:fldChar w:fldCharType="begin">
                <w:ffData>
                  <w:name w:val="Marcar8"/>
                  <w:enabled/>
                  <w:calcOnExit w:val="0"/>
                  <w:checkBox>
                    <w:sizeAuto/>
                    <w:default w:val="0"/>
                  </w:checkBox>
                </w:ffData>
              </w:fldChar>
            </w:r>
            <w:r w:rsidRPr="005617FB">
              <w:rPr>
                <w:rFonts w:ascii="Arial" w:hAnsi="Arial" w:cs="Arial"/>
                <w:sz w:val="22"/>
                <w:szCs w:val="22"/>
                <w:lang w:val="es-MX"/>
              </w:rPr>
              <w:instrText xml:space="preserve"> FORMCHECKBOX </w:instrText>
            </w:r>
            <w:r w:rsidR="00CF0AFF" w:rsidRPr="005617FB">
              <w:rPr>
                <w:rFonts w:ascii="Arial" w:hAnsi="Arial" w:cs="Arial"/>
                <w:sz w:val="22"/>
                <w:szCs w:val="22"/>
                <w:lang w:val="es-MX"/>
              </w:rPr>
            </w:r>
            <w:r w:rsidR="00CF0AFF" w:rsidRPr="005617FB">
              <w:rPr>
                <w:rFonts w:ascii="Arial" w:hAnsi="Arial" w:cs="Arial"/>
                <w:sz w:val="22"/>
                <w:szCs w:val="22"/>
                <w:lang w:val="es-MX"/>
              </w:rPr>
              <w:fldChar w:fldCharType="separate"/>
            </w:r>
            <w:r w:rsidRPr="005617FB">
              <w:rPr>
                <w:rFonts w:ascii="Arial" w:hAnsi="Arial" w:cs="Arial"/>
                <w:sz w:val="22"/>
                <w:szCs w:val="22"/>
                <w:lang w:val="es-MX"/>
              </w:rPr>
              <w:fldChar w:fldCharType="end"/>
            </w:r>
            <w:r w:rsidRPr="005617FB">
              <w:rPr>
                <w:rFonts w:ascii="Arial" w:hAnsi="Arial" w:cs="Arial"/>
                <w:sz w:val="22"/>
                <w:szCs w:val="22"/>
                <w:lang w:val="es-MX"/>
              </w:rPr>
              <w:t xml:space="preserve"> VB</w:t>
            </w:r>
          </w:p>
          <w:p w14:paraId="765738E4" w14:textId="77777777" w:rsidR="00406976" w:rsidRPr="005617FB" w:rsidRDefault="00406976" w:rsidP="005B1D0C">
            <w:pPr>
              <w:rPr>
                <w:rFonts w:ascii="Arial" w:hAnsi="Arial" w:cs="Arial"/>
                <w:sz w:val="22"/>
                <w:szCs w:val="22"/>
                <w:lang w:val="es-MX"/>
              </w:rPr>
            </w:pPr>
            <w:r w:rsidRPr="005617FB">
              <w:rPr>
                <w:rFonts w:ascii="Arial" w:hAnsi="Arial" w:cs="Arial"/>
                <w:sz w:val="22"/>
                <w:szCs w:val="22"/>
                <w:lang w:val="es-MX"/>
              </w:rPr>
              <w:fldChar w:fldCharType="begin">
                <w:ffData>
                  <w:name w:val="Marcar9"/>
                  <w:enabled/>
                  <w:calcOnExit w:val="0"/>
                  <w:checkBox>
                    <w:sizeAuto/>
                    <w:default w:val="0"/>
                  </w:checkBox>
                </w:ffData>
              </w:fldChar>
            </w:r>
            <w:r w:rsidRPr="005617FB">
              <w:rPr>
                <w:rFonts w:ascii="Arial" w:hAnsi="Arial" w:cs="Arial"/>
                <w:sz w:val="22"/>
                <w:szCs w:val="22"/>
                <w:lang w:val="es-MX"/>
              </w:rPr>
              <w:instrText xml:space="preserve"> FORMCHECKBOX </w:instrText>
            </w:r>
            <w:r w:rsidR="00CF0AFF" w:rsidRPr="005617FB">
              <w:rPr>
                <w:rFonts w:ascii="Arial" w:hAnsi="Arial" w:cs="Arial"/>
                <w:sz w:val="22"/>
                <w:szCs w:val="22"/>
                <w:lang w:val="es-MX"/>
              </w:rPr>
            </w:r>
            <w:r w:rsidR="00CF0AFF" w:rsidRPr="005617FB">
              <w:rPr>
                <w:rFonts w:ascii="Arial" w:hAnsi="Arial" w:cs="Arial"/>
                <w:sz w:val="22"/>
                <w:szCs w:val="22"/>
                <w:lang w:val="es-MX"/>
              </w:rPr>
              <w:fldChar w:fldCharType="separate"/>
            </w:r>
            <w:r w:rsidRPr="005617FB">
              <w:rPr>
                <w:rFonts w:ascii="Arial" w:hAnsi="Arial" w:cs="Arial"/>
                <w:sz w:val="22"/>
                <w:szCs w:val="22"/>
                <w:lang w:val="es-MX"/>
              </w:rPr>
              <w:fldChar w:fldCharType="end"/>
            </w:r>
            <w:r w:rsidRPr="005617FB">
              <w:rPr>
                <w:rFonts w:ascii="Arial" w:hAnsi="Arial" w:cs="Arial"/>
                <w:sz w:val="22"/>
                <w:szCs w:val="22"/>
                <w:lang w:val="es-MX"/>
              </w:rPr>
              <w:t xml:space="preserve"> PHP</w:t>
            </w:r>
          </w:p>
          <w:p w14:paraId="0B2E868E" w14:textId="77777777" w:rsidR="00406976" w:rsidRPr="005617FB" w:rsidRDefault="00406976" w:rsidP="005B1D0C">
            <w:pPr>
              <w:rPr>
                <w:rFonts w:ascii="Arial" w:hAnsi="Arial" w:cs="Arial"/>
                <w:sz w:val="22"/>
                <w:szCs w:val="22"/>
                <w:lang w:val="es-MX"/>
              </w:rPr>
            </w:pPr>
            <w:r w:rsidRPr="005617FB">
              <w:rPr>
                <w:rFonts w:ascii="Arial" w:hAnsi="Arial" w:cs="Arial"/>
                <w:sz w:val="22"/>
                <w:szCs w:val="22"/>
                <w:lang w:val="es-MX"/>
              </w:rPr>
              <w:fldChar w:fldCharType="begin">
                <w:ffData>
                  <w:name w:val="Marcar10"/>
                  <w:enabled/>
                  <w:calcOnExit w:val="0"/>
                  <w:checkBox>
                    <w:sizeAuto/>
                    <w:default w:val="0"/>
                  </w:checkBox>
                </w:ffData>
              </w:fldChar>
            </w:r>
            <w:r w:rsidRPr="005617FB">
              <w:rPr>
                <w:rFonts w:ascii="Arial" w:hAnsi="Arial" w:cs="Arial"/>
                <w:sz w:val="22"/>
                <w:szCs w:val="22"/>
                <w:lang w:val="es-MX"/>
              </w:rPr>
              <w:instrText xml:space="preserve"> FORMCHECKBOX </w:instrText>
            </w:r>
            <w:r w:rsidR="00CF0AFF" w:rsidRPr="005617FB">
              <w:rPr>
                <w:rFonts w:ascii="Arial" w:hAnsi="Arial" w:cs="Arial"/>
                <w:sz w:val="22"/>
                <w:szCs w:val="22"/>
                <w:lang w:val="es-MX"/>
              </w:rPr>
            </w:r>
            <w:r w:rsidR="00CF0AFF" w:rsidRPr="005617FB">
              <w:rPr>
                <w:rFonts w:ascii="Arial" w:hAnsi="Arial" w:cs="Arial"/>
                <w:sz w:val="22"/>
                <w:szCs w:val="22"/>
                <w:lang w:val="es-MX"/>
              </w:rPr>
              <w:fldChar w:fldCharType="separate"/>
            </w:r>
            <w:r w:rsidRPr="005617FB">
              <w:rPr>
                <w:rFonts w:ascii="Arial" w:hAnsi="Arial" w:cs="Arial"/>
                <w:sz w:val="22"/>
                <w:szCs w:val="22"/>
                <w:lang w:val="es-MX"/>
              </w:rPr>
              <w:fldChar w:fldCharType="end"/>
            </w:r>
            <w:r w:rsidRPr="005617FB">
              <w:rPr>
                <w:rFonts w:ascii="Arial" w:hAnsi="Arial" w:cs="Arial"/>
                <w:sz w:val="22"/>
                <w:szCs w:val="22"/>
                <w:lang w:val="es-MX"/>
              </w:rPr>
              <w:t xml:space="preserve"> Java</w:t>
            </w:r>
          </w:p>
          <w:p w14:paraId="12ECB5A7" w14:textId="77777777" w:rsidR="00406976" w:rsidRPr="005617FB" w:rsidRDefault="00406976" w:rsidP="005B1D0C">
            <w:pPr>
              <w:pStyle w:val="ListParagraph"/>
              <w:ind w:left="0"/>
              <w:rPr>
                <w:rFonts w:ascii="Arial" w:hAnsi="Arial" w:cs="Arial"/>
                <w:sz w:val="22"/>
                <w:szCs w:val="22"/>
                <w:lang w:val="es-MX"/>
              </w:rPr>
            </w:pPr>
            <w:r w:rsidRPr="005617FB">
              <w:rPr>
                <w:rFonts w:ascii="Arial" w:hAnsi="Arial" w:cs="Arial"/>
                <w:sz w:val="22"/>
                <w:szCs w:val="22"/>
                <w:lang w:val="es-MX"/>
              </w:rPr>
              <w:fldChar w:fldCharType="begin">
                <w:ffData>
                  <w:name w:val="Marcar7"/>
                  <w:enabled/>
                  <w:calcOnExit w:val="0"/>
                  <w:checkBox>
                    <w:sizeAuto/>
                    <w:default w:val="0"/>
                  </w:checkBox>
                </w:ffData>
              </w:fldChar>
            </w:r>
            <w:r w:rsidRPr="005617FB">
              <w:rPr>
                <w:rFonts w:ascii="Arial" w:hAnsi="Arial" w:cs="Arial"/>
                <w:sz w:val="22"/>
                <w:szCs w:val="22"/>
                <w:lang w:val="es-MX"/>
              </w:rPr>
              <w:instrText xml:space="preserve"> FORMCHECKBOX </w:instrText>
            </w:r>
            <w:r w:rsidR="00CF0AFF" w:rsidRPr="005617FB">
              <w:rPr>
                <w:rFonts w:ascii="Arial" w:hAnsi="Arial" w:cs="Arial"/>
                <w:sz w:val="22"/>
                <w:szCs w:val="22"/>
                <w:lang w:val="es-MX"/>
              </w:rPr>
            </w:r>
            <w:r w:rsidR="00CF0AFF" w:rsidRPr="005617FB">
              <w:rPr>
                <w:rFonts w:ascii="Arial" w:hAnsi="Arial" w:cs="Arial"/>
                <w:sz w:val="22"/>
                <w:szCs w:val="22"/>
                <w:lang w:val="es-MX"/>
              </w:rPr>
              <w:fldChar w:fldCharType="separate"/>
            </w:r>
            <w:r w:rsidRPr="005617FB">
              <w:rPr>
                <w:rFonts w:ascii="Arial" w:hAnsi="Arial" w:cs="Arial"/>
                <w:sz w:val="22"/>
                <w:szCs w:val="22"/>
                <w:lang w:val="es-MX"/>
              </w:rPr>
              <w:fldChar w:fldCharType="end"/>
            </w:r>
            <w:r w:rsidRPr="005617FB">
              <w:rPr>
                <w:rFonts w:ascii="Arial" w:hAnsi="Arial" w:cs="Arial"/>
                <w:sz w:val="22"/>
                <w:szCs w:val="22"/>
                <w:lang w:val="es-MX"/>
              </w:rPr>
              <w:t xml:space="preserve"> JavaScript</w:t>
            </w:r>
          </w:p>
          <w:p w14:paraId="1E0186C3" w14:textId="77777777" w:rsidR="00406976" w:rsidRPr="005617FB" w:rsidRDefault="00406976" w:rsidP="005B1D0C">
            <w:pPr>
              <w:rPr>
                <w:rFonts w:ascii="Arial" w:hAnsi="Arial" w:cs="Arial"/>
                <w:sz w:val="22"/>
                <w:szCs w:val="22"/>
                <w:lang w:val="es-MX"/>
              </w:rPr>
            </w:pPr>
            <w:r w:rsidRPr="005617FB">
              <w:rPr>
                <w:rFonts w:ascii="Arial" w:hAnsi="Arial" w:cs="Arial"/>
                <w:sz w:val="22"/>
                <w:szCs w:val="22"/>
                <w:lang w:val="es-MX"/>
              </w:rPr>
              <w:fldChar w:fldCharType="begin">
                <w:ffData>
                  <w:name w:val="Marcar8"/>
                  <w:enabled/>
                  <w:calcOnExit w:val="0"/>
                  <w:checkBox>
                    <w:sizeAuto/>
                    <w:default w:val="0"/>
                  </w:checkBox>
                </w:ffData>
              </w:fldChar>
            </w:r>
            <w:r w:rsidRPr="005617FB">
              <w:rPr>
                <w:rFonts w:ascii="Arial" w:hAnsi="Arial" w:cs="Arial"/>
                <w:sz w:val="22"/>
                <w:szCs w:val="22"/>
                <w:lang w:val="es-MX"/>
              </w:rPr>
              <w:instrText xml:space="preserve"> FORMCHECKBOX </w:instrText>
            </w:r>
            <w:r w:rsidR="00CF0AFF" w:rsidRPr="005617FB">
              <w:rPr>
                <w:rFonts w:ascii="Arial" w:hAnsi="Arial" w:cs="Arial"/>
                <w:sz w:val="22"/>
                <w:szCs w:val="22"/>
                <w:lang w:val="es-MX"/>
              </w:rPr>
            </w:r>
            <w:r w:rsidR="00CF0AFF" w:rsidRPr="005617FB">
              <w:rPr>
                <w:rFonts w:ascii="Arial" w:hAnsi="Arial" w:cs="Arial"/>
                <w:sz w:val="22"/>
                <w:szCs w:val="22"/>
                <w:lang w:val="es-MX"/>
              </w:rPr>
              <w:fldChar w:fldCharType="separate"/>
            </w:r>
            <w:r w:rsidRPr="005617FB">
              <w:rPr>
                <w:rFonts w:ascii="Arial" w:hAnsi="Arial" w:cs="Arial"/>
                <w:sz w:val="22"/>
                <w:szCs w:val="22"/>
                <w:lang w:val="es-MX"/>
              </w:rPr>
              <w:fldChar w:fldCharType="end"/>
            </w:r>
            <w:r w:rsidRPr="005617FB">
              <w:rPr>
                <w:rFonts w:ascii="Arial" w:hAnsi="Arial" w:cs="Arial"/>
                <w:sz w:val="22"/>
                <w:szCs w:val="22"/>
                <w:lang w:val="es-MX"/>
              </w:rPr>
              <w:t xml:space="preserve"> </w:t>
            </w:r>
            <w:proofErr w:type="gramStart"/>
            <w:r w:rsidRPr="005617FB">
              <w:rPr>
                <w:rFonts w:ascii="Arial" w:hAnsi="Arial" w:cs="Arial"/>
                <w:sz w:val="22"/>
                <w:szCs w:val="22"/>
                <w:lang w:val="es-MX"/>
              </w:rPr>
              <w:t>Otro:_</w:t>
            </w:r>
            <w:proofErr w:type="gramEnd"/>
            <w:r w:rsidRPr="005617FB">
              <w:rPr>
                <w:rFonts w:ascii="Arial" w:hAnsi="Arial" w:cs="Arial"/>
                <w:sz w:val="22"/>
                <w:szCs w:val="22"/>
                <w:lang w:val="es-MX"/>
              </w:rPr>
              <w:t>__________________</w:t>
            </w:r>
          </w:p>
          <w:p w14:paraId="3B9B9811" w14:textId="77777777" w:rsidR="00406976" w:rsidRPr="005617FB" w:rsidRDefault="00406976" w:rsidP="0031230D">
            <w:pPr>
              <w:rPr>
                <w:rFonts w:ascii="Arial" w:hAnsi="Arial" w:cs="Arial"/>
                <w:sz w:val="22"/>
                <w:szCs w:val="22"/>
                <w:lang w:val="es-MX"/>
              </w:rPr>
            </w:pPr>
          </w:p>
        </w:tc>
        <w:tc>
          <w:tcPr>
            <w:tcW w:w="1147" w:type="dxa"/>
            <w:shd w:val="clear" w:color="auto" w:fill="auto"/>
          </w:tcPr>
          <w:p w14:paraId="5B25AAFA" w14:textId="77777777" w:rsidR="00190F2A" w:rsidRPr="005617FB" w:rsidRDefault="00190F2A" w:rsidP="00190F2A">
            <w:pPr>
              <w:rPr>
                <w:rFonts w:ascii="Arial" w:hAnsi="Arial" w:cs="Arial"/>
                <w:b/>
                <w:sz w:val="22"/>
                <w:szCs w:val="22"/>
                <w:lang w:val="es-MX"/>
              </w:rPr>
            </w:pPr>
            <w:r w:rsidRPr="005617FB">
              <w:rPr>
                <w:rFonts w:ascii="Arial" w:hAnsi="Arial" w:cs="Arial"/>
                <w:b/>
                <w:sz w:val="22"/>
                <w:szCs w:val="22"/>
                <w:lang w:val="es-MX"/>
              </w:rPr>
              <w:t>Versión</w:t>
            </w:r>
          </w:p>
          <w:p w14:paraId="4F1D1AC0" w14:textId="77777777" w:rsidR="00190F2A" w:rsidRPr="005617FB" w:rsidRDefault="00190F2A" w:rsidP="00190F2A">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2A98211A" w14:textId="77777777" w:rsidR="00190F2A" w:rsidRPr="005617FB" w:rsidRDefault="00190F2A" w:rsidP="00190F2A">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293AA4C2" w14:textId="77777777" w:rsidR="00190F2A" w:rsidRPr="005617FB" w:rsidRDefault="00190F2A" w:rsidP="00190F2A">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49CF76CD" w14:textId="77777777" w:rsidR="00190F2A" w:rsidRPr="005617FB" w:rsidRDefault="00190F2A" w:rsidP="00190F2A">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370D6586" w14:textId="77777777" w:rsidR="00190F2A" w:rsidRPr="005617FB" w:rsidRDefault="00190F2A" w:rsidP="00190F2A">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17FC915C" w14:textId="77777777" w:rsidR="00406976" w:rsidRPr="005617FB" w:rsidRDefault="00190F2A" w:rsidP="00190F2A">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4F613B6E" w14:textId="77777777" w:rsidR="00190F2A" w:rsidRPr="005617FB" w:rsidRDefault="00190F2A" w:rsidP="00190F2A">
            <w:pPr>
              <w:rPr>
                <w:rFonts w:ascii="Arial" w:hAnsi="Arial" w:cs="Arial"/>
                <w:b/>
                <w:color w:val="D9D9D9"/>
                <w:sz w:val="22"/>
                <w:szCs w:val="22"/>
                <w:lang w:val="es-MX"/>
              </w:rPr>
            </w:pPr>
            <w:r w:rsidRPr="005617FB">
              <w:rPr>
                <w:rFonts w:ascii="Arial" w:hAnsi="Arial" w:cs="Arial"/>
                <w:b/>
                <w:color w:val="D9D9D9"/>
                <w:sz w:val="22"/>
                <w:szCs w:val="22"/>
                <w:lang w:val="es-MX"/>
              </w:rPr>
              <w:t>_______</w:t>
            </w:r>
          </w:p>
        </w:tc>
      </w:tr>
      <w:tr w:rsidR="00CF1DBE" w:rsidRPr="005617FB" w14:paraId="5547E9F7" w14:textId="77777777" w:rsidTr="00287554">
        <w:trPr>
          <w:trHeight w:val="182"/>
        </w:trPr>
        <w:tc>
          <w:tcPr>
            <w:tcW w:w="2836" w:type="dxa"/>
            <w:shd w:val="clear" w:color="auto" w:fill="A50021"/>
            <w:vAlign w:val="center"/>
          </w:tcPr>
          <w:p w14:paraId="72040ADF" w14:textId="77777777" w:rsidR="00CF1DBE" w:rsidRPr="005617FB" w:rsidRDefault="00F8500A" w:rsidP="000C0F24">
            <w:pPr>
              <w:rPr>
                <w:rFonts w:ascii="Arial" w:hAnsi="Arial" w:cs="Arial"/>
                <w:b/>
                <w:sz w:val="22"/>
                <w:szCs w:val="22"/>
                <w:lang w:val="es-MX"/>
              </w:rPr>
            </w:pPr>
            <w:r w:rsidRPr="005617FB">
              <w:rPr>
                <w:rFonts w:ascii="Arial" w:hAnsi="Arial" w:cs="Arial"/>
                <w:b/>
                <w:sz w:val="22"/>
                <w:szCs w:val="22"/>
                <w:lang w:val="es-MX"/>
              </w:rPr>
              <w:t xml:space="preserve">Viabilidad </w:t>
            </w:r>
            <w:r w:rsidR="00E351AD" w:rsidRPr="005617FB">
              <w:rPr>
                <w:rFonts w:ascii="Arial" w:hAnsi="Arial" w:cs="Arial"/>
                <w:b/>
                <w:sz w:val="22"/>
                <w:szCs w:val="22"/>
                <w:lang w:val="es-MX"/>
              </w:rPr>
              <w:t>Técnica</w:t>
            </w:r>
          </w:p>
        </w:tc>
        <w:tc>
          <w:tcPr>
            <w:tcW w:w="7683" w:type="dxa"/>
            <w:gridSpan w:val="5"/>
            <w:shd w:val="clear" w:color="auto" w:fill="auto"/>
          </w:tcPr>
          <w:p w14:paraId="20220C8B" w14:textId="63B94427" w:rsidR="000C0F24" w:rsidRPr="005617FB" w:rsidRDefault="006650FC" w:rsidP="00DD4EC2">
            <w:pPr>
              <w:rPr>
                <w:rFonts w:ascii="Arial" w:hAnsi="Arial" w:cs="Arial"/>
                <w:sz w:val="22"/>
                <w:szCs w:val="22"/>
                <w:lang w:val="es-MX"/>
              </w:rPr>
            </w:pPr>
            <w:r w:rsidRPr="005617FB">
              <w:rPr>
                <w:rFonts w:ascii="Arial" w:hAnsi="Arial" w:cs="Arial"/>
                <w:sz w:val="22"/>
                <w:szCs w:val="22"/>
                <w:lang w:val="es-MX"/>
              </w:rPr>
              <w:t xml:space="preserve">Luego de adelantado el análisis de los requisitos </w:t>
            </w:r>
            <w:r w:rsidR="005E40B5" w:rsidRPr="005617FB">
              <w:rPr>
                <w:rFonts w:ascii="Arial" w:hAnsi="Arial" w:cs="Arial"/>
                <w:sz w:val="22"/>
                <w:szCs w:val="22"/>
                <w:lang w:val="es-MX"/>
              </w:rPr>
              <w:t>y</w:t>
            </w:r>
            <w:r w:rsidRPr="005617FB">
              <w:rPr>
                <w:rFonts w:ascii="Arial" w:hAnsi="Arial" w:cs="Arial"/>
                <w:sz w:val="22"/>
                <w:szCs w:val="22"/>
                <w:lang w:val="es-MX"/>
              </w:rPr>
              <w:t xml:space="preserve"> </w:t>
            </w:r>
            <w:r w:rsidR="0087786E" w:rsidRPr="005617FB">
              <w:rPr>
                <w:rFonts w:ascii="Arial" w:hAnsi="Arial" w:cs="Arial"/>
                <w:sz w:val="22"/>
                <w:szCs w:val="22"/>
                <w:lang w:val="es-MX"/>
              </w:rPr>
              <w:t>requerimientos</w:t>
            </w:r>
            <w:r w:rsidRPr="005617FB">
              <w:rPr>
                <w:rFonts w:ascii="Arial" w:hAnsi="Arial" w:cs="Arial"/>
                <w:sz w:val="22"/>
                <w:szCs w:val="22"/>
                <w:lang w:val="es-MX"/>
              </w:rPr>
              <w:t xml:space="preserve"> es viable proponer una solución técnica para esta solicitud: SI (</w:t>
            </w:r>
            <w:r w:rsidR="0094513E" w:rsidRPr="005617FB">
              <w:rPr>
                <w:rFonts w:ascii="Arial" w:hAnsi="Arial" w:cs="Arial"/>
                <w:sz w:val="22"/>
                <w:szCs w:val="22"/>
                <w:lang w:val="es-MX"/>
              </w:rPr>
              <w:t>X</w:t>
            </w:r>
            <w:r w:rsidRPr="005617FB">
              <w:rPr>
                <w:rFonts w:ascii="Arial" w:hAnsi="Arial" w:cs="Arial"/>
                <w:sz w:val="22"/>
                <w:szCs w:val="22"/>
                <w:lang w:val="es-MX"/>
              </w:rPr>
              <w:t>) N</w:t>
            </w:r>
            <w:r w:rsidR="00C63992" w:rsidRPr="005617FB">
              <w:rPr>
                <w:rFonts w:ascii="Arial" w:hAnsi="Arial" w:cs="Arial"/>
                <w:sz w:val="22"/>
                <w:szCs w:val="22"/>
                <w:lang w:val="es-MX"/>
              </w:rPr>
              <w:t>O</w:t>
            </w:r>
            <w:r w:rsidRPr="005617FB">
              <w:rPr>
                <w:rFonts w:ascii="Arial" w:hAnsi="Arial" w:cs="Arial"/>
                <w:sz w:val="22"/>
                <w:szCs w:val="22"/>
                <w:lang w:val="es-MX"/>
              </w:rPr>
              <w:t xml:space="preserve"> </w:t>
            </w:r>
            <w:proofErr w:type="gramStart"/>
            <w:r w:rsidRPr="005617FB">
              <w:rPr>
                <w:rFonts w:ascii="Arial" w:hAnsi="Arial" w:cs="Arial"/>
                <w:sz w:val="22"/>
                <w:szCs w:val="22"/>
                <w:lang w:val="es-MX"/>
              </w:rPr>
              <w:t>(</w:t>
            </w:r>
            <w:r w:rsidR="005B1526" w:rsidRPr="005617FB">
              <w:rPr>
                <w:rFonts w:ascii="Arial" w:hAnsi="Arial" w:cs="Arial"/>
                <w:sz w:val="22"/>
                <w:szCs w:val="22"/>
                <w:lang w:val="es-MX"/>
              </w:rPr>
              <w:t xml:space="preserve"> </w:t>
            </w:r>
            <w:r w:rsidRPr="005617FB">
              <w:rPr>
                <w:rFonts w:ascii="Arial" w:hAnsi="Arial" w:cs="Arial"/>
                <w:sz w:val="22"/>
                <w:szCs w:val="22"/>
                <w:lang w:val="es-MX"/>
              </w:rPr>
              <w:t>)</w:t>
            </w:r>
            <w:proofErr w:type="gramEnd"/>
          </w:p>
        </w:tc>
      </w:tr>
    </w:tbl>
    <w:p w14:paraId="42E78EC8" w14:textId="77777777" w:rsidR="000A71D8" w:rsidRPr="005617FB" w:rsidRDefault="000A71D8" w:rsidP="003D4A48">
      <w:pPr>
        <w:rPr>
          <w:rFonts w:ascii="Arial" w:hAnsi="Arial" w:cs="Arial"/>
          <w:b/>
          <w:sz w:val="28"/>
          <w:szCs w:val="28"/>
          <w:lang w:val="es-MX"/>
        </w:rPr>
      </w:pPr>
    </w:p>
    <w:p w14:paraId="485D77A1" w14:textId="77777777" w:rsidR="00E45C7F" w:rsidRPr="005617FB" w:rsidRDefault="00E45C7F" w:rsidP="00E45C7F">
      <w:pPr>
        <w:pStyle w:val="Footer"/>
        <w:tabs>
          <w:tab w:val="clear" w:pos="4252"/>
          <w:tab w:val="clear" w:pos="8504"/>
        </w:tabs>
        <w:spacing w:line="360" w:lineRule="auto"/>
        <w:jc w:val="both"/>
        <w:rPr>
          <w:rFonts w:ascii="Arial" w:hAnsi="Arial" w:cs="Arial"/>
          <w:b/>
          <w:bCs/>
          <w:sz w:val="22"/>
          <w:szCs w:val="22"/>
          <w:lang w:val="es-MX"/>
        </w:rPr>
      </w:pPr>
      <w:r w:rsidRPr="005617FB">
        <w:rPr>
          <w:rFonts w:ascii="Arial" w:hAnsi="Arial" w:cs="Arial"/>
          <w:b/>
          <w:bCs/>
          <w:sz w:val="22"/>
          <w:szCs w:val="22"/>
          <w:lang w:val="es-MX"/>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5617FB" w14:paraId="5A95C1AE" w14:textId="77777777" w:rsidTr="0031230D">
        <w:tc>
          <w:tcPr>
            <w:tcW w:w="4112" w:type="dxa"/>
            <w:shd w:val="clear" w:color="auto" w:fill="A6A6A6"/>
          </w:tcPr>
          <w:p w14:paraId="44C347AF" w14:textId="77777777" w:rsidR="008B73D8" w:rsidRPr="005617FB" w:rsidRDefault="008B73D8"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551" w:type="dxa"/>
            <w:shd w:val="clear" w:color="auto" w:fill="A6A6A6"/>
          </w:tcPr>
          <w:p w14:paraId="12A1E981" w14:textId="77777777" w:rsidR="008B73D8" w:rsidRPr="005617FB" w:rsidRDefault="008B73D8"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1316" w:type="dxa"/>
            <w:shd w:val="clear" w:color="auto" w:fill="A6A6A6"/>
          </w:tcPr>
          <w:p w14:paraId="6887C70A" w14:textId="77777777" w:rsidR="008B73D8" w:rsidRPr="005617FB" w:rsidRDefault="008B73D8"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2511" w:type="dxa"/>
            <w:shd w:val="clear" w:color="auto" w:fill="A6A6A6"/>
          </w:tcPr>
          <w:p w14:paraId="3BEBA7EB" w14:textId="77777777" w:rsidR="008B73D8" w:rsidRPr="005617FB" w:rsidRDefault="008B73D8"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8B73D8" w:rsidRPr="005617FB" w14:paraId="7812CF09" w14:textId="77777777" w:rsidTr="0031230D">
        <w:tc>
          <w:tcPr>
            <w:tcW w:w="4112" w:type="dxa"/>
            <w:shd w:val="clear" w:color="auto" w:fill="auto"/>
          </w:tcPr>
          <w:p w14:paraId="3E340BD9"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6DB7634A"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2F68F775"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68EA1ACB"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r>
      <w:tr w:rsidR="008B73D8" w:rsidRPr="005617FB" w14:paraId="2BCA30CB" w14:textId="77777777" w:rsidTr="0031230D">
        <w:tc>
          <w:tcPr>
            <w:tcW w:w="4112" w:type="dxa"/>
            <w:shd w:val="clear" w:color="auto" w:fill="auto"/>
          </w:tcPr>
          <w:p w14:paraId="049D7EB0"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2911E780"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2EEAF0DE"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0627468D"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r>
      <w:tr w:rsidR="008B73D8" w:rsidRPr="005617FB" w14:paraId="21C8B215" w14:textId="77777777" w:rsidTr="0031230D">
        <w:tc>
          <w:tcPr>
            <w:tcW w:w="4112" w:type="dxa"/>
            <w:shd w:val="clear" w:color="auto" w:fill="auto"/>
          </w:tcPr>
          <w:p w14:paraId="06BE9D9D"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59B1368C"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7E8680A2"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0901B6A6"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r>
      <w:tr w:rsidR="008B73D8" w:rsidRPr="005617FB" w14:paraId="464076C9" w14:textId="77777777" w:rsidTr="0031230D">
        <w:tc>
          <w:tcPr>
            <w:tcW w:w="4112" w:type="dxa"/>
            <w:shd w:val="clear" w:color="auto" w:fill="auto"/>
          </w:tcPr>
          <w:p w14:paraId="2B6496D0"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4CFA7278"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3F063551"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6C384874"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r>
      <w:tr w:rsidR="008B73D8" w:rsidRPr="005617FB" w14:paraId="698420A1" w14:textId="77777777" w:rsidTr="0031230D">
        <w:tc>
          <w:tcPr>
            <w:tcW w:w="4112" w:type="dxa"/>
            <w:shd w:val="clear" w:color="auto" w:fill="auto"/>
          </w:tcPr>
          <w:p w14:paraId="3219E58C"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2687EE3F"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47CBBE2E"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6E4BB5A3"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r>
      <w:tr w:rsidR="008B73D8" w:rsidRPr="005617FB" w14:paraId="53AC42A5" w14:textId="77777777" w:rsidTr="0031230D">
        <w:tc>
          <w:tcPr>
            <w:tcW w:w="4112" w:type="dxa"/>
            <w:shd w:val="clear" w:color="auto" w:fill="auto"/>
          </w:tcPr>
          <w:p w14:paraId="0CE4A86B"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3B1DC1E0"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7FA38045"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3E7CC55C"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r>
    </w:tbl>
    <w:p w14:paraId="1D1C3361" w14:textId="77777777" w:rsidR="00376CA2" w:rsidRDefault="00376CA2" w:rsidP="00376CA2">
      <w:pPr>
        <w:rPr>
          <w:rFonts w:ascii="Arial" w:hAnsi="Arial" w:cs="Arial"/>
          <w:b/>
          <w:sz w:val="28"/>
          <w:szCs w:val="28"/>
          <w:lang w:val="es-MX"/>
        </w:rPr>
      </w:pPr>
    </w:p>
    <w:p w14:paraId="1285A72F" w14:textId="5DEBBFE4" w:rsidR="006844B1" w:rsidRPr="005617FB" w:rsidRDefault="00376CA2" w:rsidP="00376CA2">
      <w:pPr>
        <w:numPr>
          <w:ilvl w:val="0"/>
          <w:numId w:val="28"/>
        </w:numPr>
        <w:rPr>
          <w:rFonts w:ascii="Arial" w:hAnsi="Arial" w:cs="Arial"/>
          <w:b/>
          <w:sz w:val="28"/>
          <w:szCs w:val="28"/>
          <w:lang w:val="es-MX"/>
        </w:rPr>
      </w:pPr>
      <w:r>
        <w:rPr>
          <w:rFonts w:ascii="Arial" w:hAnsi="Arial" w:cs="Arial"/>
          <w:b/>
          <w:sz w:val="28"/>
          <w:szCs w:val="28"/>
          <w:lang w:val="es-MX"/>
        </w:rPr>
        <w:br w:type="page"/>
      </w:r>
      <w:r w:rsidR="00C454AB" w:rsidRPr="005617FB">
        <w:rPr>
          <w:rFonts w:ascii="Arial" w:hAnsi="Arial" w:cs="Arial"/>
          <w:b/>
          <w:sz w:val="28"/>
          <w:szCs w:val="28"/>
          <w:lang w:val="es-MX"/>
        </w:rPr>
        <w:lastRenderedPageBreak/>
        <w:t>FASE DE PLANEACIÓN</w:t>
      </w:r>
      <w:r w:rsidR="006007F2" w:rsidRPr="005617FB">
        <w:rPr>
          <w:rFonts w:ascii="Arial" w:hAnsi="Arial" w:cs="Arial"/>
          <w:b/>
          <w:sz w:val="28"/>
          <w:szCs w:val="28"/>
          <w:lang w:val="es-MX"/>
        </w:rPr>
        <w:t xml:space="preserve"> Y GERENCIA DEL PROYECTO</w:t>
      </w:r>
    </w:p>
    <w:p w14:paraId="2C6B777D" w14:textId="77777777" w:rsidR="006844B1" w:rsidRPr="005617FB" w:rsidRDefault="006844B1" w:rsidP="00E15918">
      <w:pPr>
        <w:jc w:val="center"/>
        <w:rPr>
          <w:rFonts w:ascii="Arial" w:hAnsi="Arial" w:cs="Arial"/>
          <w:b/>
          <w:sz w:val="28"/>
          <w:szCs w:val="28"/>
          <w:lang w:val="es-MX"/>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3"/>
        <w:gridCol w:w="387"/>
        <w:gridCol w:w="1153"/>
        <w:gridCol w:w="1460"/>
        <w:gridCol w:w="126"/>
        <w:gridCol w:w="1028"/>
        <w:gridCol w:w="992"/>
        <w:gridCol w:w="467"/>
        <w:gridCol w:w="2613"/>
      </w:tblGrid>
      <w:tr w:rsidR="000E42E9" w:rsidRPr="005617FB" w14:paraId="0372D524" w14:textId="77777777" w:rsidTr="004627A3">
        <w:trPr>
          <w:trHeight w:val="182"/>
        </w:trPr>
        <w:tc>
          <w:tcPr>
            <w:tcW w:w="2613" w:type="dxa"/>
            <w:gridSpan w:val="3"/>
            <w:shd w:val="clear" w:color="auto" w:fill="A50021"/>
            <w:vAlign w:val="center"/>
          </w:tcPr>
          <w:p w14:paraId="31D3BFD7" w14:textId="77777777" w:rsidR="000E42E9" w:rsidRPr="005617FB" w:rsidRDefault="00EE57A9" w:rsidP="004627A3">
            <w:pPr>
              <w:jc w:val="center"/>
              <w:rPr>
                <w:rFonts w:ascii="Arial" w:hAnsi="Arial" w:cs="Arial"/>
                <w:b/>
                <w:sz w:val="22"/>
                <w:szCs w:val="22"/>
                <w:lang w:val="es-MX"/>
              </w:rPr>
            </w:pPr>
            <w:r w:rsidRPr="005617FB">
              <w:rPr>
                <w:rFonts w:ascii="Arial" w:hAnsi="Arial" w:cs="Arial"/>
                <w:b/>
                <w:sz w:val="22"/>
                <w:szCs w:val="22"/>
                <w:lang w:val="es-MX"/>
              </w:rPr>
              <w:t xml:space="preserve">Responsable </w:t>
            </w:r>
          </w:p>
        </w:tc>
        <w:tc>
          <w:tcPr>
            <w:tcW w:w="2613" w:type="dxa"/>
            <w:gridSpan w:val="2"/>
            <w:shd w:val="clear" w:color="auto" w:fill="FFFFFF"/>
            <w:vAlign w:val="center"/>
          </w:tcPr>
          <w:p w14:paraId="2373753F" w14:textId="77777777" w:rsidR="000E42E9" w:rsidRPr="005617FB" w:rsidRDefault="000E42E9" w:rsidP="004627A3">
            <w:pPr>
              <w:jc w:val="center"/>
              <w:rPr>
                <w:rFonts w:ascii="Arial" w:hAnsi="Arial" w:cs="Arial"/>
                <w:b/>
                <w:sz w:val="22"/>
                <w:szCs w:val="22"/>
                <w:lang w:val="es-MX"/>
              </w:rPr>
            </w:pPr>
          </w:p>
        </w:tc>
        <w:tc>
          <w:tcPr>
            <w:tcW w:w="2613" w:type="dxa"/>
            <w:gridSpan w:val="4"/>
            <w:shd w:val="clear" w:color="auto" w:fill="A50021"/>
            <w:vAlign w:val="center"/>
          </w:tcPr>
          <w:p w14:paraId="1F65B912" w14:textId="77777777" w:rsidR="000E42E9" w:rsidRPr="005617FB" w:rsidRDefault="00EE57A9" w:rsidP="004627A3">
            <w:pPr>
              <w:jc w:val="center"/>
              <w:rPr>
                <w:rFonts w:ascii="Arial" w:hAnsi="Arial" w:cs="Arial"/>
                <w:b/>
                <w:sz w:val="22"/>
                <w:szCs w:val="22"/>
                <w:lang w:val="es-MX"/>
              </w:rPr>
            </w:pPr>
            <w:r w:rsidRPr="005617FB">
              <w:rPr>
                <w:rFonts w:ascii="Arial" w:hAnsi="Arial" w:cs="Arial"/>
                <w:b/>
                <w:sz w:val="22"/>
                <w:szCs w:val="22"/>
                <w:lang w:val="es-MX"/>
              </w:rPr>
              <w:t>Fecha</w:t>
            </w:r>
          </w:p>
        </w:tc>
        <w:tc>
          <w:tcPr>
            <w:tcW w:w="2613" w:type="dxa"/>
            <w:shd w:val="clear" w:color="auto" w:fill="FFFFFF"/>
            <w:vAlign w:val="center"/>
          </w:tcPr>
          <w:p w14:paraId="1C79B072" w14:textId="77777777" w:rsidR="000E42E9" w:rsidRPr="005617FB" w:rsidRDefault="000E42E9" w:rsidP="004627A3">
            <w:pPr>
              <w:jc w:val="center"/>
              <w:rPr>
                <w:rFonts w:ascii="Arial" w:hAnsi="Arial" w:cs="Arial"/>
                <w:b/>
                <w:sz w:val="22"/>
                <w:szCs w:val="22"/>
                <w:lang w:val="es-MX"/>
              </w:rPr>
            </w:pPr>
          </w:p>
        </w:tc>
      </w:tr>
      <w:tr w:rsidR="00BB0598" w:rsidRPr="005617FB" w14:paraId="0935FCAC" w14:textId="77777777" w:rsidTr="0031230D">
        <w:trPr>
          <w:trHeight w:val="182"/>
        </w:trPr>
        <w:tc>
          <w:tcPr>
            <w:tcW w:w="10452" w:type="dxa"/>
            <w:gridSpan w:val="10"/>
            <w:shd w:val="clear" w:color="auto" w:fill="A50021"/>
            <w:vAlign w:val="center"/>
          </w:tcPr>
          <w:p w14:paraId="676783BE" w14:textId="77777777" w:rsidR="00BB0598" w:rsidRPr="005617FB" w:rsidRDefault="00E75F93" w:rsidP="000C0F24">
            <w:pPr>
              <w:jc w:val="center"/>
              <w:rPr>
                <w:rFonts w:ascii="Arial" w:hAnsi="Arial" w:cs="Arial"/>
                <w:b/>
                <w:sz w:val="22"/>
                <w:szCs w:val="22"/>
                <w:lang w:val="es-MX"/>
              </w:rPr>
            </w:pPr>
            <w:r w:rsidRPr="005617FB">
              <w:rPr>
                <w:rFonts w:ascii="Arial" w:hAnsi="Arial" w:cs="Arial"/>
                <w:b/>
                <w:sz w:val="22"/>
                <w:szCs w:val="22"/>
                <w:lang w:val="es-MX"/>
              </w:rPr>
              <w:t>Plan estratégico de fases del proyecto</w:t>
            </w:r>
          </w:p>
        </w:tc>
      </w:tr>
      <w:tr w:rsidR="003C628D" w:rsidRPr="005617FB" w14:paraId="30C84013" w14:textId="77777777" w:rsidTr="004627A3">
        <w:trPr>
          <w:trHeight w:val="226"/>
        </w:trPr>
        <w:tc>
          <w:tcPr>
            <w:tcW w:w="463" w:type="dxa"/>
            <w:shd w:val="clear" w:color="auto" w:fill="A6A6A6"/>
          </w:tcPr>
          <w:p w14:paraId="772B147E" w14:textId="77777777" w:rsidR="001E1737" w:rsidRPr="005617FB" w:rsidRDefault="001E1737" w:rsidP="001E1737">
            <w:pPr>
              <w:rPr>
                <w:rFonts w:ascii="Arial" w:hAnsi="Arial" w:cs="Arial"/>
                <w:b/>
                <w:sz w:val="22"/>
                <w:szCs w:val="22"/>
                <w:lang w:val="es-MX"/>
              </w:rPr>
            </w:pPr>
            <w:proofErr w:type="spellStart"/>
            <w:r w:rsidRPr="005617FB">
              <w:rPr>
                <w:rFonts w:ascii="Arial" w:hAnsi="Arial" w:cs="Arial"/>
                <w:b/>
                <w:sz w:val="22"/>
                <w:szCs w:val="22"/>
                <w:lang w:val="es-MX"/>
              </w:rPr>
              <w:t>N°</w:t>
            </w:r>
            <w:proofErr w:type="spellEnd"/>
          </w:p>
        </w:tc>
        <w:tc>
          <w:tcPr>
            <w:tcW w:w="1763" w:type="dxa"/>
            <w:shd w:val="clear" w:color="auto" w:fill="A6A6A6"/>
          </w:tcPr>
          <w:p w14:paraId="4ABE26F3" w14:textId="77777777" w:rsidR="001E1737" w:rsidRPr="005617FB" w:rsidRDefault="001E1737" w:rsidP="001E1737">
            <w:pPr>
              <w:rPr>
                <w:rFonts w:ascii="Arial" w:hAnsi="Arial" w:cs="Arial"/>
                <w:b/>
                <w:sz w:val="22"/>
                <w:szCs w:val="22"/>
                <w:lang w:val="es-MX"/>
              </w:rPr>
            </w:pPr>
            <w:r w:rsidRPr="005617FB">
              <w:rPr>
                <w:rFonts w:ascii="Arial" w:hAnsi="Arial" w:cs="Arial"/>
                <w:b/>
                <w:sz w:val="22"/>
                <w:szCs w:val="22"/>
                <w:lang w:val="es-MX"/>
              </w:rPr>
              <w:t>Nombre Etapa</w:t>
            </w:r>
          </w:p>
        </w:tc>
        <w:tc>
          <w:tcPr>
            <w:tcW w:w="1540" w:type="dxa"/>
            <w:gridSpan w:val="2"/>
            <w:shd w:val="clear" w:color="auto" w:fill="A6A6A6"/>
          </w:tcPr>
          <w:p w14:paraId="7BE917CF" w14:textId="77777777" w:rsidR="001E1737" w:rsidRPr="005617FB" w:rsidRDefault="001E1737" w:rsidP="001E1737">
            <w:pPr>
              <w:rPr>
                <w:rFonts w:ascii="Arial" w:hAnsi="Arial" w:cs="Arial"/>
                <w:b/>
                <w:sz w:val="22"/>
                <w:szCs w:val="22"/>
                <w:lang w:val="es-MX"/>
              </w:rPr>
            </w:pPr>
            <w:r w:rsidRPr="005617FB">
              <w:rPr>
                <w:rFonts w:ascii="Arial" w:hAnsi="Arial" w:cs="Arial"/>
                <w:b/>
                <w:sz w:val="22"/>
                <w:szCs w:val="22"/>
                <w:lang w:val="es-MX"/>
              </w:rPr>
              <w:t xml:space="preserve">Actividad </w:t>
            </w:r>
          </w:p>
        </w:tc>
        <w:tc>
          <w:tcPr>
            <w:tcW w:w="1586" w:type="dxa"/>
            <w:gridSpan w:val="2"/>
            <w:shd w:val="clear" w:color="auto" w:fill="A6A6A6"/>
          </w:tcPr>
          <w:p w14:paraId="384350BE" w14:textId="77777777" w:rsidR="001E1737" w:rsidRPr="005617FB" w:rsidRDefault="00BC1DA8" w:rsidP="001E1737">
            <w:pPr>
              <w:rPr>
                <w:rFonts w:ascii="Arial" w:hAnsi="Arial" w:cs="Arial"/>
                <w:b/>
                <w:sz w:val="22"/>
                <w:szCs w:val="22"/>
                <w:lang w:val="es-MX"/>
              </w:rPr>
            </w:pPr>
            <w:r w:rsidRPr="005617FB">
              <w:rPr>
                <w:rFonts w:ascii="Arial" w:hAnsi="Arial" w:cs="Arial"/>
                <w:b/>
                <w:sz w:val="22"/>
                <w:szCs w:val="22"/>
                <w:lang w:val="es-MX"/>
              </w:rPr>
              <w:t xml:space="preserve">Rol </w:t>
            </w:r>
            <w:r w:rsidR="001E1737" w:rsidRPr="005617FB">
              <w:rPr>
                <w:rFonts w:ascii="Arial" w:hAnsi="Arial" w:cs="Arial"/>
                <w:b/>
                <w:sz w:val="22"/>
                <w:szCs w:val="22"/>
                <w:lang w:val="es-MX"/>
              </w:rPr>
              <w:t>Responsable</w:t>
            </w:r>
          </w:p>
        </w:tc>
        <w:tc>
          <w:tcPr>
            <w:tcW w:w="1028" w:type="dxa"/>
            <w:shd w:val="clear" w:color="auto" w:fill="A6A6A6"/>
          </w:tcPr>
          <w:p w14:paraId="097D5C46" w14:textId="77777777" w:rsidR="001E1737" w:rsidRPr="005617FB" w:rsidRDefault="001E1737" w:rsidP="001E1737">
            <w:pPr>
              <w:rPr>
                <w:rFonts w:ascii="Arial" w:hAnsi="Arial" w:cs="Arial"/>
                <w:b/>
                <w:sz w:val="22"/>
                <w:szCs w:val="22"/>
                <w:lang w:val="es-MX"/>
              </w:rPr>
            </w:pPr>
            <w:r w:rsidRPr="005617FB">
              <w:rPr>
                <w:rFonts w:ascii="Arial" w:hAnsi="Arial" w:cs="Arial"/>
                <w:b/>
                <w:sz w:val="22"/>
                <w:szCs w:val="22"/>
                <w:lang w:val="es-MX"/>
              </w:rPr>
              <w:t>Fecha Inicio</w:t>
            </w:r>
          </w:p>
        </w:tc>
        <w:tc>
          <w:tcPr>
            <w:tcW w:w="992" w:type="dxa"/>
            <w:shd w:val="clear" w:color="auto" w:fill="A6A6A6"/>
          </w:tcPr>
          <w:p w14:paraId="29499557" w14:textId="77777777" w:rsidR="001E1737" w:rsidRPr="005617FB" w:rsidRDefault="001E1737" w:rsidP="001E1737">
            <w:pPr>
              <w:rPr>
                <w:rFonts w:ascii="Arial" w:hAnsi="Arial" w:cs="Arial"/>
                <w:b/>
                <w:sz w:val="22"/>
                <w:szCs w:val="22"/>
                <w:lang w:val="es-MX"/>
              </w:rPr>
            </w:pPr>
            <w:r w:rsidRPr="005617FB">
              <w:rPr>
                <w:rFonts w:ascii="Arial" w:hAnsi="Arial" w:cs="Arial"/>
                <w:b/>
                <w:sz w:val="22"/>
                <w:szCs w:val="22"/>
                <w:lang w:val="es-MX"/>
              </w:rPr>
              <w:t>Fecha Fin</w:t>
            </w:r>
          </w:p>
        </w:tc>
        <w:tc>
          <w:tcPr>
            <w:tcW w:w="3080" w:type="dxa"/>
            <w:gridSpan w:val="2"/>
            <w:shd w:val="clear" w:color="auto" w:fill="A6A6A6"/>
          </w:tcPr>
          <w:p w14:paraId="06F2EF05" w14:textId="77777777" w:rsidR="001E1737" w:rsidRPr="005617FB" w:rsidRDefault="001E1737" w:rsidP="001E1737">
            <w:pPr>
              <w:rPr>
                <w:rFonts w:ascii="Arial" w:hAnsi="Arial" w:cs="Arial"/>
                <w:b/>
                <w:sz w:val="22"/>
                <w:szCs w:val="22"/>
                <w:lang w:val="es-MX"/>
              </w:rPr>
            </w:pPr>
            <w:r w:rsidRPr="005617FB">
              <w:rPr>
                <w:rFonts w:ascii="Arial" w:hAnsi="Arial" w:cs="Arial"/>
                <w:b/>
                <w:sz w:val="22"/>
                <w:szCs w:val="22"/>
                <w:lang w:val="es-MX"/>
              </w:rPr>
              <w:t>Comentarios</w:t>
            </w:r>
          </w:p>
        </w:tc>
      </w:tr>
      <w:tr w:rsidR="001E1737" w:rsidRPr="005617FB" w14:paraId="3648801D" w14:textId="77777777" w:rsidTr="008831B7">
        <w:trPr>
          <w:trHeight w:val="567"/>
        </w:trPr>
        <w:tc>
          <w:tcPr>
            <w:tcW w:w="463" w:type="dxa"/>
            <w:shd w:val="clear" w:color="auto" w:fill="FFFFFF"/>
            <w:vAlign w:val="center"/>
          </w:tcPr>
          <w:p w14:paraId="0D4EE7A8" w14:textId="77777777" w:rsidR="001E1737" w:rsidRPr="005617FB" w:rsidRDefault="001E1737" w:rsidP="00D76FAB">
            <w:pPr>
              <w:rPr>
                <w:rFonts w:ascii="Arial" w:hAnsi="Arial" w:cs="Arial"/>
                <w:b/>
                <w:color w:val="D9D9D9"/>
                <w:sz w:val="22"/>
                <w:szCs w:val="22"/>
                <w:lang w:val="es-MX"/>
              </w:rPr>
            </w:pPr>
          </w:p>
        </w:tc>
        <w:tc>
          <w:tcPr>
            <w:tcW w:w="1763" w:type="dxa"/>
            <w:shd w:val="clear" w:color="auto" w:fill="FFFFFF"/>
            <w:vAlign w:val="center"/>
          </w:tcPr>
          <w:p w14:paraId="2719C7D6" w14:textId="77777777" w:rsidR="001E1737" w:rsidRPr="005617FB" w:rsidRDefault="001E1737" w:rsidP="00D76FAB">
            <w:pPr>
              <w:rPr>
                <w:rFonts w:ascii="Arial" w:hAnsi="Arial" w:cs="Arial"/>
                <w:b/>
                <w:color w:val="D9D9D9"/>
                <w:sz w:val="22"/>
                <w:szCs w:val="22"/>
                <w:lang w:val="es-MX"/>
              </w:rPr>
            </w:pPr>
          </w:p>
        </w:tc>
        <w:tc>
          <w:tcPr>
            <w:tcW w:w="1540" w:type="dxa"/>
            <w:gridSpan w:val="2"/>
            <w:shd w:val="clear" w:color="auto" w:fill="FFFFFF"/>
            <w:vAlign w:val="center"/>
          </w:tcPr>
          <w:p w14:paraId="2314323D" w14:textId="77777777" w:rsidR="001E1737" w:rsidRPr="005617FB" w:rsidRDefault="001E1737" w:rsidP="00D76FAB">
            <w:pPr>
              <w:rPr>
                <w:rFonts w:ascii="Arial" w:hAnsi="Arial" w:cs="Arial"/>
                <w:b/>
                <w:color w:val="D9D9D9"/>
                <w:sz w:val="22"/>
                <w:szCs w:val="22"/>
                <w:lang w:val="es-MX"/>
              </w:rPr>
            </w:pPr>
          </w:p>
        </w:tc>
        <w:tc>
          <w:tcPr>
            <w:tcW w:w="1586" w:type="dxa"/>
            <w:gridSpan w:val="2"/>
            <w:shd w:val="clear" w:color="auto" w:fill="FFFFFF"/>
            <w:vAlign w:val="center"/>
          </w:tcPr>
          <w:p w14:paraId="58D80B4D" w14:textId="77777777" w:rsidR="001E1737" w:rsidRPr="005617FB" w:rsidRDefault="001E1737" w:rsidP="00D76FAB">
            <w:pPr>
              <w:rPr>
                <w:rFonts w:ascii="Arial" w:hAnsi="Arial" w:cs="Arial"/>
                <w:b/>
                <w:color w:val="D9D9D9"/>
                <w:sz w:val="22"/>
                <w:szCs w:val="22"/>
                <w:lang w:val="es-MX"/>
              </w:rPr>
            </w:pPr>
          </w:p>
        </w:tc>
        <w:tc>
          <w:tcPr>
            <w:tcW w:w="1028" w:type="dxa"/>
            <w:shd w:val="clear" w:color="auto" w:fill="FFFFFF"/>
            <w:vAlign w:val="center"/>
          </w:tcPr>
          <w:p w14:paraId="73366B33" w14:textId="77777777" w:rsidR="001E1737" w:rsidRPr="005617FB" w:rsidRDefault="001E1737" w:rsidP="00D76FAB">
            <w:pPr>
              <w:rPr>
                <w:rFonts w:ascii="Arial" w:hAnsi="Arial" w:cs="Arial"/>
                <w:b/>
                <w:color w:val="D9D9D9"/>
                <w:sz w:val="22"/>
                <w:szCs w:val="22"/>
                <w:lang w:val="es-MX"/>
              </w:rPr>
            </w:pPr>
          </w:p>
        </w:tc>
        <w:tc>
          <w:tcPr>
            <w:tcW w:w="992" w:type="dxa"/>
            <w:shd w:val="clear" w:color="auto" w:fill="FFFFFF"/>
            <w:vAlign w:val="center"/>
          </w:tcPr>
          <w:p w14:paraId="09BB88C1" w14:textId="77777777" w:rsidR="001E1737" w:rsidRPr="005617FB" w:rsidRDefault="001E1737" w:rsidP="00D76FAB">
            <w:pPr>
              <w:rPr>
                <w:rFonts w:ascii="Arial" w:hAnsi="Arial" w:cs="Arial"/>
                <w:b/>
                <w:color w:val="D9D9D9"/>
                <w:sz w:val="22"/>
                <w:szCs w:val="22"/>
                <w:lang w:val="es-MX"/>
              </w:rPr>
            </w:pPr>
          </w:p>
        </w:tc>
        <w:tc>
          <w:tcPr>
            <w:tcW w:w="3080" w:type="dxa"/>
            <w:gridSpan w:val="2"/>
            <w:shd w:val="clear" w:color="auto" w:fill="FFFFFF"/>
            <w:vAlign w:val="center"/>
          </w:tcPr>
          <w:p w14:paraId="7A7A0616" w14:textId="77777777" w:rsidR="001E1737" w:rsidRPr="005617FB" w:rsidRDefault="001E1737" w:rsidP="00D76FAB">
            <w:pPr>
              <w:rPr>
                <w:rFonts w:ascii="Arial" w:hAnsi="Arial" w:cs="Arial"/>
                <w:b/>
                <w:color w:val="D9D9D9"/>
                <w:sz w:val="22"/>
                <w:szCs w:val="22"/>
                <w:lang w:val="es-MX"/>
              </w:rPr>
            </w:pPr>
          </w:p>
        </w:tc>
      </w:tr>
      <w:tr w:rsidR="001E1737" w:rsidRPr="005617FB" w14:paraId="5CEBD17C" w14:textId="77777777" w:rsidTr="008831B7">
        <w:trPr>
          <w:trHeight w:val="567"/>
        </w:trPr>
        <w:tc>
          <w:tcPr>
            <w:tcW w:w="463" w:type="dxa"/>
            <w:shd w:val="clear" w:color="auto" w:fill="FFFFFF"/>
            <w:vAlign w:val="center"/>
          </w:tcPr>
          <w:p w14:paraId="1667B7C6" w14:textId="77777777" w:rsidR="001E1737" w:rsidRPr="005617FB" w:rsidRDefault="001E1737" w:rsidP="00D76FAB">
            <w:pPr>
              <w:rPr>
                <w:rFonts w:ascii="Arial" w:hAnsi="Arial" w:cs="Arial"/>
                <w:b/>
                <w:color w:val="D9D9D9"/>
                <w:sz w:val="22"/>
                <w:szCs w:val="22"/>
                <w:lang w:val="es-MX"/>
              </w:rPr>
            </w:pPr>
          </w:p>
        </w:tc>
        <w:tc>
          <w:tcPr>
            <w:tcW w:w="1763" w:type="dxa"/>
            <w:shd w:val="clear" w:color="auto" w:fill="FFFFFF"/>
            <w:vAlign w:val="center"/>
          </w:tcPr>
          <w:p w14:paraId="2401D53D" w14:textId="77777777" w:rsidR="001E1737" w:rsidRPr="005617FB" w:rsidRDefault="001E1737" w:rsidP="00D76FAB">
            <w:pPr>
              <w:rPr>
                <w:rFonts w:ascii="Arial" w:hAnsi="Arial" w:cs="Arial"/>
                <w:b/>
                <w:color w:val="D9D9D9"/>
                <w:sz w:val="22"/>
                <w:szCs w:val="22"/>
                <w:lang w:val="es-MX"/>
              </w:rPr>
            </w:pPr>
          </w:p>
        </w:tc>
        <w:tc>
          <w:tcPr>
            <w:tcW w:w="1540" w:type="dxa"/>
            <w:gridSpan w:val="2"/>
            <w:shd w:val="clear" w:color="auto" w:fill="FFFFFF"/>
            <w:vAlign w:val="center"/>
          </w:tcPr>
          <w:p w14:paraId="755E4260" w14:textId="77777777" w:rsidR="001E1737" w:rsidRPr="005617FB" w:rsidRDefault="001E1737" w:rsidP="00D76FAB">
            <w:pPr>
              <w:rPr>
                <w:rFonts w:ascii="Arial" w:hAnsi="Arial" w:cs="Arial"/>
                <w:b/>
                <w:color w:val="D9D9D9"/>
                <w:sz w:val="22"/>
                <w:szCs w:val="22"/>
                <w:lang w:val="es-MX"/>
              </w:rPr>
            </w:pPr>
          </w:p>
        </w:tc>
        <w:tc>
          <w:tcPr>
            <w:tcW w:w="1586" w:type="dxa"/>
            <w:gridSpan w:val="2"/>
            <w:shd w:val="clear" w:color="auto" w:fill="FFFFFF"/>
            <w:vAlign w:val="center"/>
          </w:tcPr>
          <w:p w14:paraId="3C254613" w14:textId="77777777" w:rsidR="001E1737" w:rsidRPr="005617FB" w:rsidRDefault="001E1737" w:rsidP="00D76FAB">
            <w:pPr>
              <w:rPr>
                <w:rFonts w:ascii="Arial" w:hAnsi="Arial" w:cs="Arial"/>
                <w:b/>
                <w:color w:val="D9D9D9"/>
                <w:sz w:val="22"/>
                <w:szCs w:val="22"/>
                <w:lang w:val="es-MX"/>
              </w:rPr>
            </w:pPr>
          </w:p>
        </w:tc>
        <w:tc>
          <w:tcPr>
            <w:tcW w:w="1028" w:type="dxa"/>
            <w:shd w:val="clear" w:color="auto" w:fill="FFFFFF"/>
            <w:vAlign w:val="center"/>
          </w:tcPr>
          <w:p w14:paraId="7CFE21A3" w14:textId="77777777" w:rsidR="001E1737" w:rsidRPr="005617FB" w:rsidRDefault="001E1737" w:rsidP="00D76FAB">
            <w:pPr>
              <w:rPr>
                <w:rFonts w:ascii="Arial" w:hAnsi="Arial" w:cs="Arial"/>
                <w:b/>
                <w:color w:val="D9D9D9"/>
                <w:sz w:val="22"/>
                <w:szCs w:val="22"/>
                <w:lang w:val="es-MX"/>
              </w:rPr>
            </w:pPr>
          </w:p>
        </w:tc>
        <w:tc>
          <w:tcPr>
            <w:tcW w:w="992" w:type="dxa"/>
            <w:shd w:val="clear" w:color="auto" w:fill="FFFFFF"/>
            <w:vAlign w:val="center"/>
          </w:tcPr>
          <w:p w14:paraId="3C5D6925" w14:textId="77777777" w:rsidR="001E1737" w:rsidRPr="005617FB" w:rsidRDefault="001E1737" w:rsidP="00D76FAB">
            <w:pPr>
              <w:rPr>
                <w:rFonts w:ascii="Arial" w:hAnsi="Arial" w:cs="Arial"/>
                <w:b/>
                <w:color w:val="D9D9D9"/>
                <w:sz w:val="22"/>
                <w:szCs w:val="22"/>
                <w:lang w:val="es-MX"/>
              </w:rPr>
            </w:pPr>
          </w:p>
        </w:tc>
        <w:tc>
          <w:tcPr>
            <w:tcW w:w="3080" w:type="dxa"/>
            <w:gridSpan w:val="2"/>
            <w:shd w:val="clear" w:color="auto" w:fill="FFFFFF"/>
            <w:vAlign w:val="center"/>
          </w:tcPr>
          <w:p w14:paraId="66977EE4" w14:textId="77777777" w:rsidR="001E1737" w:rsidRPr="005617FB" w:rsidRDefault="001E1737" w:rsidP="00D76FAB">
            <w:pPr>
              <w:rPr>
                <w:rFonts w:ascii="Arial" w:hAnsi="Arial" w:cs="Arial"/>
                <w:b/>
                <w:color w:val="D9D9D9"/>
                <w:sz w:val="22"/>
                <w:szCs w:val="22"/>
                <w:lang w:val="es-MX"/>
              </w:rPr>
            </w:pPr>
          </w:p>
        </w:tc>
      </w:tr>
      <w:tr w:rsidR="001E1737" w:rsidRPr="005617FB" w14:paraId="24CE3192" w14:textId="77777777" w:rsidTr="008831B7">
        <w:trPr>
          <w:trHeight w:val="567"/>
        </w:trPr>
        <w:tc>
          <w:tcPr>
            <w:tcW w:w="463" w:type="dxa"/>
            <w:shd w:val="clear" w:color="auto" w:fill="FFFFFF"/>
            <w:vAlign w:val="center"/>
          </w:tcPr>
          <w:p w14:paraId="5DD06806" w14:textId="77777777" w:rsidR="001E1737" w:rsidRPr="005617FB" w:rsidRDefault="001E1737" w:rsidP="00D76FAB">
            <w:pPr>
              <w:rPr>
                <w:rFonts w:ascii="Arial" w:hAnsi="Arial" w:cs="Arial"/>
                <w:b/>
                <w:color w:val="D9D9D9"/>
                <w:sz w:val="22"/>
                <w:szCs w:val="22"/>
                <w:lang w:val="es-MX"/>
              </w:rPr>
            </w:pPr>
          </w:p>
        </w:tc>
        <w:tc>
          <w:tcPr>
            <w:tcW w:w="1763" w:type="dxa"/>
            <w:shd w:val="clear" w:color="auto" w:fill="FFFFFF"/>
            <w:vAlign w:val="center"/>
          </w:tcPr>
          <w:p w14:paraId="1F339030" w14:textId="77777777" w:rsidR="001E1737" w:rsidRPr="005617FB" w:rsidRDefault="001E1737" w:rsidP="00D76FAB">
            <w:pPr>
              <w:rPr>
                <w:rFonts w:ascii="Arial" w:hAnsi="Arial" w:cs="Arial"/>
                <w:b/>
                <w:color w:val="D9D9D9"/>
                <w:sz w:val="22"/>
                <w:szCs w:val="22"/>
                <w:lang w:val="es-MX"/>
              </w:rPr>
            </w:pPr>
          </w:p>
        </w:tc>
        <w:tc>
          <w:tcPr>
            <w:tcW w:w="1540" w:type="dxa"/>
            <w:gridSpan w:val="2"/>
            <w:shd w:val="clear" w:color="auto" w:fill="FFFFFF"/>
            <w:vAlign w:val="center"/>
          </w:tcPr>
          <w:p w14:paraId="182F4B65" w14:textId="77777777" w:rsidR="001E1737" w:rsidRPr="005617FB" w:rsidRDefault="001E1737" w:rsidP="00D76FAB">
            <w:pPr>
              <w:rPr>
                <w:rFonts w:ascii="Arial" w:hAnsi="Arial" w:cs="Arial"/>
                <w:b/>
                <w:color w:val="D9D9D9"/>
                <w:sz w:val="22"/>
                <w:szCs w:val="22"/>
                <w:lang w:val="es-MX"/>
              </w:rPr>
            </w:pPr>
          </w:p>
        </w:tc>
        <w:tc>
          <w:tcPr>
            <w:tcW w:w="1586" w:type="dxa"/>
            <w:gridSpan w:val="2"/>
            <w:shd w:val="clear" w:color="auto" w:fill="FFFFFF"/>
            <w:vAlign w:val="center"/>
          </w:tcPr>
          <w:p w14:paraId="696C1FE1" w14:textId="77777777" w:rsidR="001E1737" w:rsidRPr="005617FB" w:rsidRDefault="001E1737" w:rsidP="00D76FAB">
            <w:pPr>
              <w:rPr>
                <w:rFonts w:ascii="Arial" w:hAnsi="Arial" w:cs="Arial"/>
                <w:b/>
                <w:color w:val="D9D9D9"/>
                <w:sz w:val="22"/>
                <w:szCs w:val="22"/>
                <w:lang w:val="es-MX"/>
              </w:rPr>
            </w:pPr>
          </w:p>
        </w:tc>
        <w:tc>
          <w:tcPr>
            <w:tcW w:w="1028" w:type="dxa"/>
            <w:shd w:val="clear" w:color="auto" w:fill="FFFFFF"/>
            <w:vAlign w:val="center"/>
          </w:tcPr>
          <w:p w14:paraId="740FF1CC" w14:textId="77777777" w:rsidR="001E1737" w:rsidRPr="005617FB" w:rsidRDefault="001E1737" w:rsidP="00D76FAB">
            <w:pPr>
              <w:rPr>
                <w:rFonts w:ascii="Arial" w:hAnsi="Arial" w:cs="Arial"/>
                <w:b/>
                <w:color w:val="D9D9D9"/>
                <w:sz w:val="22"/>
                <w:szCs w:val="22"/>
                <w:lang w:val="es-MX"/>
              </w:rPr>
            </w:pPr>
          </w:p>
        </w:tc>
        <w:tc>
          <w:tcPr>
            <w:tcW w:w="992" w:type="dxa"/>
            <w:shd w:val="clear" w:color="auto" w:fill="FFFFFF"/>
            <w:vAlign w:val="center"/>
          </w:tcPr>
          <w:p w14:paraId="22BC1101" w14:textId="77777777" w:rsidR="001E1737" w:rsidRPr="005617FB" w:rsidRDefault="001E1737" w:rsidP="00D76FAB">
            <w:pPr>
              <w:rPr>
                <w:rFonts w:ascii="Arial" w:hAnsi="Arial" w:cs="Arial"/>
                <w:b/>
                <w:color w:val="D9D9D9"/>
                <w:sz w:val="22"/>
                <w:szCs w:val="22"/>
                <w:lang w:val="es-MX"/>
              </w:rPr>
            </w:pPr>
          </w:p>
        </w:tc>
        <w:tc>
          <w:tcPr>
            <w:tcW w:w="3080" w:type="dxa"/>
            <w:gridSpan w:val="2"/>
            <w:shd w:val="clear" w:color="auto" w:fill="FFFFFF"/>
            <w:vAlign w:val="center"/>
          </w:tcPr>
          <w:p w14:paraId="23E50A70" w14:textId="77777777" w:rsidR="001E1737" w:rsidRPr="005617FB" w:rsidRDefault="001E1737" w:rsidP="00D76FAB">
            <w:pPr>
              <w:rPr>
                <w:rFonts w:ascii="Arial" w:hAnsi="Arial" w:cs="Arial"/>
                <w:b/>
                <w:color w:val="D9D9D9"/>
                <w:sz w:val="22"/>
                <w:szCs w:val="22"/>
                <w:lang w:val="es-MX"/>
              </w:rPr>
            </w:pPr>
          </w:p>
        </w:tc>
      </w:tr>
      <w:tr w:rsidR="001E1737" w:rsidRPr="005617FB" w14:paraId="35B5AA7A" w14:textId="77777777" w:rsidTr="008831B7">
        <w:trPr>
          <w:trHeight w:val="567"/>
        </w:trPr>
        <w:tc>
          <w:tcPr>
            <w:tcW w:w="463" w:type="dxa"/>
            <w:shd w:val="clear" w:color="auto" w:fill="FFFFFF"/>
            <w:vAlign w:val="center"/>
          </w:tcPr>
          <w:p w14:paraId="15508170" w14:textId="77777777" w:rsidR="001E1737" w:rsidRPr="005617FB" w:rsidRDefault="001E1737" w:rsidP="00D76FAB">
            <w:pPr>
              <w:rPr>
                <w:rFonts w:ascii="Arial" w:hAnsi="Arial" w:cs="Arial"/>
                <w:b/>
                <w:color w:val="D9D9D9"/>
                <w:sz w:val="22"/>
                <w:szCs w:val="22"/>
                <w:lang w:val="es-MX"/>
              </w:rPr>
            </w:pPr>
          </w:p>
        </w:tc>
        <w:tc>
          <w:tcPr>
            <w:tcW w:w="1763" w:type="dxa"/>
            <w:shd w:val="clear" w:color="auto" w:fill="FFFFFF"/>
            <w:vAlign w:val="center"/>
          </w:tcPr>
          <w:p w14:paraId="4C825F88" w14:textId="77777777" w:rsidR="001E1737" w:rsidRPr="005617FB" w:rsidRDefault="001E1737" w:rsidP="00D76FAB">
            <w:pPr>
              <w:rPr>
                <w:rFonts w:ascii="Arial" w:hAnsi="Arial" w:cs="Arial"/>
                <w:b/>
                <w:color w:val="D9D9D9"/>
                <w:sz w:val="22"/>
                <w:szCs w:val="22"/>
                <w:lang w:val="es-MX"/>
              </w:rPr>
            </w:pPr>
          </w:p>
        </w:tc>
        <w:tc>
          <w:tcPr>
            <w:tcW w:w="1540" w:type="dxa"/>
            <w:gridSpan w:val="2"/>
            <w:shd w:val="clear" w:color="auto" w:fill="FFFFFF"/>
            <w:vAlign w:val="center"/>
          </w:tcPr>
          <w:p w14:paraId="4097C6F0" w14:textId="77777777" w:rsidR="001E1737" w:rsidRPr="005617FB" w:rsidRDefault="001E1737" w:rsidP="00D76FAB">
            <w:pPr>
              <w:rPr>
                <w:rFonts w:ascii="Arial" w:hAnsi="Arial" w:cs="Arial"/>
                <w:b/>
                <w:color w:val="D9D9D9"/>
                <w:sz w:val="22"/>
                <w:szCs w:val="22"/>
                <w:lang w:val="es-MX"/>
              </w:rPr>
            </w:pPr>
          </w:p>
        </w:tc>
        <w:tc>
          <w:tcPr>
            <w:tcW w:w="1586" w:type="dxa"/>
            <w:gridSpan w:val="2"/>
            <w:shd w:val="clear" w:color="auto" w:fill="FFFFFF"/>
            <w:vAlign w:val="center"/>
          </w:tcPr>
          <w:p w14:paraId="19B7B98F" w14:textId="77777777" w:rsidR="001E1737" w:rsidRPr="005617FB" w:rsidRDefault="001E1737" w:rsidP="00D76FAB">
            <w:pPr>
              <w:rPr>
                <w:rFonts w:ascii="Arial" w:hAnsi="Arial" w:cs="Arial"/>
                <w:b/>
                <w:color w:val="D9D9D9"/>
                <w:sz w:val="22"/>
                <w:szCs w:val="22"/>
                <w:lang w:val="es-MX"/>
              </w:rPr>
            </w:pPr>
          </w:p>
        </w:tc>
        <w:tc>
          <w:tcPr>
            <w:tcW w:w="1028" w:type="dxa"/>
            <w:shd w:val="clear" w:color="auto" w:fill="FFFFFF"/>
            <w:vAlign w:val="center"/>
          </w:tcPr>
          <w:p w14:paraId="38566AA8" w14:textId="77777777" w:rsidR="001E1737" w:rsidRPr="005617FB" w:rsidRDefault="001E1737" w:rsidP="00D76FAB">
            <w:pPr>
              <w:rPr>
                <w:rFonts w:ascii="Arial" w:hAnsi="Arial" w:cs="Arial"/>
                <w:b/>
                <w:color w:val="D9D9D9"/>
                <w:sz w:val="22"/>
                <w:szCs w:val="22"/>
                <w:lang w:val="es-MX"/>
              </w:rPr>
            </w:pPr>
          </w:p>
        </w:tc>
        <w:tc>
          <w:tcPr>
            <w:tcW w:w="992" w:type="dxa"/>
            <w:shd w:val="clear" w:color="auto" w:fill="FFFFFF"/>
            <w:vAlign w:val="center"/>
          </w:tcPr>
          <w:p w14:paraId="66468259" w14:textId="77777777" w:rsidR="001E1737" w:rsidRPr="005617FB" w:rsidRDefault="001E1737" w:rsidP="00D76FAB">
            <w:pPr>
              <w:rPr>
                <w:rFonts w:ascii="Arial" w:hAnsi="Arial" w:cs="Arial"/>
                <w:b/>
                <w:color w:val="D9D9D9"/>
                <w:sz w:val="22"/>
                <w:szCs w:val="22"/>
                <w:lang w:val="es-MX"/>
              </w:rPr>
            </w:pPr>
          </w:p>
        </w:tc>
        <w:tc>
          <w:tcPr>
            <w:tcW w:w="3080" w:type="dxa"/>
            <w:gridSpan w:val="2"/>
            <w:shd w:val="clear" w:color="auto" w:fill="FFFFFF"/>
            <w:vAlign w:val="center"/>
          </w:tcPr>
          <w:p w14:paraId="3A038FF0" w14:textId="77777777" w:rsidR="001E1737" w:rsidRPr="005617FB" w:rsidRDefault="001E1737" w:rsidP="00D76FAB">
            <w:pPr>
              <w:rPr>
                <w:rFonts w:ascii="Arial" w:hAnsi="Arial" w:cs="Arial"/>
                <w:b/>
                <w:color w:val="D9D9D9"/>
                <w:sz w:val="22"/>
                <w:szCs w:val="22"/>
                <w:lang w:val="es-MX"/>
              </w:rPr>
            </w:pPr>
          </w:p>
        </w:tc>
      </w:tr>
      <w:tr w:rsidR="001E1737" w:rsidRPr="005617FB" w14:paraId="0CB845A9" w14:textId="77777777" w:rsidTr="008831B7">
        <w:trPr>
          <w:trHeight w:val="567"/>
        </w:trPr>
        <w:tc>
          <w:tcPr>
            <w:tcW w:w="463" w:type="dxa"/>
            <w:shd w:val="clear" w:color="auto" w:fill="FFFFFF"/>
            <w:vAlign w:val="center"/>
          </w:tcPr>
          <w:p w14:paraId="1559DE51" w14:textId="77777777" w:rsidR="001E1737" w:rsidRPr="005617FB" w:rsidRDefault="001E1737" w:rsidP="00D76FAB">
            <w:pPr>
              <w:rPr>
                <w:rFonts w:ascii="Arial" w:hAnsi="Arial" w:cs="Arial"/>
                <w:b/>
                <w:color w:val="D9D9D9"/>
                <w:sz w:val="22"/>
                <w:szCs w:val="22"/>
                <w:lang w:val="es-MX"/>
              </w:rPr>
            </w:pPr>
          </w:p>
        </w:tc>
        <w:tc>
          <w:tcPr>
            <w:tcW w:w="1763" w:type="dxa"/>
            <w:shd w:val="clear" w:color="auto" w:fill="FFFFFF"/>
            <w:vAlign w:val="center"/>
          </w:tcPr>
          <w:p w14:paraId="33B294A8" w14:textId="77777777" w:rsidR="001E1737" w:rsidRPr="005617FB" w:rsidRDefault="001E1737" w:rsidP="00D76FAB">
            <w:pPr>
              <w:rPr>
                <w:rFonts w:ascii="Arial" w:hAnsi="Arial" w:cs="Arial"/>
                <w:b/>
                <w:color w:val="D9D9D9"/>
                <w:sz w:val="22"/>
                <w:szCs w:val="22"/>
                <w:lang w:val="es-MX"/>
              </w:rPr>
            </w:pPr>
          </w:p>
        </w:tc>
        <w:tc>
          <w:tcPr>
            <w:tcW w:w="1540" w:type="dxa"/>
            <w:gridSpan w:val="2"/>
            <w:shd w:val="clear" w:color="auto" w:fill="FFFFFF"/>
            <w:vAlign w:val="center"/>
          </w:tcPr>
          <w:p w14:paraId="64FDB297" w14:textId="77777777" w:rsidR="001E1737" w:rsidRPr="005617FB" w:rsidRDefault="001E1737" w:rsidP="00D76FAB">
            <w:pPr>
              <w:rPr>
                <w:rFonts w:ascii="Arial" w:hAnsi="Arial" w:cs="Arial"/>
                <w:b/>
                <w:color w:val="D9D9D9"/>
                <w:sz w:val="22"/>
                <w:szCs w:val="22"/>
                <w:lang w:val="es-MX"/>
              </w:rPr>
            </w:pPr>
          </w:p>
        </w:tc>
        <w:tc>
          <w:tcPr>
            <w:tcW w:w="1586" w:type="dxa"/>
            <w:gridSpan w:val="2"/>
            <w:shd w:val="clear" w:color="auto" w:fill="FFFFFF"/>
            <w:vAlign w:val="center"/>
          </w:tcPr>
          <w:p w14:paraId="73B94895" w14:textId="77777777" w:rsidR="001E1737" w:rsidRPr="005617FB" w:rsidRDefault="001E1737" w:rsidP="00D76FAB">
            <w:pPr>
              <w:rPr>
                <w:rFonts w:ascii="Arial" w:hAnsi="Arial" w:cs="Arial"/>
                <w:b/>
                <w:color w:val="D9D9D9"/>
                <w:sz w:val="22"/>
                <w:szCs w:val="22"/>
                <w:lang w:val="es-MX"/>
              </w:rPr>
            </w:pPr>
          </w:p>
        </w:tc>
        <w:tc>
          <w:tcPr>
            <w:tcW w:w="1028" w:type="dxa"/>
            <w:shd w:val="clear" w:color="auto" w:fill="FFFFFF"/>
            <w:vAlign w:val="center"/>
          </w:tcPr>
          <w:p w14:paraId="26227464" w14:textId="77777777" w:rsidR="001E1737" w:rsidRPr="005617FB" w:rsidRDefault="001E1737" w:rsidP="00D76FAB">
            <w:pPr>
              <w:rPr>
                <w:rFonts w:ascii="Arial" w:hAnsi="Arial" w:cs="Arial"/>
                <w:b/>
                <w:color w:val="D9D9D9"/>
                <w:sz w:val="22"/>
                <w:szCs w:val="22"/>
                <w:lang w:val="es-MX"/>
              </w:rPr>
            </w:pPr>
          </w:p>
        </w:tc>
        <w:tc>
          <w:tcPr>
            <w:tcW w:w="992" w:type="dxa"/>
            <w:shd w:val="clear" w:color="auto" w:fill="FFFFFF"/>
            <w:vAlign w:val="center"/>
          </w:tcPr>
          <w:p w14:paraId="12D7E856" w14:textId="77777777" w:rsidR="001E1737" w:rsidRPr="005617FB" w:rsidRDefault="001E1737" w:rsidP="00D76FAB">
            <w:pPr>
              <w:rPr>
                <w:rFonts w:ascii="Arial" w:hAnsi="Arial" w:cs="Arial"/>
                <w:b/>
                <w:color w:val="D9D9D9"/>
                <w:sz w:val="22"/>
                <w:szCs w:val="22"/>
                <w:lang w:val="es-MX"/>
              </w:rPr>
            </w:pPr>
          </w:p>
        </w:tc>
        <w:tc>
          <w:tcPr>
            <w:tcW w:w="3080" w:type="dxa"/>
            <w:gridSpan w:val="2"/>
            <w:shd w:val="clear" w:color="auto" w:fill="FFFFFF"/>
            <w:vAlign w:val="center"/>
          </w:tcPr>
          <w:p w14:paraId="7FF8F412" w14:textId="77777777" w:rsidR="001E1737" w:rsidRPr="005617FB" w:rsidRDefault="001E1737" w:rsidP="00D76FAB">
            <w:pPr>
              <w:rPr>
                <w:rFonts w:ascii="Arial" w:hAnsi="Arial" w:cs="Arial"/>
                <w:b/>
                <w:color w:val="D9D9D9"/>
                <w:sz w:val="22"/>
                <w:szCs w:val="22"/>
                <w:lang w:val="es-MX"/>
              </w:rPr>
            </w:pPr>
          </w:p>
        </w:tc>
      </w:tr>
      <w:tr w:rsidR="001E1737" w:rsidRPr="005617FB" w14:paraId="398AA4EF" w14:textId="77777777" w:rsidTr="008831B7">
        <w:trPr>
          <w:trHeight w:val="567"/>
        </w:trPr>
        <w:tc>
          <w:tcPr>
            <w:tcW w:w="463" w:type="dxa"/>
            <w:shd w:val="clear" w:color="auto" w:fill="FFFFFF"/>
            <w:vAlign w:val="center"/>
          </w:tcPr>
          <w:p w14:paraId="14552642" w14:textId="77777777" w:rsidR="001E1737" w:rsidRPr="005617FB" w:rsidRDefault="001E1737" w:rsidP="00D76FAB">
            <w:pPr>
              <w:rPr>
                <w:rFonts w:ascii="Arial" w:hAnsi="Arial" w:cs="Arial"/>
                <w:b/>
                <w:color w:val="D9D9D9"/>
                <w:sz w:val="22"/>
                <w:szCs w:val="22"/>
                <w:lang w:val="es-MX"/>
              </w:rPr>
            </w:pPr>
          </w:p>
        </w:tc>
        <w:tc>
          <w:tcPr>
            <w:tcW w:w="1763" w:type="dxa"/>
            <w:shd w:val="clear" w:color="auto" w:fill="FFFFFF"/>
            <w:vAlign w:val="center"/>
          </w:tcPr>
          <w:p w14:paraId="21A97EDB" w14:textId="77777777" w:rsidR="001E1737" w:rsidRPr="005617FB" w:rsidRDefault="001E1737" w:rsidP="00D76FAB">
            <w:pPr>
              <w:rPr>
                <w:rFonts w:ascii="Arial" w:hAnsi="Arial" w:cs="Arial"/>
                <w:b/>
                <w:color w:val="D9D9D9"/>
                <w:sz w:val="22"/>
                <w:szCs w:val="22"/>
                <w:lang w:val="es-MX"/>
              </w:rPr>
            </w:pPr>
          </w:p>
        </w:tc>
        <w:tc>
          <w:tcPr>
            <w:tcW w:w="1540" w:type="dxa"/>
            <w:gridSpan w:val="2"/>
            <w:shd w:val="clear" w:color="auto" w:fill="FFFFFF"/>
            <w:vAlign w:val="center"/>
          </w:tcPr>
          <w:p w14:paraId="7E7458F8" w14:textId="77777777" w:rsidR="001E1737" w:rsidRPr="005617FB" w:rsidRDefault="001E1737" w:rsidP="00D76FAB">
            <w:pPr>
              <w:rPr>
                <w:rFonts w:ascii="Arial" w:hAnsi="Arial" w:cs="Arial"/>
                <w:b/>
                <w:color w:val="D9D9D9"/>
                <w:sz w:val="22"/>
                <w:szCs w:val="22"/>
                <w:lang w:val="es-MX"/>
              </w:rPr>
            </w:pPr>
          </w:p>
        </w:tc>
        <w:tc>
          <w:tcPr>
            <w:tcW w:w="1586" w:type="dxa"/>
            <w:gridSpan w:val="2"/>
            <w:shd w:val="clear" w:color="auto" w:fill="FFFFFF"/>
            <w:vAlign w:val="center"/>
          </w:tcPr>
          <w:p w14:paraId="508611E3" w14:textId="77777777" w:rsidR="001E1737" w:rsidRPr="005617FB" w:rsidRDefault="001E1737" w:rsidP="00D76FAB">
            <w:pPr>
              <w:rPr>
                <w:rFonts w:ascii="Arial" w:hAnsi="Arial" w:cs="Arial"/>
                <w:b/>
                <w:color w:val="D9D9D9"/>
                <w:sz w:val="22"/>
                <w:szCs w:val="22"/>
                <w:lang w:val="es-MX"/>
              </w:rPr>
            </w:pPr>
          </w:p>
        </w:tc>
        <w:tc>
          <w:tcPr>
            <w:tcW w:w="1028" w:type="dxa"/>
            <w:shd w:val="clear" w:color="auto" w:fill="FFFFFF"/>
            <w:vAlign w:val="center"/>
          </w:tcPr>
          <w:p w14:paraId="42690B9B" w14:textId="77777777" w:rsidR="001E1737" w:rsidRPr="005617FB" w:rsidRDefault="001E1737" w:rsidP="00D76FAB">
            <w:pPr>
              <w:rPr>
                <w:rFonts w:ascii="Arial" w:hAnsi="Arial" w:cs="Arial"/>
                <w:b/>
                <w:color w:val="D9D9D9"/>
                <w:sz w:val="22"/>
                <w:szCs w:val="22"/>
                <w:lang w:val="es-MX"/>
              </w:rPr>
            </w:pPr>
          </w:p>
        </w:tc>
        <w:tc>
          <w:tcPr>
            <w:tcW w:w="992" w:type="dxa"/>
            <w:shd w:val="clear" w:color="auto" w:fill="FFFFFF"/>
            <w:vAlign w:val="center"/>
          </w:tcPr>
          <w:p w14:paraId="52EF007D" w14:textId="77777777" w:rsidR="001E1737" w:rsidRPr="005617FB" w:rsidRDefault="001E1737" w:rsidP="00D76FAB">
            <w:pPr>
              <w:rPr>
                <w:rFonts w:ascii="Arial" w:hAnsi="Arial" w:cs="Arial"/>
                <w:b/>
                <w:color w:val="D9D9D9"/>
                <w:sz w:val="22"/>
                <w:szCs w:val="22"/>
                <w:lang w:val="es-MX"/>
              </w:rPr>
            </w:pPr>
          </w:p>
        </w:tc>
        <w:tc>
          <w:tcPr>
            <w:tcW w:w="3080" w:type="dxa"/>
            <w:gridSpan w:val="2"/>
            <w:shd w:val="clear" w:color="auto" w:fill="FFFFFF"/>
            <w:vAlign w:val="center"/>
          </w:tcPr>
          <w:p w14:paraId="35F2AAAE" w14:textId="77777777" w:rsidR="001E1737" w:rsidRPr="005617FB" w:rsidRDefault="001E1737" w:rsidP="00D76FAB">
            <w:pPr>
              <w:rPr>
                <w:rFonts w:ascii="Arial" w:hAnsi="Arial" w:cs="Arial"/>
                <w:b/>
                <w:color w:val="D9D9D9"/>
                <w:sz w:val="22"/>
                <w:szCs w:val="22"/>
                <w:lang w:val="es-MX"/>
              </w:rPr>
            </w:pPr>
          </w:p>
        </w:tc>
      </w:tr>
      <w:tr w:rsidR="001E1737" w:rsidRPr="005617FB" w14:paraId="377DA4E5" w14:textId="77777777" w:rsidTr="008831B7">
        <w:trPr>
          <w:trHeight w:val="567"/>
        </w:trPr>
        <w:tc>
          <w:tcPr>
            <w:tcW w:w="463" w:type="dxa"/>
            <w:shd w:val="clear" w:color="auto" w:fill="FFFFFF"/>
            <w:vAlign w:val="center"/>
          </w:tcPr>
          <w:p w14:paraId="16E648DB" w14:textId="77777777" w:rsidR="001E1737" w:rsidRPr="005617FB" w:rsidRDefault="001E1737" w:rsidP="00D76FAB">
            <w:pPr>
              <w:rPr>
                <w:rFonts w:ascii="Arial" w:hAnsi="Arial" w:cs="Arial"/>
                <w:b/>
                <w:color w:val="D9D9D9"/>
                <w:sz w:val="22"/>
                <w:szCs w:val="22"/>
                <w:lang w:val="es-MX"/>
              </w:rPr>
            </w:pPr>
          </w:p>
        </w:tc>
        <w:tc>
          <w:tcPr>
            <w:tcW w:w="1763" w:type="dxa"/>
            <w:shd w:val="clear" w:color="auto" w:fill="FFFFFF"/>
            <w:vAlign w:val="center"/>
          </w:tcPr>
          <w:p w14:paraId="1B85BFD8" w14:textId="77777777" w:rsidR="001E1737" w:rsidRPr="005617FB" w:rsidRDefault="001E1737" w:rsidP="00D76FAB">
            <w:pPr>
              <w:rPr>
                <w:rFonts w:ascii="Arial" w:hAnsi="Arial" w:cs="Arial"/>
                <w:b/>
                <w:color w:val="D9D9D9"/>
                <w:sz w:val="22"/>
                <w:szCs w:val="22"/>
                <w:lang w:val="es-MX"/>
              </w:rPr>
            </w:pPr>
          </w:p>
        </w:tc>
        <w:tc>
          <w:tcPr>
            <w:tcW w:w="1540" w:type="dxa"/>
            <w:gridSpan w:val="2"/>
            <w:shd w:val="clear" w:color="auto" w:fill="FFFFFF"/>
            <w:vAlign w:val="center"/>
          </w:tcPr>
          <w:p w14:paraId="751D837A" w14:textId="77777777" w:rsidR="001E1737" w:rsidRPr="005617FB" w:rsidRDefault="001E1737" w:rsidP="00D76FAB">
            <w:pPr>
              <w:rPr>
                <w:rFonts w:ascii="Arial" w:hAnsi="Arial" w:cs="Arial"/>
                <w:b/>
                <w:color w:val="D9D9D9"/>
                <w:sz w:val="22"/>
                <w:szCs w:val="22"/>
                <w:lang w:val="es-MX"/>
              </w:rPr>
            </w:pPr>
          </w:p>
        </w:tc>
        <w:tc>
          <w:tcPr>
            <w:tcW w:w="1586" w:type="dxa"/>
            <w:gridSpan w:val="2"/>
            <w:shd w:val="clear" w:color="auto" w:fill="FFFFFF"/>
            <w:vAlign w:val="center"/>
          </w:tcPr>
          <w:p w14:paraId="0849E080" w14:textId="77777777" w:rsidR="001E1737" w:rsidRPr="005617FB" w:rsidRDefault="001E1737" w:rsidP="00D76FAB">
            <w:pPr>
              <w:rPr>
                <w:rFonts w:ascii="Arial" w:hAnsi="Arial" w:cs="Arial"/>
                <w:b/>
                <w:color w:val="D9D9D9"/>
                <w:sz w:val="22"/>
                <w:szCs w:val="22"/>
                <w:lang w:val="es-MX"/>
              </w:rPr>
            </w:pPr>
          </w:p>
        </w:tc>
        <w:tc>
          <w:tcPr>
            <w:tcW w:w="1028" w:type="dxa"/>
            <w:shd w:val="clear" w:color="auto" w:fill="FFFFFF"/>
            <w:vAlign w:val="center"/>
          </w:tcPr>
          <w:p w14:paraId="153647AC" w14:textId="77777777" w:rsidR="001E1737" w:rsidRPr="005617FB" w:rsidRDefault="001E1737" w:rsidP="00D76FAB">
            <w:pPr>
              <w:rPr>
                <w:rFonts w:ascii="Arial" w:hAnsi="Arial" w:cs="Arial"/>
                <w:b/>
                <w:color w:val="D9D9D9"/>
                <w:sz w:val="22"/>
                <w:szCs w:val="22"/>
                <w:lang w:val="es-MX"/>
              </w:rPr>
            </w:pPr>
          </w:p>
        </w:tc>
        <w:tc>
          <w:tcPr>
            <w:tcW w:w="992" w:type="dxa"/>
            <w:shd w:val="clear" w:color="auto" w:fill="FFFFFF"/>
            <w:vAlign w:val="center"/>
          </w:tcPr>
          <w:p w14:paraId="5E685BA9" w14:textId="77777777" w:rsidR="001E1737" w:rsidRPr="005617FB" w:rsidRDefault="001E1737" w:rsidP="00D76FAB">
            <w:pPr>
              <w:rPr>
                <w:rFonts w:ascii="Arial" w:hAnsi="Arial" w:cs="Arial"/>
                <w:b/>
                <w:color w:val="D9D9D9"/>
                <w:sz w:val="22"/>
                <w:szCs w:val="22"/>
                <w:lang w:val="es-MX"/>
              </w:rPr>
            </w:pPr>
          </w:p>
        </w:tc>
        <w:tc>
          <w:tcPr>
            <w:tcW w:w="3080" w:type="dxa"/>
            <w:gridSpan w:val="2"/>
            <w:shd w:val="clear" w:color="auto" w:fill="FFFFFF"/>
            <w:vAlign w:val="center"/>
          </w:tcPr>
          <w:p w14:paraId="64915BDA" w14:textId="77777777" w:rsidR="001E1737" w:rsidRPr="005617FB" w:rsidRDefault="001E1737" w:rsidP="00D76FAB">
            <w:pPr>
              <w:rPr>
                <w:rFonts w:ascii="Arial" w:hAnsi="Arial" w:cs="Arial"/>
                <w:b/>
                <w:color w:val="D9D9D9"/>
                <w:sz w:val="22"/>
                <w:szCs w:val="22"/>
                <w:lang w:val="es-MX"/>
              </w:rPr>
            </w:pPr>
          </w:p>
        </w:tc>
      </w:tr>
      <w:tr w:rsidR="00000745" w:rsidRPr="005617FB" w14:paraId="29527E57" w14:textId="77777777" w:rsidTr="0031230D">
        <w:trPr>
          <w:trHeight w:val="182"/>
        </w:trPr>
        <w:tc>
          <w:tcPr>
            <w:tcW w:w="10452" w:type="dxa"/>
            <w:gridSpan w:val="10"/>
            <w:shd w:val="clear" w:color="auto" w:fill="A50021"/>
            <w:vAlign w:val="center"/>
          </w:tcPr>
          <w:p w14:paraId="6A2BB1D7" w14:textId="77777777" w:rsidR="00000745" w:rsidRPr="005617FB" w:rsidRDefault="00000745" w:rsidP="00B66554">
            <w:pPr>
              <w:jc w:val="center"/>
              <w:rPr>
                <w:rFonts w:ascii="Arial" w:hAnsi="Arial" w:cs="Arial"/>
                <w:b/>
                <w:sz w:val="22"/>
                <w:szCs w:val="22"/>
                <w:lang w:val="es-MX"/>
              </w:rPr>
            </w:pPr>
            <w:r w:rsidRPr="005617FB">
              <w:rPr>
                <w:rFonts w:ascii="Arial" w:hAnsi="Arial" w:cs="Arial"/>
                <w:b/>
                <w:sz w:val="22"/>
                <w:szCs w:val="22"/>
                <w:lang w:val="es-MX"/>
              </w:rPr>
              <w:t xml:space="preserve">Diagrama de </w:t>
            </w:r>
            <w:r w:rsidR="0081155D" w:rsidRPr="005617FB">
              <w:rPr>
                <w:rFonts w:ascii="Arial" w:hAnsi="Arial" w:cs="Arial"/>
                <w:b/>
                <w:sz w:val="22"/>
                <w:szCs w:val="22"/>
                <w:lang w:val="es-MX"/>
              </w:rPr>
              <w:t>planeación</w:t>
            </w:r>
          </w:p>
        </w:tc>
      </w:tr>
      <w:tr w:rsidR="00B66554" w:rsidRPr="005617FB" w14:paraId="6147AFE0" w14:textId="77777777" w:rsidTr="0031230D">
        <w:trPr>
          <w:trHeight w:val="2260"/>
        </w:trPr>
        <w:tc>
          <w:tcPr>
            <w:tcW w:w="10452" w:type="dxa"/>
            <w:gridSpan w:val="10"/>
            <w:shd w:val="clear" w:color="auto" w:fill="FFFFFF"/>
            <w:vAlign w:val="center"/>
          </w:tcPr>
          <w:p w14:paraId="5CC5A566" w14:textId="77777777" w:rsidR="00B66554" w:rsidRPr="005617FB" w:rsidRDefault="00CF0AFF" w:rsidP="00D76FAB">
            <w:pPr>
              <w:rPr>
                <w:rFonts w:ascii="Arial" w:hAnsi="Arial" w:cs="Arial"/>
                <w:noProof/>
                <w:lang w:val="es-MX"/>
              </w:rPr>
            </w:pPr>
            <w:r w:rsidRPr="005617FB">
              <w:rPr>
                <w:rFonts w:ascii="Arial" w:hAnsi="Arial" w:cs="Arial"/>
                <w:noProof/>
                <w:lang w:val="es-MX"/>
              </w:rPr>
              <w:pict w14:anchorId="64BBA559">
                <v:shape id="Imagen 1" o:spid="_x0000_i1026" type="#_x0000_t75" style="width:441.75pt;height:205.5pt;visibility:visible">
                  <v:imagedata r:id="rId9" o:title="" grayscale="t"/>
                </v:shape>
              </w:pict>
            </w:r>
          </w:p>
          <w:p w14:paraId="25671312" w14:textId="77777777" w:rsidR="00C82ABF" w:rsidRPr="005617FB" w:rsidRDefault="00C82ABF" w:rsidP="00D76FAB">
            <w:pPr>
              <w:rPr>
                <w:rFonts w:ascii="Arial" w:hAnsi="Arial" w:cs="Arial"/>
                <w:noProof/>
                <w:lang w:val="es-MX"/>
              </w:rPr>
            </w:pPr>
          </w:p>
          <w:p w14:paraId="7E536B48" w14:textId="77777777" w:rsidR="00C82ABF" w:rsidRPr="005617FB" w:rsidRDefault="00C82ABF" w:rsidP="00D76FAB">
            <w:pPr>
              <w:rPr>
                <w:rFonts w:ascii="Arial" w:hAnsi="Arial" w:cs="Arial"/>
                <w:b/>
                <w:sz w:val="22"/>
                <w:szCs w:val="22"/>
                <w:lang w:val="es-MX"/>
              </w:rPr>
            </w:pPr>
          </w:p>
        </w:tc>
      </w:tr>
    </w:tbl>
    <w:p w14:paraId="163314FF" w14:textId="77777777" w:rsidR="00EE35D9" w:rsidRPr="005617FB" w:rsidRDefault="00EE35D9" w:rsidP="00CF1DBE">
      <w:pPr>
        <w:jc w:val="both"/>
        <w:rPr>
          <w:rFonts w:ascii="Arial" w:hAnsi="Arial" w:cs="Arial"/>
          <w:b/>
          <w:sz w:val="22"/>
          <w:lang w:val="es-MX"/>
        </w:rPr>
      </w:pPr>
    </w:p>
    <w:p w14:paraId="40B92E56" w14:textId="77777777" w:rsidR="00D234A2" w:rsidRPr="005617FB" w:rsidRDefault="00D234A2" w:rsidP="00CF1DBE">
      <w:pPr>
        <w:jc w:val="both"/>
        <w:rPr>
          <w:rFonts w:ascii="Arial" w:hAnsi="Arial" w:cs="Arial"/>
          <w:sz w:val="22"/>
          <w:lang w:val="es-MX"/>
        </w:rPr>
      </w:pPr>
      <w:r w:rsidRPr="005617FB">
        <w:rPr>
          <w:rFonts w:ascii="Arial" w:hAnsi="Arial" w:cs="Arial"/>
          <w:b/>
          <w:sz w:val="22"/>
          <w:lang w:val="es-MX"/>
        </w:rPr>
        <w:t xml:space="preserve">NOTA: </w:t>
      </w:r>
      <w:r w:rsidRPr="005617FB">
        <w:rPr>
          <w:rFonts w:ascii="Arial" w:hAnsi="Arial" w:cs="Arial"/>
          <w:sz w:val="22"/>
          <w:lang w:val="es-MX"/>
        </w:rPr>
        <w:t xml:space="preserve">Las fechas de planeación establecidas en </w:t>
      </w:r>
      <w:r w:rsidR="00DE399B" w:rsidRPr="005617FB">
        <w:rPr>
          <w:rFonts w:ascii="Arial" w:hAnsi="Arial" w:cs="Arial"/>
          <w:sz w:val="22"/>
          <w:lang w:val="es-MX"/>
        </w:rPr>
        <w:t>este</w:t>
      </w:r>
      <w:r w:rsidRPr="005617FB">
        <w:rPr>
          <w:rFonts w:ascii="Arial" w:hAnsi="Arial" w:cs="Arial"/>
          <w:sz w:val="22"/>
          <w:lang w:val="es-MX"/>
        </w:rPr>
        <w:t xml:space="preserve"> documento son aproximadas y estarán sujetas a modificaciones que surjan por control de cambios u otros factores. </w:t>
      </w:r>
    </w:p>
    <w:p w14:paraId="1B337FD2" w14:textId="77777777" w:rsidR="000C0F24" w:rsidRPr="005617FB" w:rsidRDefault="000C0F24" w:rsidP="00CF1DBE">
      <w:pPr>
        <w:jc w:val="both"/>
        <w:rPr>
          <w:rFonts w:ascii="Arial" w:hAnsi="Arial" w:cs="Arial"/>
          <w:lang w:val="es-MX"/>
        </w:rPr>
      </w:pPr>
    </w:p>
    <w:p w14:paraId="21BB6851" w14:textId="77777777" w:rsidR="00E45C7F" w:rsidRPr="005617FB" w:rsidRDefault="00E45C7F" w:rsidP="00E45C7F">
      <w:pPr>
        <w:pStyle w:val="Footer"/>
        <w:tabs>
          <w:tab w:val="clear" w:pos="4252"/>
          <w:tab w:val="clear" w:pos="8504"/>
        </w:tabs>
        <w:spacing w:line="360" w:lineRule="auto"/>
        <w:jc w:val="both"/>
        <w:rPr>
          <w:rFonts w:ascii="Arial" w:hAnsi="Arial" w:cs="Arial"/>
          <w:b/>
          <w:bCs/>
          <w:sz w:val="22"/>
          <w:szCs w:val="22"/>
          <w:lang w:val="es-MX"/>
        </w:rPr>
      </w:pPr>
      <w:r w:rsidRPr="005617FB">
        <w:rPr>
          <w:rFonts w:ascii="Arial" w:hAnsi="Arial" w:cs="Arial"/>
          <w:b/>
          <w:bCs/>
          <w:sz w:val="22"/>
          <w:szCs w:val="22"/>
          <w:lang w:val="es-MX"/>
        </w:rPr>
        <w:lastRenderedPageBreak/>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17645A" w:rsidRPr="005617FB" w14:paraId="630AEF8D" w14:textId="77777777" w:rsidTr="0031230D">
        <w:tc>
          <w:tcPr>
            <w:tcW w:w="4112" w:type="dxa"/>
            <w:shd w:val="clear" w:color="auto" w:fill="A6A6A6"/>
          </w:tcPr>
          <w:p w14:paraId="2D9DBAC7" w14:textId="77777777" w:rsidR="0017645A" w:rsidRPr="005617FB" w:rsidRDefault="0017645A"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551" w:type="dxa"/>
            <w:shd w:val="clear" w:color="auto" w:fill="A6A6A6"/>
          </w:tcPr>
          <w:p w14:paraId="1713257C" w14:textId="77777777" w:rsidR="0017645A" w:rsidRPr="005617FB" w:rsidRDefault="0017645A"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1316" w:type="dxa"/>
            <w:shd w:val="clear" w:color="auto" w:fill="A6A6A6"/>
          </w:tcPr>
          <w:p w14:paraId="5491BA92" w14:textId="77777777" w:rsidR="0017645A" w:rsidRPr="005617FB" w:rsidRDefault="0017645A"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2511" w:type="dxa"/>
            <w:shd w:val="clear" w:color="auto" w:fill="A6A6A6"/>
          </w:tcPr>
          <w:p w14:paraId="75AF598A" w14:textId="77777777" w:rsidR="0017645A" w:rsidRPr="005617FB" w:rsidRDefault="0017645A"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17645A" w:rsidRPr="005617FB" w14:paraId="1CA10BB1" w14:textId="77777777" w:rsidTr="0031230D">
        <w:tc>
          <w:tcPr>
            <w:tcW w:w="4112" w:type="dxa"/>
            <w:shd w:val="clear" w:color="auto" w:fill="auto"/>
          </w:tcPr>
          <w:p w14:paraId="3594EE22"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2D805622"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2F7530A4"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3DD7D8B2"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r>
      <w:tr w:rsidR="0017645A" w:rsidRPr="005617FB" w14:paraId="1C4A4DF7" w14:textId="77777777" w:rsidTr="0031230D">
        <w:tc>
          <w:tcPr>
            <w:tcW w:w="4112" w:type="dxa"/>
            <w:shd w:val="clear" w:color="auto" w:fill="auto"/>
          </w:tcPr>
          <w:p w14:paraId="694A55C6"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63C969EA"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40F11FCF"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7D5E0DF4"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r>
      <w:tr w:rsidR="0017645A" w:rsidRPr="005617FB" w14:paraId="40670091" w14:textId="77777777" w:rsidTr="0031230D">
        <w:tc>
          <w:tcPr>
            <w:tcW w:w="4112" w:type="dxa"/>
            <w:shd w:val="clear" w:color="auto" w:fill="auto"/>
          </w:tcPr>
          <w:p w14:paraId="699DCE2D"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65FB7F32"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7C4B7BC0"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76D765BD"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r>
      <w:tr w:rsidR="0017645A" w:rsidRPr="005617FB" w14:paraId="75D42C16" w14:textId="77777777" w:rsidTr="0031230D">
        <w:tc>
          <w:tcPr>
            <w:tcW w:w="4112" w:type="dxa"/>
            <w:shd w:val="clear" w:color="auto" w:fill="auto"/>
          </w:tcPr>
          <w:p w14:paraId="4A8D8CB9"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335C6B13"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7B8497E2"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28C3AD18"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r>
      <w:tr w:rsidR="0017645A" w:rsidRPr="005617FB" w14:paraId="4367C818" w14:textId="77777777" w:rsidTr="0031230D">
        <w:tc>
          <w:tcPr>
            <w:tcW w:w="4112" w:type="dxa"/>
            <w:shd w:val="clear" w:color="auto" w:fill="auto"/>
          </w:tcPr>
          <w:p w14:paraId="67AC34F0"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5477B939"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100997FA"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5B18043F"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r>
      <w:tr w:rsidR="0017645A" w:rsidRPr="005617FB" w14:paraId="075F9E4A" w14:textId="77777777" w:rsidTr="0031230D">
        <w:tc>
          <w:tcPr>
            <w:tcW w:w="4112" w:type="dxa"/>
            <w:shd w:val="clear" w:color="auto" w:fill="auto"/>
          </w:tcPr>
          <w:p w14:paraId="7F740713"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2140533F"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3BC66EBB"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4692C36A"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r>
    </w:tbl>
    <w:p w14:paraId="7A483C1E" w14:textId="77777777" w:rsidR="00F86C39" w:rsidRPr="005617FB" w:rsidRDefault="00F86C39" w:rsidP="00F86C39">
      <w:pPr>
        <w:ind w:left="720"/>
        <w:rPr>
          <w:rFonts w:ascii="Arial" w:hAnsi="Arial" w:cs="Arial"/>
          <w:b/>
          <w:sz w:val="28"/>
          <w:szCs w:val="28"/>
          <w:lang w:val="es-MX"/>
        </w:rPr>
      </w:pPr>
    </w:p>
    <w:p w14:paraId="403756CA" w14:textId="77777777" w:rsidR="00F86C39" w:rsidRPr="005617FB" w:rsidRDefault="00F86C39" w:rsidP="00F86C39">
      <w:pPr>
        <w:ind w:left="720"/>
        <w:rPr>
          <w:rFonts w:ascii="Arial" w:hAnsi="Arial" w:cs="Arial"/>
          <w:b/>
          <w:sz w:val="28"/>
          <w:szCs w:val="28"/>
          <w:lang w:val="es-MX"/>
        </w:rPr>
      </w:pPr>
    </w:p>
    <w:p w14:paraId="26096205" w14:textId="77777777" w:rsidR="00503D08" w:rsidRPr="005617FB" w:rsidRDefault="00503D08" w:rsidP="00F86C39">
      <w:pPr>
        <w:ind w:left="720"/>
        <w:rPr>
          <w:rFonts w:ascii="Arial" w:hAnsi="Arial" w:cs="Arial"/>
          <w:b/>
          <w:sz w:val="28"/>
          <w:szCs w:val="28"/>
          <w:lang w:val="es-MX"/>
        </w:rPr>
      </w:pPr>
    </w:p>
    <w:p w14:paraId="51021D1A" w14:textId="77777777" w:rsidR="00503D08" w:rsidRPr="005617FB" w:rsidRDefault="00503D08" w:rsidP="00F86C39">
      <w:pPr>
        <w:ind w:left="720"/>
        <w:rPr>
          <w:rFonts w:ascii="Arial" w:hAnsi="Arial" w:cs="Arial"/>
          <w:b/>
          <w:sz w:val="28"/>
          <w:szCs w:val="28"/>
          <w:lang w:val="es-MX"/>
        </w:rPr>
      </w:pPr>
    </w:p>
    <w:p w14:paraId="59234CA1" w14:textId="77777777" w:rsidR="00503D08" w:rsidRPr="005617FB" w:rsidRDefault="00503D08" w:rsidP="00F86C39">
      <w:pPr>
        <w:ind w:left="720"/>
        <w:rPr>
          <w:rFonts w:ascii="Arial" w:hAnsi="Arial" w:cs="Arial"/>
          <w:b/>
          <w:sz w:val="28"/>
          <w:szCs w:val="28"/>
          <w:lang w:val="es-MX"/>
        </w:rPr>
      </w:pPr>
    </w:p>
    <w:p w14:paraId="3A3FA2B1" w14:textId="77777777" w:rsidR="001A2265" w:rsidRPr="005617FB" w:rsidRDefault="001A2265" w:rsidP="00F86C39">
      <w:pPr>
        <w:ind w:left="720"/>
        <w:rPr>
          <w:rFonts w:ascii="Arial" w:hAnsi="Arial" w:cs="Arial"/>
          <w:b/>
          <w:sz w:val="28"/>
          <w:szCs w:val="28"/>
          <w:lang w:val="es-MX"/>
        </w:rPr>
      </w:pPr>
    </w:p>
    <w:p w14:paraId="365130DA" w14:textId="77777777" w:rsidR="001A2265" w:rsidRPr="005617FB" w:rsidRDefault="001A2265" w:rsidP="00F86C39">
      <w:pPr>
        <w:ind w:left="720"/>
        <w:rPr>
          <w:rFonts w:ascii="Arial" w:hAnsi="Arial" w:cs="Arial"/>
          <w:b/>
          <w:sz w:val="28"/>
          <w:szCs w:val="28"/>
          <w:lang w:val="es-MX"/>
        </w:rPr>
      </w:pPr>
    </w:p>
    <w:p w14:paraId="63CBD8C9" w14:textId="77777777" w:rsidR="001A2265" w:rsidRPr="005617FB" w:rsidRDefault="001A2265" w:rsidP="00F86C39">
      <w:pPr>
        <w:ind w:left="720"/>
        <w:rPr>
          <w:rFonts w:ascii="Arial" w:hAnsi="Arial" w:cs="Arial"/>
          <w:b/>
          <w:sz w:val="28"/>
          <w:szCs w:val="28"/>
          <w:lang w:val="es-MX"/>
        </w:rPr>
      </w:pPr>
    </w:p>
    <w:p w14:paraId="1E487CB3" w14:textId="77777777" w:rsidR="001A2265" w:rsidRPr="005617FB" w:rsidRDefault="001A2265" w:rsidP="00F86C39">
      <w:pPr>
        <w:ind w:left="720"/>
        <w:rPr>
          <w:rFonts w:ascii="Arial" w:hAnsi="Arial" w:cs="Arial"/>
          <w:b/>
          <w:sz w:val="28"/>
          <w:szCs w:val="28"/>
          <w:lang w:val="es-MX"/>
        </w:rPr>
      </w:pPr>
    </w:p>
    <w:p w14:paraId="5DE4A529" w14:textId="77777777" w:rsidR="001A2265" w:rsidRPr="005617FB" w:rsidRDefault="001A2265" w:rsidP="00F86C39">
      <w:pPr>
        <w:ind w:left="720"/>
        <w:rPr>
          <w:rFonts w:ascii="Arial" w:hAnsi="Arial" w:cs="Arial"/>
          <w:b/>
          <w:sz w:val="28"/>
          <w:szCs w:val="28"/>
          <w:lang w:val="es-MX"/>
        </w:rPr>
      </w:pPr>
    </w:p>
    <w:p w14:paraId="27A0F056" w14:textId="77777777" w:rsidR="001A2265" w:rsidRPr="005617FB" w:rsidRDefault="001A2265" w:rsidP="00F86C39">
      <w:pPr>
        <w:ind w:left="720"/>
        <w:rPr>
          <w:rFonts w:ascii="Arial" w:hAnsi="Arial" w:cs="Arial"/>
          <w:b/>
          <w:sz w:val="28"/>
          <w:szCs w:val="28"/>
          <w:lang w:val="es-MX"/>
        </w:rPr>
      </w:pPr>
    </w:p>
    <w:p w14:paraId="6430CFEF" w14:textId="77777777" w:rsidR="001A2265" w:rsidRPr="005617FB" w:rsidRDefault="001A2265" w:rsidP="00F86C39">
      <w:pPr>
        <w:ind w:left="720"/>
        <w:rPr>
          <w:rFonts w:ascii="Arial" w:hAnsi="Arial" w:cs="Arial"/>
          <w:b/>
          <w:sz w:val="28"/>
          <w:szCs w:val="28"/>
          <w:lang w:val="es-MX"/>
        </w:rPr>
      </w:pPr>
    </w:p>
    <w:p w14:paraId="3FA5E29C" w14:textId="77777777" w:rsidR="001A2265" w:rsidRPr="005617FB" w:rsidRDefault="001A2265" w:rsidP="00F86C39">
      <w:pPr>
        <w:ind w:left="720"/>
        <w:rPr>
          <w:rFonts w:ascii="Arial" w:hAnsi="Arial" w:cs="Arial"/>
          <w:b/>
          <w:sz w:val="28"/>
          <w:szCs w:val="28"/>
          <w:lang w:val="es-MX"/>
        </w:rPr>
      </w:pPr>
    </w:p>
    <w:p w14:paraId="59F34BE5" w14:textId="77777777" w:rsidR="001A2265" w:rsidRPr="005617FB" w:rsidRDefault="001A2265" w:rsidP="00F86C39">
      <w:pPr>
        <w:ind w:left="720"/>
        <w:rPr>
          <w:rFonts w:ascii="Arial" w:hAnsi="Arial" w:cs="Arial"/>
          <w:b/>
          <w:sz w:val="28"/>
          <w:szCs w:val="28"/>
          <w:lang w:val="es-MX"/>
        </w:rPr>
      </w:pPr>
    </w:p>
    <w:p w14:paraId="65B36622" w14:textId="77777777" w:rsidR="001A2265" w:rsidRPr="005617FB" w:rsidRDefault="001A2265" w:rsidP="00F86C39">
      <w:pPr>
        <w:ind w:left="720"/>
        <w:rPr>
          <w:rFonts w:ascii="Arial" w:hAnsi="Arial" w:cs="Arial"/>
          <w:b/>
          <w:sz w:val="28"/>
          <w:szCs w:val="28"/>
          <w:lang w:val="es-MX"/>
        </w:rPr>
      </w:pPr>
    </w:p>
    <w:p w14:paraId="2E620D4E" w14:textId="77777777" w:rsidR="001A2265" w:rsidRPr="005617FB" w:rsidRDefault="001A2265" w:rsidP="00F86C39">
      <w:pPr>
        <w:ind w:left="720"/>
        <w:rPr>
          <w:rFonts w:ascii="Arial" w:hAnsi="Arial" w:cs="Arial"/>
          <w:b/>
          <w:sz w:val="28"/>
          <w:szCs w:val="28"/>
          <w:lang w:val="es-MX"/>
        </w:rPr>
      </w:pPr>
    </w:p>
    <w:p w14:paraId="02A532D8" w14:textId="77777777" w:rsidR="001A2265" w:rsidRPr="005617FB" w:rsidRDefault="001A2265" w:rsidP="00F86C39">
      <w:pPr>
        <w:ind w:left="720"/>
        <w:rPr>
          <w:rFonts w:ascii="Arial" w:hAnsi="Arial" w:cs="Arial"/>
          <w:b/>
          <w:sz w:val="28"/>
          <w:szCs w:val="28"/>
          <w:lang w:val="es-MX"/>
        </w:rPr>
      </w:pPr>
    </w:p>
    <w:p w14:paraId="169C4337" w14:textId="77777777" w:rsidR="001A2265" w:rsidRPr="005617FB" w:rsidRDefault="001A2265" w:rsidP="00F86C39">
      <w:pPr>
        <w:ind w:left="720"/>
        <w:rPr>
          <w:rFonts w:ascii="Arial" w:hAnsi="Arial" w:cs="Arial"/>
          <w:b/>
          <w:sz w:val="28"/>
          <w:szCs w:val="28"/>
          <w:lang w:val="es-MX"/>
        </w:rPr>
      </w:pPr>
    </w:p>
    <w:p w14:paraId="03CB580C" w14:textId="77777777" w:rsidR="001A2265" w:rsidRPr="005617FB" w:rsidRDefault="001A2265" w:rsidP="00F86C39">
      <w:pPr>
        <w:ind w:left="720"/>
        <w:rPr>
          <w:rFonts w:ascii="Arial" w:hAnsi="Arial" w:cs="Arial"/>
          <w:b/>
          <w:sz w:val="28"/>
          <w:szCs w:val="28"/>
          <w:lang w:val="es-MX"/>
        </w:rPr>
      </w:pPr>
    </w:p>
    <w:p w14:paraId="2AFD7E48" w14:textId="77777777" w:rsidR="001A2265" w:rsidRPr="005617FB" w:rsidRDefault="001A2265" w:rsidP="00F86C39">
      <w:pPr>
        <w:ind w:left="720"/>
        <w:rPr>
          <w:rFonts w:ascii="Arial" w:hAnsi="Arial" w:cs="Arial"/>
          <w:b/>
          <w:sz w:val="28"/>
          <w:szCs w:val="28"/>
          <w:lang w:val="es-MX"/>
        </w:rPr>
      </w:pPr>
    </w:p>
    <w:p w14:paraId="59E2534A" w14:textId="77777777" w:rsidR="001A2265" w:rsidRPr="005617FB" w:rsidRDefault="001A2265" w:rsidP="00F86C39">
      <w:pPr>
        <w:ind w:left="720"/>
        <w:rPr>
          <w:rFonts w:ascii="Arial" w:hAnsi="Arial" w:cs="Arial"/>
          <w:b/>
          <w:sz w:val="28"/>
          <w:szCs w:val="28"/>
          <w:lang w:val="es-MX"/>
        </w:rPr>
      </w:pPr>
    </w:p>
    <w:p w14:paraId="5AA2347E" w14:textId="77777777" w:rsidR="001A2265" w:rsidRPr="005617FB" w:rsidRDefault="001A2265" w:rsidP="00F86C39">
      <w:pPr>
        <w:ind w:left="720"/>
        <w:rPr>
          <w:rFonts w:ascii="Arial" w:hAnsi="Arial" w:cs="Arial"/>
          <w:b/>
          <w:sz w:val="28"/>
          <w:szCs w:val="28"/>
          <w:lang w:val="es-MX"/>
        </w:rPr>
      </w:pPr>
    </w:p>
    <w:p w14:paraId="1BC4B438" w14:textId="77777777" w:rsidR="001A2265" w:rsidRPr="005617FB" w:rsidRDefault="001A2265" w:rsidP="00F86C39">
      <w:pPr>
        <w:ind w:left="720"/>
        <w:rPr>
          <w:rFonts w:ascii="Arial" w:hAnsi="Arial" w:cs="Arial"/>
          <w:b/>
          <w:sz w:val="28"/>
          <w:szCs w:val="28"/>
          <w:lang w:val="es-MX"/>
        </w:rPr>
      </w:pPr>
    </w:p>
    <w:p w14:paraId="64429824" w14:textId="77777777" w:rsidR="00503D08" w:rsidRPr="005617FB" w:rsidRDefault="00503D08" w:rsidP="00F86C39">
      <w:pPr>
        <w:ind w:left="720"/>
        <w:rPr>
          <w:rFonts w:ascii="Arial" w:hAnsi="Arial" w:cs="Arial"/>
          <w:b/>
          <w:sz w:val="28"/>
          <w:szCs w:val="28"/>
          <w:lang w:val="es-MX"/>
        </w:rPr>
      </w:pPr>
    </w:p>
    <w:p w14:paraId="69D38813" w14:textId="77777777" w:rsidR="00503D08" w:rsidRPr="005617FB" w:rsidRDefault="00503D08" w:rsidP="00F86C39">
      <w:pPr>
        <w:ind w:left="720"/>
        <w:rPr>
          <w:rFonts w:ascii="Arial" w:hAnsi="Arial" w:cs="Arial"/>
          <w:b/>
          <w:sz w:val="28"/>
          <w:szCs w:val="28"/>
          <w:lang w:val="es-MX"/>
        </w:rPr>
      </w:pPr>
    </w:p>
    <w:p w14:paraId="7318296D" w14:textId="77777777" w:rsidR="00D234A2" w:rsidRPr="005617FB" w:rsidRDefault="00740EE6" w:rsidP="00F86C39">
      <w:pPr>
        <w:pStyle w:val="Heading1"/>
        <w:rPr>
          <w:rFonts w:cs="Arial"/>
          <w:lang w:val="es-MX"/>
        </w:rPr>
      </w:pPr>
      <w:bookmarkStart w:id="14" w:name="_Toc96365534"/>
      <w:r w:rsidRPr="005617FB">
        <w:rPr>
          <w:rFonts w:cs="Arial"/>
          <w:lang w:val="es-MX"/>
        </w:rPr>
        <w:lastRenderedPageBreak/>
        <w:t>LEVANTAMIENTO DEL REQUERIMIENTO DETALLADO</w:t>
      </w:r>
      <w:bookmarkEnd w:id="14"/>
    </w:p>
    <w:p w14:paraId="00FA235A" w14:textId="77777777" w:rsidR="00137683" w:rsidRPr="005617FB" w:rsidRDefault="00137683" w:rsidP="00137683">
      <w:pPr>
        <w:rPr>
          <w:rFonts w:ascii="Arial" w:hAnsi="Arial" w:cs="Arial"/>
          <w:lang w:val="es-MX" w:eastAsia="en-US"/>
        </w:rPr>
      </w:pPr>
    </w:p>
    <w:p w14:paraId="172AE4C7" w14:textId="77777777" w:rsidR="00D234A2" w:rsidRPr="005617FB" w:rsidRDefault="00137683" w:rsidP="005D0764">
      <w:pPr>
        <w:jc w:val="both"/>
        <w:rPr>
          <w:rFonts w:ascii="Arial" w:hAnsi="Arial" w:cs="Arial"/>
          <w:color w:val="BFBFBF"/>
          <w:sz w:val="28"/>
          <w:szCs w:val="28"/>
          <w:lang w:val="es-MX"/>
        </w:rPr>
      </w:pPr>
      <w:r w:rsidRPr="005617FB">
        <w:rPr>
          <w:rFonts w:ascii="Arial" w:hAnsi="Arial" w:cs="Arial"/>
          <w:color w:val="BFBFBF"/>
          <w:sz w:val="28"/>
          <w:szCs w:val="28"/>
          <w:lang w:val="es-MX"/>
        </w:rPr>
        <w:t>Las historias de usuario deben ser independientes y debidamente identificadas</w:t>
      </w:r>
      <w:r w:rsidR="009F4DBC" w:rsidRPr="005617FB">
        <w:rPr>
          <w:rFonts w:ascii="Arial" w:hAnsi="Arial" w:cs="Arial"/>
          <w:color w:val="BFBFBF"/>
          <w:sz w:val="28"/>
          <w:szCs w:val="28"/>
          <w:lang w:val="es-MX"/>
        </w:rPr>
        <w:t>;</w:t>
      </w:r>
      <w:r w:rsidRPr="005617FB">
        <w:rPr>
          <w:rFonts w:ascii="Arial" w:hAnsi="Arial" w:cs="Arial"/>
          <w:color w:val="BFBFBF"/>
          <w:sz w:val="28"/>
          <w:szCs w:val="28"/>
          <w:lang w:val="es-MX"/>
        </w:rPr>
        <w:t xml:space="preserve"> deben corresponder a una </w:t>
      </w:r>
      <w:r w:rsidR="009F4DBC" w:rsidRPr="005617FB">
        <w:rPr>
          <w:rFonts w:ascii="Arial" w:hAnsi="Arial" w:cs="Arial"/>
          <w:color w:val="BFBFBF"/>
          <w:sz w:val="28"/>
          <w:szCs w:val="28"/>
          <w:lang w:val="es-MX"/>
        </w:rPr>
        <w:t>única</w:t>
      </w:r>
      <w:r w:rsidRPr="005617FB">
        <w:rPr>
          <w:rFonts w:ascii="Arial" w:hAnsi="Arial" w:cs="Arial"/>
          <w:color w:val="BFBFBF"/>
          <w:sz w:val="28"/>
          <w:szCs w:val="28"/>
          <w:lang w:val="es-MX"/>
        </w:rPr>
        <w:t xml:space="preserve"> funcionalidad</w:t>
      </w:r>
      <w:r w:rsidR="009F4DBC" w:rsidRPr="005617FB">
        <w:rPr>
          <w:rFonts w:ascii="Arial" w:hAnsi="Arial" w:cs="Arial"/>
          <w:color w:val="BFBFBF"/>
          <w:sz w:val="28"/>
          <w:szCs w:val="28"/>
          <w:lang w:val="es-MX"/>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5617FB" w14:paraId="4036596C" w14:textId="77777777" w:rsidTr="004627A3">
        <w:trPr>
          <w:trHeight w:val="182"/>
        </w:trPr>
        <w:tc>
          <w:tcPr>
            <w:tcW w:w="10490" w:type="dxa"/>
            <w:gridSpan w:val="8"/>
            <w:shd w:val="clear" w:color="auto" w:fill="A50021"/>
          </w:tcPr>
          <w:p w14:paraId="639758CB" w14:textId="77777777" w:rsidR="00AE4D25" w:rsidRPr="005617FB" w:rsidRDefault="00AE4D25" w:rsidP="004627A3">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5D0764" w:rsidRPr="005617FB" w14:paraId="025D37CF" w14:textId="77777777" w:rsidTr="005D0764">
        <w:trPr>
          <w:trHeight w:val="182"/>
        </w:trPr>
        <w:tc>
          <w:tcPr>
            <w:tcW w:w="1418" w:type="dxa"/>
            <w:gridSpan w:val="2"/>
            <w:shd w:val="clear" w:color="auto" w:fill="auto"/>
          </w:tcPr>
          <w:p w14:paraId="00115529" w14:textId="77777777" w:rsidR="005D0764" w:rsidRPr="005617FB" w:rsidRDefault="005D0764" w:rsidP="004627A3">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r w:rsidRPr="005617FB">
              <w:rPr>
                <w:rFonts w:ascii="Arial" w:hAnsi="Arial" w:cs="Arial"/>
                <w:b/>
                <w:sz w:val="22"/>
                <w:szCs w:val="22"/>
                <w:lang w:val="es-MX"/>
              </w:rPr>
              <w:t>.</w:t>
            </w:r>
          </w:p>
        </w:tc>
        <w:tc>
          <w:tcPr>
            <w:tcW w:w="9072" w:type="dxa"/>
            <w:gridSpan w:val="6"/>
            <w:shd w:val="clear" w:color="auto" w:fill="auto"/>
          </w:tcPr>
          <w:p w14:paraId="33FCBFF7" w14:textId="319250B9" w:rsidR="005D0764" w:rsidRPr="00D95316" w:rsidRDefault="00D95316" w:rsidP="005D0764">
            <w:pPr>
              <w:jc w:val="both"/>
              <w:rPr>
                <w:rFonts w:ascii="Arial" w:hAnsi="Arial" w:cs="Arial"/>
                <w:b/>
                <w:sz w:val="22"/>
                <w:szCs w:val="22"/>
                <w:lang w:val="es-MX"/>
              </w:rPr>
            </w:pPr>
            <w:r w:rsidRPr="00D95316">
              <w:rPr>
                <w:rFonts w:ascii="Arial" w:hAnsi="Arial" w:cs="Arial"/>
                <w:sz w:val="22"/>
                <w:szCs w:val="22"/>
                <w:lang w:val="es-MX"/>
              </w:rPr>
              <w:t>HUFU01</w:t>
            </w:r>
          </w:p>
        </w:tc>
      </w:tr>
      <w:tr w:rsidR="005D0764" w:rsidRPr="005617FB" w14:paraId="30F645D5" w14:textId="77777777" w:rsidTr="005D0764">
        <w:trPr>
          <w:trHeight w:val="182"/>
        </w:trPr>
        <w:tc>
          <w:tcPr>
            <w:tcW w:w="1418" w:type="dxa"/>
            <w:gridSpan w:val="2"/>
            <w:shd w:val="clear" w:color="auto" w:fill="auto"/>
          </w:tcPr>
          <w:p w14:paraId="4D32AF7A" w14:textId="77777777" w:rsidR="005D0764" w:rsidRPr="005617FB" w:rsidRDefault="005D0764" w:rsidP="004627A3">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2C82CCC4" w14:textId="4DFDB828" w:rsidR="005D0764" w:rsidRPr="00D95316" w:rsidRDefault="006C2DE6" w:rsidP="005D0764">
            <w:pPr>
              <w:jc w:val="both"/>
              <w:rPr>
                <w:rFonts w:ascii="Arial" w:hAnsi="Arial" w:cs="Arial"/>
                <w:b/>
                <w:sz w:val="22"/>
                <w:szCs w:val="22"/>
                <w:lang w:val="es-MX"/>
              </w:rPr>
            </w:pPr>
            <w:r>
              <w:rPr>
                <w:rFonts w:ascii="Arial" w:hAnsi="Arial" w:cs="Arial"/>
                <w:sz w:val="22"/>
                <w:szCs w:val="22"/>
                <w:lang w:val="es-MX"/>
              </w:rPr>
              <w:t>Creación de cuenta</w:t>
            </w:r>
            <w:r w:rsidR="00D95316" w:rsidRPr="00D95316">
              <w:rPr>
                <w:rFonts w:ascii="Arial" w:hAnsi="Arial" w:cs="Arial"/>
                <w:sz w:val="22"/>
                <w:szCs w:val="22"/>
                <w:lang w:val="es-MX"/>
              </w:rPr>
              <w:t xml:space="preserve"> de usuarios</w:t>
            </w:r>
          </w:p>
        </w:tc>
      </w:tr>
      <w:tr w:rsidR="005D0764" w:rsidRPr="005617FB" w14:paraId="3BFAE3CE" w14:textId="77777777" w:rsidTr="005D0764">
        <w:trPr>
          <w:trHeight w:val="182"/>
        </w:trPr>
        <w:tc>
          <w:tcPr>
            <w:tcW w:w="1418" w:type="dxa"/>
            <w:gridSpan w:val="2"/>
            <w:shd w:val="clear" w:color="auto" w:fill="auto"/>
          </w:tcPr>
          <w:p w14:paraId="72E1D2EB" w14:textId="77777777" w:rsidR="005D0764" w:rsidRPr="005617FB" w:rsidRDefault="005D0764" w:rsidP="004627A3">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5C6579B4" w14:textId="77E96EB9" w:rsidR="005D0764" w:rsidRPr="00D95316" w:rsidRDefault="00D95316" w:rsidP="005D0764">
            <w:pPr>
              <w:jc w:val="both"/>
              <w:rPr>
                <w:rFonts w:ascii="Arial" w:hAnsi="Arial" w:cs="Arial"/>
                <w:b/>
                <w:sz w:val="22"/>
                <w:szCs w:val="22"/>
                <w:lang w:val="es-MX"/>
              </w:rPr>
            </w:pPr>
            <w:r w:rsidRPr="00D95316">
              <w:rPr>
                <w:rFonts w:ascii="Arial" w:hAnsi="Arial" w:cs="Arial"/>
                <w:sz w:val="22"/>
                <w:szCs w:val="22"/>
                <w:lang w:val="es-MX"/>
              </w:rPr>
              <w:t>21/02/2022</w:t>
            </w:r>
          </w:p>
        </w:tc>
      </w:tr>
      <w:tr w:rsidR="005D0764" w:rsidRPr="005617FB" w14:paraId="78D5875E" w14:textId="77777777" w:rsidTr="005D0764">
        <w:trPr>
          <w:trHeight w:val="182"/>
        </w:trPr>
        <w:tc>
          <w:tcPr>
            <w:tcW w:w="1418" w:type="dxa"/>
            <w:gridSpan w:val="2"/>
            <w:shd w:val="clear" w:color="auto" w:fill="auto"/>
          </w:tcPr>
          <w:p w14:paraId="23022184" w14:textId="77777777" w:rsidR="005D0764" w:rsidRPr="005617FB" w:rsidRDefault="005D0764" w:rsidP="004627A3">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23CC89F7" w14:textId="285BCB58" w:rsidR="005D0764" w:rsidRPr="005617FB" w:rsidRDefault="005D0764" w:rsidP="005D0764">
            <w:pPr>
              <w:jc w:val="both"/>
              <w:rPr>
                <w:rFonts w:ascii="Arial" w:hAnsi="Arial" w:cs="Arial"/>
                <w:b/>
                <w:sz w:val="22"/>
                <w:szCs w:val="22"/>
                <w:lang w:val="es-MX"/>
              </w:rPr>
            </w:pPr>
          </w:p>
        </w:tc>
      </w:tr>
      <w:tr w:rsidR="00137683" w:rsidRPr="005617FB" w14:paraId="35ACD546" w14:textId="77777777" w:rsidTr="004627A3">
        <w:trPr>
          <w:trHeight w:val="182"/>
        </w:trPr>
        <w:tc>
          <w:tcPr>
            <w:tcW w:w="10490" w:type="dxa"/>
            <w:gridSpan w:val="8"/>
            <w:shd w:val="clear" w:color="auto" w:fill="A50021"/>
          </w:tcPr>
          <w:p w14:paraId="32B71BA8" w14:textId="77777777" w:rsidR="00137683" w:rsidRPr="005617FB" w:rsidRDefault="002617FE" w:rsidP="004627A3">
            <w:pPr>
              <w:jc w:val="center"/>
              <w:rPr>
                <w:rFonts w:ascii="Arial" w:hAnsi="Arial" w:cs="Arial"/>
                <w:sz w:val="22"/>
                <w:szCs w:val="22"/>
                <w:lang w:val="es-MX"/>
              </w:rPr>
            </w:pPr>
            <w:r w:rsidRPr="005617FB">
              <w:rPr>
                <w:rFonts w:ascii="Arial" w:hAnsi="Arial" w:cs="Arial"/>
                <w:b/>
                <w:szCs w:val="22"/>
                <w:lang w:val="es-MX"/>
              </w:rPr>
              <w:t>Característica</w:t>
            </w:r>
            <w:r w:rsidR="00137683" w:rsidRPr="005617FB">
              <w:rPr>
                <w:rFonts w:ascii="Arial" w:hAnsi="Arial" w:cs="Arial"/>
                <w:b/>
                <w:szCs w:val="22"/>
                <w:lang w:val="es-MX"/>
              </w:rPr>
              <w:t>/Funcionalidad</w:t>
            </w:r>
          </w:p>
        </w:tc>
      </w:tr>
      <w:tr w:rsidR="00137683" w:rsidRPr="005617FB" w14:paraId="4FAE19C9" w14:textId="77777777" w:rsidTr="004627A3">
        <w:trPr>
          <w:trHeight w:val="1406"/>
        </w:trPr>
        <w:tc>
          <w:tcPr>
            <w:tcW w:w="10490" w:type="dxa"/>
            <w:gridSpan w:val="8"/>
            <w:shd w:val="clear" w:color="auto" w:fill="FFFFFF"/>
          </w:tcPr>
          <w:p w14:paraId="574799CF" w14:textId="70E46BCB" w:rsidR="00B34308" w:rsidRDefault="00B34308" w:rsidP="004627A3">
            <w:pPr>
              <w:rPr>
                <w:rFonts w:ascii="Arial" w:hAnsi="Arial" w:cs="Arial"/>
                <w:color w:val="A6A6A6"/>
                <w:sz w:val="22"/>
                <w:szCs w:val="22"/>
                <w:lang w:val="es-MX"/>
              </w:rPr>
            </w:pPr>
          </w:p>
          <w:p w14:paraId="34CDA134" w14:textId="55467D47" w:rsidR="00137683" w:rsidRPr="00AC7CE6" w:rsidRDefault="00B34308" w:rsidP="004627A3">
            <w:pPr>
              <w:rPr>
                <w:rFonts w:ascii="Arial" w:hAnsi="Arial" w:cs="Arial"/>
                <w:sz w:val="22"/>
                <w:szCs w:val="22"/>
                <w:lang w:val="es-MX"/>
              </w:rPr>
            </w:pPr>
            <w:r w:rsidRPr="00B34308">
              <w:rPr>
                <w:rFonts w:ascii="Arial" w:hAnsi="Arial" w:cs="Arial"/>
                <w:sz w:val="22"/>
                <w:szCs w:val="22"/>
                <w:lang w:val="es-MX"/>
              </w:rPr>
              <w:t>Quiero que el sistema me permita registrarme a la plataforma por registrando mi correo, una contraseña y mis datos personales: Nombre, teléfono y fecha de nacimiento.</w:t>
            </w:r>
          </w:p>
        </w:tc>
      </w:tr>
      <w:tr w:rsidR="00AE4D25" w:rsidRPr="005617FB" w14:paraId="1CD13F4A" w14:textId="77777777" w:rsidTr="004627A3">
        <w:trPr>
          <w:trHeight w:val="182"/>
        </w:trPr>
        <w:tc>
          <w:tcPr>
            <w:tcW w:w="10490" w:type="dxa"/>
            <w:gridSpan w:val="8"/>
            <w:shd w:val="clear" w:color="auto" w:fill="A50021"/>
          </w:tcPr>
          <w:p w14:paraId="65202250" w14:textId="77777777" w:rsidR="00AE4D25" w:rsidRPr="005617FB" w:rsidRDefault="002617FE" w:rsidP="004627A3">
            <w:pPr>
              <w:jc w:val="center"/>
              <w:rPr>
                <w:rFonts w:ascii="Arial" w:hAnsi="Arial" w:cs="Arial"/>
                <w:sz w:val="22"/>
                <w:szCs w:val="22"/>
                <w:lang w:val="es-MX"/>
              </w:rPr>
            </w:pPr>
            <w:r w:rsidRPr="005617FB">
              <w:rPr>
                <w:rFonts w:ascii="Arial" w:hAnsi="Arial" w:cs="Arial"/>
                <w:b/>
                <w:szCs w:val="22"/>
                <w:lang w:val="es-MX"/>
              </w:rPr>
              <w:t>Razón</w:t>
            </w:r>
            <w:r w:rsidR="00137683" w:rsidRPr="005617FB">
              <w:rPr>
                <w:rFonts w:ascii="Arial" w:hAnsi="Arial" w:cs="Arial"/>
                <w:b/>
                <w:szCs w:val="22"/>
                <w:lang w:val="es-MX"/>
              </w:rPr>
              <w:t>/Resultado</w:t>
            </w:r>
          </w:p>
        </w:tc>
      </w:tr>
      <w:tr w:rsidR="00AE4D25" w:rsidRPr="005617FB" w14:paraId="3F927C55" w14:textId="77777777" w:rsidTr="00AE4D25">
        <w:trPr>
          <w:trHeight w:val="1406"/>
        </w:trPr>
        <w:tc>
          <w:tcPr>
            <w:tcW w:w="10490" w:type="dxa"/>
            <w:gridSpan w:val="8"/>
            <w:shd w:val="clear" w:color="auto" w:fill="FFFFFF"/>
          </w:tcPr>
          <w:p w14:paraId="5BA40CF8" w14:textId="0C40ECB4" w:rsidR="00AE4D25" w:rsidRPr="00AC7CE6" w:rsidRDefault="00B34308" w:rsidP="00AC7CE6">
            <w:pPr>
              <w:rPr>
                <w:rFonts w:ascii="Arial" w:hAnsi="Arial" w:cs="Arial"/>
                <w:sz w:val="22"/>
                <w:szCs w:val="22"/>
                <w:lang w:val="es-MX"/>
              </w:rPr>
            </w:pPr>
            <w:r>
              <w:rPr>
                <w:rFonts w:ascii="Arial" w:hAnsi="Arial" w:cs="Arial"/>
                <w:sz w:val="22"/>
                <w:szCs w:val="22"/>
                <w:lang w:val="es-MX"/>
              </w:rPr>
              <w:t>Que el usuario pueda</w:t>
            </w:r>
            <w:r w:rsidRPr="00B34308">
              <w:rPr>
                <w:rFonts w:ascii="Arial" w:hAnsi="Arial" w:cs="Arial"/>
                <w:sz w:val="22"/>
                <w:szCs w:val="22"/>
                <w:lang w:val="es-MX"/>
              </w:rPr>
              <w:t xml:space="preserve"> crear una cuenta proporcionando </w:t>
            </w:r>
            <w:r w:rsidR="0037346C">
              <w:rPr>
                <w:rFonts w:ascii="Arial" w:hAnsi="Arial" w:cs="Arial"/>
                <w:sz w:val="22"/>
                <w:szCs w:val="22"/>
                <w:lang w:val="es-MX"/>
              </w:rPr>
              <w:t>para hacer uso de la plataforma</w:t>
            </w:r>
            <w:r w:rsidRPr="00B34308">
              <w:rPr>
                <w:rFonts w:ascii="Arial" w:hAnsi="Arial" w:cs="Arial"/>
                <w:sz w:val="22"/>
                <w:szCs w:val="22"/>
                <w:lang w:val="es-MX"/>
              </w:rPr>
              <w:t>.</w:t>
            </w:r>
          </w:p>
        </w:tc>
      </w:tr>
      <w:tr w:rsidR="004205AA" w:rsidRPr="005617FB" w14:paraId="54978F62" w14:textId="77777777" w:rsidTr="004627A3">
        <w:trPr>
          <w:trHeight w:val="182"/>
        </w:trPr>
        <w:tc>
          <w:tcPr>
            <w:tcW w:w="10490" w:type="dxa"/>
            <w:gridSpan w:val="8"/>
            <w:shd w:val="clear" w:color="auto" w:fill="A50021"/>
          </w:tcPr>
          <w:p w14:paraId="71B8AB7B" w14:textId="77777777" w:rsidR="004205AA" w:rsidRPr="005617FB" w:rsidRDefault="004205AA" w:rsidP="004627A3">
            <w:pPr>
              <w:jc w:val="center"/>
              <w:rPr>
                <w:rFonts w:ascii="Arial" w:hAnsi="Arial" w:cs="Arial"/>
                <w:sz w:val="22"/>
                <w:szCs w:val="22"/>
                <w:lang w:val="es-MX"/>
              </w:rPr>
            </w:pPr>
            <w:r w:rsidRPr="005617FB">
              <w:rPr>
                <w:rFonts w:ascii="Arial" w:hAnsi="Arial" w:cs="Arial"/>
                <w:b/>
                <w:szCs w:val="22"/>
                <w:lang w:val="es-MX"/>
              </w:rPr>
              <w:t>Criterios de Aceptación</w:t>
            </w:r>
          </w:p>
        </w:tc>
      </w:tr>
      <w:tr w:rsidR="008512C0" w:rsidRPr="005617FB" w14:paraId="3BC515A8" w14:textId="77777777" w:rsidTr="005D0764">
        <w:trPr>
          <w:trHeight w:val="182"/>
        </w:trPr>
        <w:tc>
          <w:tcPr>
            <w:tcW w:w="737" w:type="dxa"/>
            <w:shd w:val="clear" w:color="auto" w:fill="A6A6A6"/>
          </w:tcPr>
          <w:p w14:paraId="55648CA0" w14:textId="77777777" w:rsidR="00097052" w:rsidRPr="005617FB" w:rsidRDefault="00097052" w:rsidP="004627A3">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0D73B0CB" w14:textId="77777777" w:rsidR="00097052" w:rsidRPr="005617FB" w:rsidRDefault="00097052" w:rsidP="004627A3">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2A5206FB" w14:textId="77777777" w:rsidR="00097052" w:rsidRPr="005617FB" w:rsidRDefault="00097052" w:rsidP="004627A3">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27E29D9B" w14:textId="77777777" w:rsidR="00097052" w:rsidRPr="005617FB" w:rsidRDefault="00097052" w:rsidP="004627A3">
            <w:pPr>
              <w:jc w:val="center"/>
              <w:rPr>
                <w:rFonts w:ascii="Arial" w:hAnsi="Arial" w:cs="Arial"/>
                <w:b/>
                <w:sz w:val="22"/>
                <w:szCs w:val="22"/>
                <w:lang w:val="es-MX"/>
              </w:rPr>
            </w:pPr>
            <w:r w:rsidRPr="005617FB">
              <w:rPr>
                <w:rFonts w:ascii="Arial" w:hAnsi="Arial" w:cs="Arial"/>
                <w:b/>
                <w:sz w:val="22"/>
                <w:szCs w:val="22"/>
                <w:lang w:val="es-MX"/>
              </w:rPr>
              <w:t>Evento</w:t>
            </w:r>
          </w:p>
        </w:tc>
      </w:tr>
      <w:tr w:rsidR="008512C0" w:rsidRPr="005617FB" w14:paraId="67C9232A" w14:textId="77777777" w:rsidTr="005D0764">
        <w:trPr>
          <w:trHeight w:val="1686"/>
        </w:trPr>
        <w:tc>
          <w:tcPr>
            <w:tcW w:w="737" w:type="dxa"/>
            <w:shd w:val="clear" w:color="auto" w:fill="FFFFFF"/>
          </w:tcPr>
          <w:p w14:paraId="12DC996A" w14:textId="23BBD749" w:rsidR="00097052" w:rsidRPr="005617FB" w:rsidRDefault="004B4C92" w:rsidP="00097052">
            <w:pPr>
              <w:jc w:val="both"/>
              <w:rPr>
                <w:rFonts w:ascii="Arial" w:hAnsi="Arial" w:cs="Arial"/>
                <w:color w:val="A6A6A6"/>
                <w:sz w:val="22"/>
                <w:szCs w:val="22"/>
                <w:lang w:val="es-MX"/>
              </w:rPr>
            </w:pPr>
            <w:r>
              <w:rPr>
                <w:rFonts w:ascii="Arial" w:hAnsi="Arial" w:cs="Arial"/>
                <w:color w:val="A6A6A6"/>
                <w:sz w:val="22"/>
                <w:szCs w:val="22"/>
                <w:lang w:val="es-MX"/>
              </w:rPr>
              <w:t>1</w:t>
            </w:r>
          </w:p>
        </w:tc>
        <w:tc>
          <w:tcPr>
            <w:tcW w:w="1949" w:type="dxa"/>
            <w:gridSpan w:val="2"/>
            <w:shd w:val="clear" w:color="auto" w:fill="FFFFFF"/>
          </w:tcPr>
          <w:p w14:paraId="2221B68B" w14:textId="7B4B2DFD" w:rsidR="00097052" w:rsidRPr="004B4C92" w:rsidRDefault="004B4C92" w:rsidP="004627A3">
            <w:pPr>
              <w:jc w:val="both"/>
              <w:rPr>
                <w:rFonts w:ascii="Arial" w:hAnsi="Arial" w:cs="Arial"/>
                <w:sz w:val="22"/>
                <w:szCs w:val="22"/>
                <w:lang w:val="es-MX"/>
              </w:rPr>
            </w:pPr>
            <w:r w:rsidRPr="004B4C92">
              <w:rPr>
                <w:rFonts w:ascii="Arial" w:hAnsi="Arial" w:cs="Arial"/>
                <w:sz w:val="22"/>
                <w:szCs w:val="22"/>
                <w:lang w:val="es-MX"/>
              </w:rPr>
              <w:t>Ingreso de datos para registro de cuenta</w:t>
            </w:r>
            <w:r w:rsidR="004B2C3F">
              <w:rPr>
                <w:rFonts w:ascii="Arial" w:hAnsi="Arial" w:cs="Arial"/>
                <w:sz w:val="22"/>
                <w:szCs w:val="22"/>
                <w:lang w:val="es-MX"/>
              </w:rPr>
              <w:t xml:space="preserve"> exitoso</w:t>
            </w:r>
          </w:p>
        </w:tc>
        <w:tc>
          <w:tcPr>
            <w:tcW w:w="2571" w:type="dxa"/>
            <w:gridSpan w:val="3"/>
            <w:shd w:val="clear" w:color="auto" w:fill="FFFFFF"/>
          </w:tcPr>
          <w:p w14:paraId="7E8AF818" w14:textId="78645594" w:rsidR="00097052" w:rsidRPr="004B4C92" w:rsidRDefault="004B4C92" w:rsidP="00E56DEC">
            <w:pPr>
              <w:jc w:val="both"/>
              <w:rPr>
                <w:rFonts w:ascii="Arial" w:hAnsi="Arial" w:cs="Arial"/>
                <w:sz w:val="22"/>
                <w:szCs w:val="22"/>
                <w:lang w:val="es-MX"/>
              </w:rPr>
            </w:pPr>
            <w:r w:rsidRPr="004B4C92">
              <w:rPr>
                <w:rFonts w:ascii="Arial" w:hAnsi="Arial" w:cs="Arial"/>
                <w:sz w:val="22"/>
                <w:szCs w:val="22"/>
                <w:lang w:val="es-MX"/>
              </w:rPr>
              <w:t>En caso</w:t>
            </w:r>
            <w:r>
              <w:rPr>
                <w:rFonts w:ascii="Arial" w:hAnsi="Arial" w:cs="Arial"/>
                <w:sz w:val="22"/>
                <w:szCs w:val="22"/>
                <w:lang w:val="es-MX"/>
              </w:rPr>
              <w:t xml:space="preserve"> de que el usuario ingrese los datos completos obligatorios y cumpla con las validaciones de seguridad debe crearse la cuenta y mostrar mensaje de éxito.</w:t>
            </w:r>
          </w:p>
        </w:tc>
        <w:tc>
          <w:tcPr>
            <w:tcW w:w="5233" w:type="dxa"/>
            <w:gridSpan w:val="2"/>
            <w:shd w:val="clear" w:color="auto" w:fill="FFFFFF"/>
          </w:tcPr>
          <w:p w14:paraId="1C4A3098" w14:textId="77777777" w:rsidR="006311FE" w:rsidRPr="006311FE" w:rsidRDefault="006311FE" w:rsidP="006D1559">
            <w:pPr>
              <w:jc w:val="both"/>
              <w:rPr>
                <w:rFonts w:ascii="Arial" w:hAnsi="Arial" w:cs="Arial"/>
                <w:sz w:val="22"/>
                <w:szCs w:val="22"/>
                <w:lang w:val="es-MX"/>
              </w:rPr>
            </w:pPr>
          </w:p>
          <w:p w14:paraId="05E61BE7" w14:textId="03BA15A2" w:rsidR="00C301C6" w:rsidRPr="005617FB" w:rsidRDefault="00C301C6" w:rsidP="006D1559">
            <w:pPr>
              <w:jc w:val="both"/>
              <w:rPr>
                <w:rFonts w:ascii="Arial" w:hAnsi="Arial" w:cs="Arial"/>
                <w:color w:val="A6A6A6"/>
                <w:sz w:val="22"/>
                <w:szCs w:val="22"/>
                <w:lang w:val="es-MX"/>
              </w:rPr>
            </w:pPr>
            <w:r w:rsidRPr="006311FE">
              <w:rPr>
                <w:rFonts w:ascii="Arial" w:hAnsi="Arial" w:cs="Arial"/>
                <w:sz w:val="22"/>
                <w:szCs w:val="22"/>
                <w:lang w:val="es-MX"/>
              </w:rPr>
              <w:t>Cuando el usuario intenta registrar su cuenta de la plataforma.</w:t>
            </w:r>
          </w:p>
        </w:tc>
      </w:tr>
      <w:tr w:rsidR="003D66A9" w:rsidRPr="005617FB" w14:paraId="534207E6" w14:textId="77777777" w:rsidTr="005D0764">
        <w:trPr>
          <w:trHeight w:val="1686"/>
        </w:trPr>
        <w:tc>
          <w:tcPr>
            <w:tcW w:w="737" w:type="dxa"/>
            <w:shd w:val="clear" w:color="auto" w:fill="FFFFFF"/>
          </w:tcPr>
          <w:p w14:paraId="2A56EF94" w14:textId="77777777" w:rsidR="003D66A9" w:rsidRPr="005617FB" w:rsidRDefault="003D66A9" w:rsidP="003D66A9">
            <w:pPr>
              <w:jc w:val="both"/>
              <w:rPr>
                <w:rFonts w:ascii="Arial" w:hAnsi="Arial" w:cs="Arial"/>
                <w:color w:val="A6A6A6"/>
                <w:sz w:val="22"/>
                <w:szCs w:val="22"/>
                <w:lang w:val="es-MX"/>
              </w:rPr>
            </w:pPr>
            <w:r w:rsidRPr="005617FB">
              <w:rPr>
                <w:rFonts w:ascii="Arial" w:hAnsi="Arial" w:cs="Arial"/>
                <w:color w:val="A6A6A6"/>
                <w:sz w:val="22"/>
                <w:szCs w:val="22"/>
                <w:lang w:val="es-MX"/>
              </w:rPr>
              <w:t>2</w:t>
            </w:r>
          </w:p>
        </w:tc>
        <w:tc>
          <w:tcPr>
            <w:tcW w:w="1949" w:type="dxa"/>
            <w:gridSpan w:val="2"/>
            <w:shd w:val="clear" w:color="auto" w:fill="FFFFFF"/>
          </w:tcPr>
          <w:p w14:paraId="6431DB21" w14:textId="1D33D7FD" w:rsidR="003D66A9" w:rsidRPr="005617FB" w:rsidRDefault="003D66A9" w:rsidP="003D66A9">
            <w:pPr>
              <w:jc w:val="both"/>
              <w:rPr>
                <w:rFonts w:ascii="Arial" w:hAnsi="Arial" w:cs="Arial"/>
                <w:color w:val="A6A6A6"/>
                <w:sz w:val="22"/>
                <w:szCs w:val="22"/>
                <w:lang w:val="es-MX"/>
              </w:rPr>
            </w:pPr>
            <w:r w:rsidRPr="004B4C92">
              <w:rPr>
                <w:rFonts w:ascii="Arial" w:hAnsi="Arial" w:cs="Arial"/>
                <w:sz w:val="22"/>
                <w:szCs w:val="22"/>
                <w:lang w:val="es-MX"/>
              </w:rPr>
              <w:t>Ingreso de datos para registro de cuenta</w:t>
            </w:r>
            <w:r w:rsidR="004B2C3F">
              <w:rPr>
                <w:rFonts w:ascii="Arial" w:hAnsi="Arial" w:cs="Arial"/>
                <w:sz w:val="22"/>
                <w:szCs w:val="22"/>
                <w:lang w:val="es-MX"/>
              </w:rPr>
              <w:t xml:space="preserve"> error</w:t>
            </w:r>
          </w:p>
        </w:tc>
        <w:tc>
          <w:tcPr>
            <w:tcW w:w="2571" w:type="dxa"/>
            <w:gridSpan w:val="3"/>
            <w:shd w:val="clear" w:color="auto" w:fill="FFFFFF"/>
          </w:tcPr>
          <w:p w14:paraId="67B05D13" w14:textId="53E3938A" w:rsidR="003D66A9" w:rsidRPr="005617FB" w:rsidRDefault="003D66A9" w:rsidP="003D66A9">
            <w:pPr>
              <w:jc w:val="both"/>
              <w:rPr>
                <w:rFonts w:ascii="Arial" w:hAnsi="Arial" w:cs="Arial"/>
                <w:color w:val="A6A6A6"/>
                <w:sz w:val="22"/>
                <w:szCs w:val="22"/>
                <w:lang w:val="es-MX"/>
              </w:rPr>
            </w:pPr>
            <w:r w:rsidRPr="004B4C92">
              <w:rPr>
                <w:rFonts w:ascii="Arial" w:hAnsi="Arial" w:cs="Arial"/>
                <w:sz w:val="22"/>
                <w:szCs w:val="22"/>
                <w:lang w:val="es-MX"/>
              </w:rPr>
              <w:t>En caso</w:t>
            </w:r>
            <w:r>
              <w:rPr>
                <w:rFonts w:ascii="Arial" w:hAnsi="Arial" w:cs="Arial"/>
                <w:sz w:val="22"/>
                <w:szCs w:val="22"/>
                <w:lang w:val="es-MX"/>
              </w:rPr>
              <w:t xml:space="preserve"> de que el usuario ingrese los datos </w:t>
            </w:r>
            <w:r>
              <w:rPr>
                <w:rFonts w:ascii="Arial" w:hAnsi="Arial" w:cs="Arial"/>
                <w:sz w:val="22"/>
                <w:szCs w:val="22"/>
                <w:lang w:val="es-MX"/>
              </w:rPr>
              <w:t>incompletos</w:t>
            </w:r>
            <w:r>
              <w:rPr>
                <w:rFonts w:ascii="Arial" w:hAnsi="Arial" w:cs="Arial"/>
                <w:sz w:val="22"/>
                <w:szCs w:val="22"/>
                <w:lang w:val="es-MX"/>
              </w:rPr>
              <w:t xml:space="preserve"> obligatorios y</w:t>
            </w:r>
            <w:r>
              <w:rPr>
                <w:rFonts w:ascii="Arial" w:hAnsi="Arial" w:cs="Arial"/>
                <w:sz w:val="22"/>
                <w:szCs w:val="22"/>
                <w:lang w:val="es-MX"/>
              </w:rPr>
              <w:t>/o no</w:t>
            </w:r>
            <w:r>
              <w:rPr>
                <w:rFonts w:ascii="Arial" w:hAnsi="Arial" w:cs="Arial"/>
                <w:sz w:val="22"/>
                <w:szCs w:val="22"/>
                <w:lang w:val="es-MX"/>
              </w:rPr>
              <w:t xml:space="preserve"> cumpla con las validaciones de seguridad</w:t>
            </w:r>
            <w:r>
              <w:rPr>
                <w:rFonts w:ascii="Arial" w:hAnsi="Arial" w:cs="Arial"/>
                <w:sz w:val="22"/>
                <w:szCs w:val="22"/>
                <w:lang w:val="es-MX"/>
              </w:rPr>
              <w:t xml:space="preserve"> debe de mostrar los campos que no cumplieron con las validaciones</w:t>
            </w:r>
            <w:r>
              <w:rPr>
                <w:rFonts w:ascii="Arial" w:hAnsi="Arial" w:cs="Arial"/>
                <w:sz w:val="22"/>
                <w:szCs w:val="22"/>
                <w:lang w:val="es-MX"/>
              </w:rPr>
              <w:t>.</w:t>
            </w:r>
          </w:p>
        </w:tc>
        <w:tc>
          <w:tcPr>
            <w:tcW w:w="5233" w:type="dxa"/>
            <w:gridSpan w:val="2"/>
            <w:shd w:val="clear" w:color="auto" w:fill="FFFFFF"/>
          </w:tcPr>
          <w:p w14:paraId="7F86E0DE" w14:textId="77777777" w:rsidR="003D66A9" w:rsidRPr="006311FE" w:rsidRDefault="003D66A9" w:rsidP="003D66A9">
            <w:pPr>
              <w:jc w:val="both"/>
              <w:rPr>
                <w:rFonts w:ascii="Arial" w:hAnsi="Arial" w:cs="Arial"/>
                <w:sz w:val="22"/>
                <w:szCs w:val="22"/>
                <w:lang w:val="es-MX"/>
              </w:rPr>
            </w:pPr>
          </w:p>
          <w:p w14:paraId="46C6CA0C" w14:textId="746DAC57" w:rsidR="003D66A9" w:rsidRPr="005617FB" w:rsidRDefault="003D66A9" w:rsidP="007C270F">
            <w:pPr>
              <w:jc w:val="both"/>
              <w:rPr>
                <w:rFonts w:ascii="Arial" w:hAnsi="Arial" w:cs="Arial"/>
                <w:color w:val="A6A6A6"/>
                <w:sz w:val="22"/>
                <w:szCs w:val="22"/>
                <w:lang w:val="es-MX"/>
              </w:rPr>
            </w:pPr>
            <w:r w:rsidRPr="006311FE">
              <w:rPr>
                <w:rFonts w:ascii="Arial" w:hAnsi="Arial" w:cs="Arial"/>
                <w:sz w:val="22"/>
                <w:szCs w:val="22"/>
                <w:lang w:val="es-MX"/>
              </w:rPr>
              <w:t>Cuando el usuario intenta registrar su cuenta de la plataforma.</w:t>
            </w:r>
          </w:p>
        </w:tc>
      </w:tr>
      <w:tr w:rsidR="008F6AF7" w:rsidRPr="005617FB" w14:paraId="2729A2A4" w14:textId="77777777" w:rsidTr="008F6AF7">
        <w:trPr>
          <w:trHeight w:val="114"/>
        </w:trPr>
        <w:tc>
          <w:tcPr>
            <w:tcW w:w="10490" w:type="dxa"/>
            <w:gridSpan w:val="8"/>
            <w:shd w:val="clear" w:color="auto" w:fill="A50021"/>
          </w:tcPr>
          <w:p w14:paraId="6E1B44C1" w14:textId="77777777" w:rsidR="008F6AF7" w:rsidRPr="005617FB" w:rsidRDefault="008F6AF7" w:rsidP="008F6AF7">
            <w:pPr>
              <w:jc w:val="center"/>
              <w:rPr>
                <w:rFonts w:ascii="Arial" w:hAnsi="Arial" w:cs="Arial"/>
                <w:b/>
                <w:szCs w:val="22"/>
                <w:lang w:val="es-MX"/>
              </w:rPr>
            </w:pPr>
            <w:r w:rsidRPr="005617FB">
              <w:rPr>
                <w:rFonts w:ascii="Arial" w:hAnsi="Arial" w:cs="Arial"/>
                <w:b/>
                <w:szCs w:val="22"/>
                <w:lang w:val="es-MX"/>
              </w:rPr>
              <w:t>Firmas de aceptación</w:t>
            </w:r>
          </w:p>
        </w:tc>
      </w:tr>
      <w:tr w:rsidR="008512C0" w:rsidRPr="005617FB" w14:paraId="0DC51D22" w14:textId="77777777" w:rsidTr="005D0764">
        <w:trPr>
          <w:trHeight w:val="260"/>
        </w:trPr>
        <w:tc>
          <w:tcPr>
            <w:tcW w:w="3130" w:type="dxa"/>
            <w:gridSpan w:val="4"/>
            <w:shd w:val="clear" w:color="auto" w:fill="A6A6A6"/>
          </w:tcPr>
          <w:p w14:paraId="0351313E" w14:textId="77777777" w:rsidR="00E84444" w:rsidRPr="005617FB" w:rsidRDefault="00E84444"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lastRenderedPageBreak/>
              <w:t>Nombre</w:t>
            </w:r>
          </w:p>
        </w:tc>
        <w:tc>
          <w:tcPr>
            <w:tcW w:w="2000" w:type="dxa"/>
            <w:shd w:val="clear" w:color="auto" w:fill="A6A6A6"/>
          </w:tcPr>
          <w:p w14:paraId="5CDACBD2" w14:textId="77777777" w:rsidR="00E84444" w:rsidRPr="005617FB" w:rsidRDefault="00E84444"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50CA2F40" w14:textId="77777777" w:rsidR="00E84444" w:rsidRPr="005617FB" w:rsidRDefault="00E84444"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778393AC" w14:textId="77777777" w:rsidR="00E84444" w:rsidRPr="005617FB" w:rsidRDefault="00E84444"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8512C0" w:rsidRPr="005617FB" w14:paraId="350E6D5C" w14:textId="77777777" w:rsidTr="005D0764">
        <w:trPr>
          <w:trHeight w:val="304"/>
        </w:trPr>
        <w:tc>
          <w:tcPr>
            <w:tcW w:w="3130" w:type="dxa"/>
            <w:gridSpan w:val="4"/>
            <w:shd w:val="clear" w:color="auto" w:fill="FFFFFF"/>
          </w:tcPr>
          <w:p w14:paraId="5DFB4757" w14:textId="77777777" w:rsidR="003F7596" w:rsidRPr="005617FB" w:rsidRDefault="003F7596" w:rsidP="005237D9">
            <w:pPr>
              <w:jc w:val="both"/>
              <w:rPr>
                <w:rFonts w:ascii="Arial" w:hAnsi="Arial" w:cs="Arial"/>
                <w:color w:val="A6A6A6"/>
                <w:sz w:val="22"/>
                <w:szCs w:val="22"/>
                <w:lang w:val="es-MX"/>
              </w:rPr>
            </w:pPr>
          </w:p>
        </w:tc>
        <w:tc>
          <w:tcPr>
            <w:tcW w:w="2000" w:type="dxa"/>
            <w:shd w:val="clear" w:color="auto" w:fill="FFFFFF"/>
          </w:tcPr>
          <w:p w14:paraId="0BECB1F8" w14:textId="77777777" w:rsidR="003F7596" w:rsidRPr="005617FB" w:rsidRDefault="003F7596" w:rsidP="005237D9">
            <w:pPr>
              <w:jc w:val="both"/>
              <w:rPr>
                <w:rFonts w:ascii="Arial" w:hAnsi="Arial" w:cs="Arial"/>
                <w:color w:val="A6A6A6"/>
                <w:sz w:val="22"/>
                <w:szCs w:val="22"/>
                <w:lang w:val="es-MX"/>
              </w:rPr>
            </w:pPr>
          </w:p>
        </w:tc>
        <w:tc>
          <w:tcPr>
            <w:tcW w:w="2074" w:type="dxa"/>
            <w:gridSpan w:val="2"/>
            <w:shd w:val="clear" w:color="auto" w:fill="FFFFFF"/>
          </w:tcPr>
          <w:p w14:paraId="12743703" w14:textId="77777777" w:rsidR="003F7596" w:rsidRPr="005617FB" w:rsidRDefault="003F7596" w:rsidP="005237D9">
            <w:pPr>
              <w:jc w:val="both"/>
              <w:rPr>
                <w:rFonts w:ascii="Arial" w:hAnsi="Arial" w:cs="Arial"/>
                <w:color w:val="A6A6A6"/>
                <w:sz w:val="22"/>
                <w:szCs w:val="22"/>
                <w:lang w:val="es-MX"/>
              </w:rPr>
            </w:pPr>
          </w:p>
        </w:tc>
        <w:tc>
          <w:tcPr>
            <w:tcW w:w="3286" w:type="dxa"/>
            <w:shd w:val="clear" w:color="auto" w:fill="FFFFFF"/>
          </w:tcPr>
          <w:p w14:paraId="0F6F1F3F" w14:textId="77777777" w:rsidR="003F7596" w:rsidRPr="005617FB" w:rsidRDefault="003F7596" w:rsidP="005237D9">
            <w:pPr>
              <w:jc w:val="both"/>
              <w:rPr>
                <w:rFonts w:ascii="Arial" w:hAnsi="Arial" w:cs="Arial"/>
                <w:color w:val="A6A6A6"/>
                <w:sz w:val="22"/>
                <w:szCs w:val="22"/>
                <w:lang w:val="es-MX"/>
              </w:rPr>
            </w:pPr>
          </w:p>
        </w:tc>
      </w:tr>
      <w:tr w:rsidR="008512C0" w:rsidRPr="005617FB" w14:paraId="0DC4DA9F" w14:textId="77777777" w:rsidTr="005D0764">
        <w:trPr>
          <w:trHeight w:val="304"/>
        </w:trPr>
        <w:tc>
          <w:tcPr>
            <w:tcW w:w="3130" w:type="dxa"/>
            <w:gridSpan w:val="4"/>
            <w:shd w:val="clear" w:color="auto" w:fill="FFFFFF"/>
          </w:tcPr>
          <w:p w14:paraId="0586221D" w14:textId="77777777" w:rsidR="003F7596" w:rsidRPr="005617FB" w:rsidRDefault="003F7596" w:rsidP="005237D9">
            <w:pPr>
              <w:jc w:val="both"/>
              <w:rPr>
                <w:rFonts w:ascii="Arial" w:hAnsi="Arial" w:cs="Arial"/>
                <w:color w:val="A6A6A6"/>
                <w:sz w:val="22"/>
                <w:szCs w:val="22"/>
                <w:lang w:val="es-MX"/>
              </w:rPr>
            </w:pPr>
          </w:p>
        </w:tc>
        <w:tc>
          <w:tcPr>
            <w:tcW w:w="2000" w:type="dxa"/>
            <w:shd w:val="clear" w:color="auto" w:fill="FFFFFF"/>
          </w:tcPr>
          <w:p w14:paraId="05D77526" w14:textId="77777777" w:rsidR="003F7596" w:rsidRPr="005617FB" w:rsidRDefault="003F7596" w:rsidP="005237D9">
            <w:pPr>
              <w:jc w:val="both"/>
              <w:rPr>
                <w:rFonts w:ascii="Arial" w:hAnsi="Arial" w:cs="Arial"/>
                <w:color w:val="A6A6A6"/>
                <w:sz w:val="22"/>
                <w:szCs w:val="22"/>
                <w:lang w:val="es-MX"/>
              </w:rPr>
            </w:pPr>
          </w:p>
        </w:tc>
        <w:tc>
          <w:tcPr>
            <w:tcW w:w="2074" w:type="dxa"/>
            <w:gridSpan w:val="2"/>
            <w:shd w:val="clear" w:color="auto" w:fill="FFFFFF"/>
          </w:tcPr>
          <w:p w14:paraId="35B5F8A4" w14:textId="77777777" w:rsidR="003F7596" w:rsidRPr="005617FB" w:rsidRDefault="003F7596" w:rsidP="005237D9">
            <w:pPr>
              <w:jc w:val="both"/>
              <w:rPr>
                <w:rFonts w:ascii="Arial" w:hAnsi="Arial" w:cs="Arial"/>
                <w:color w:val="A6A6A6"/>
                <w:sz w:val="22"/>
                <w:szCs w:val="22"/>
                <w:lang w:val="es-MX"/>
              </w:rPr>
            </w:pPr>
          </w:p>
        </w:tc>
        <w:tc>
          <w:tcPr>
            <w:tcW w:w="3286" w:type="dxa"/>
            <w:shd w:val="clear" w:color="auto" w:fill="FFFFFF"/>
          </w:tcPr>
          <w:p w14:paraId="21106A25" w14:textId="77777777" w:rsidR="003F7596" w:rsidRPr="005617FB" w:rsidRDefault="003F7596" w:rsidP="005237D9">
            <w:pPr>
              <w:jc w:val="both"/>
              <w:rPr>
                <w:rFonts w:ascii="Arial" w:hAnsi="Arial" w:cs="Arial"/>
                <w:color w:val="A6A6A6"/>
                <w:sz w:val="22"/>
                <w:szCs w:val="22"/>
                <w:lang w:val="es-MX"/>
              </w:rPr>
            </w:pPr>
          </w:p>
        </w:tc>
      </w:tr>
      <w:tr w:rsidR="008512C0" w:rsidRPr="005617FB" w14:paraId="65ECC778" w14:textId="77777777" w:rsidTr="005D0764">
        <w:trPr>
          <w:trHeight w:val="304"/>
        </w:trPr>
        <w:tc>
          <w:tcPr>
            <w:tcW w:w="3130" w:type="dxa"/>
            <w:gridSpan w:val="4"/>
            <w:shd w:val="clear" w:color="auto" w:fill="FFFFFF"/>
          </w:tcPr>
          <w:p w14:paraId="5403BCAF" w14:textId="77777777" w:rsidR="003F7596" w:rsidRPr="005617FB" w:rsidRDefault="003F7596" w:rsidP="005237D9">
            <w:pPr>
              <w:jc w:val="both"/>
              <w:rPr>
                <w:rFonts w:ascii="Arial" w:hAnsi="Arial" w:cs="Arial"/>
                <w:color w:val="A6A6A6"/>
                <w:sz w:val="22"/>
                <w:szCs w:val="22"/>
                <w:lang w:val="es-MX"/>
              </w:rPr>
            </w:pPr>
          </w:p>
        </w:tc>
        <w:tc>
          <w:tcPr>
            <w:tcW w:w="2000" w:type="dxa"/>
            <w:shd w:val="clear" w:color="auto" w:fill="FFFFFF"/>
          </w:tcPr>
          <w:p w14:paraId="2E6A64E2" w14:textId="77777777" w:rsidR="003F7596" w:rsidRPr="005617FB" w:rsidRDefault="003F7596" w:rsidP="005237D9">
            <w:pPr>
              <w:jc w:val="both"/>
              <w:rPr>
                <w:rFonts w:ascii="Arial" w:hAnsi="Arial" w:cs="Arial"/>
                <w:color w:val="A6A6A6"/>
                <w:sz w:val="22"/>
                <w:szCs w:val="22"/>
                <w:lang w:val="es-MX"/>
              </w:rPr>
            </w:pPr>
          </w:p>
        </w:tc>
        <w:tc>
          <w:tcPr>
            <w:tcW w:w="2074" w:type="dxa"/>
            <w:gridSpan w:val="2"/>
            <w:shd w:val="clear" w:color="auto" w:fill="FFFFFF"/>
          </w:tcPr>
          <w:p w14:paraId="42AD0DBD" w14:textId="77777777" w:rsidR="003F7596" w:rsidRPr="005617FB" w:rsidRDefault="003F7596" w:rsidP="005237D9">
            <w:pPr>
              <w:jc w:val="both"/>
              <w:rPr>
                <w:rFonts w:ascii="Arial" w:hAnsi="Arial" w:cs="Arial"/>
                <w:color w:val="A6A6A6"/>
                <w:sz w:val="22"/>
                <w:szCs w:val="22"/>
                <w:lang w:val="es-MX"/>
              </w:rPr>
            </w:pPr>
          </w:p>
        </w:tc>
        <w:tc>
          <w:tcPr>
            <w:tcW w:w="3286" w:type="dxa"/>
            <w:shd w:val="clear" w:color="auto" w:fill="FFFFFF"/>
          </w:tcPr>
          <w:p w14:paraId="03F4EB1F" w14:textId="77777777" w:rsidR="003F7596" w:rsidRPr="005617FB" w:rsidRDefault="003F7596" w:rsidP="005237D9">
            <w:pPr>
              <w:jc w:val="both"/>
              <w:rPr>
                <w:rFonts w:ascii="Arial" w:hAnsi="Arial" w:cs="Arial"/>
                <w:color w:val="A6A6A6"/>
                <w:sz w:val="22"/>
                <w:szCs w:val="22"/>
                <w:lang w:val="es-MX"/>
              </w:rPr>
            </w:pPr>
          </w:p>
        </w:tc>
      </w:tr>
      <w:tr w:rsidR="008512C0" w:rsidRPr="005617FB" w14:paraId="53C9BD54" w14:textId="77777777" w:rsidTr="005D0764">
        <w:trPr>
          <w:trHeight w:val="304"/>
        </w:trPr>
        <w:tc>
          <w:tcPr>
            <w:tcW w:w="3130" w:type="dxa"/>
            <w:gridSpan w:val="4"/>
            <w:shd w:val="clear" w:color="auto" w:fill="FFFFFF"/>
          </w:tcPr>
          <w:p w14:paraId="47AD442C" w14:textId="77777777" w:rsidR="003F7596" w:rsidRPr="005617FB" w:rsidRDefault="003F7596" w:rsidP="005237D9">
            <w:pPr>
              <w:jc w:val="both"/>
              <w:rPr>
                <w:rFonts w:ascii="Arial" w:hAnsi="Arial" w:cs="Arial"/>
                <w:color w:val="A6A6A6"/>
                <w:sz w:val="22"/>
                <w:szCs w:val="22"/>
                <w:lang w:val="es-MX"/>
              </w:rPr>
            </w:pPr>
          </w:p>
        </w:tc>
        <w:tc>
          <w:tcPr>
            <w:tcW w:w="2000" w:type="dxa"/>
            <w:shd w:val="clear" w:color="auto" w:fill="FFFFFF"/>
          </w:tcPr>
          <w:p w14:paraId="5D1D364E" w14:textId="77777777" w:rsidR="003F7596" w:rsidRPr="005617FB" w:rsidRDefault="003F7596" w:rsidP="005237D9">
            <w:pPr>
              <w:jc w:val="both"/>
              <w:rPr>
                <w:rFonts w:ascii="Arial" w:hAnsi="Arial" w:cs="Arial"/>
                <w:color w:val="A6A6A6"/>
                <w:sz w:val="22"/>
                <w:szCs w:val="22"/>
                <w:lang w:val="es-MX"/>
              </w:rPr>
            </w:pPr>
          </w:p>
        </w:tc>
        <w:tc>
          <w:tcPr>
            <w:tcW w:w="2074" w:type="dxa"/>
            <w:gridSpan w:val="2"/>
            <w:shd w:val="clear" w:color="auto" w:fill="FFFFFF"/>
          </w:tcPr>
          <w:p w14:paraId="44B944DF" w14:textId="77777777" w:rsidR="003F7596" w:rsidRPr="005617FB" w:rsidRDefault="003F7596" w:rsidP="005237D9">
            <w:pPr>
              <w:jc w:val="both"/>
              <w:rPr>
                <w:rFonts w:ascii="Arial" w:hAnsi="Arial" w:cs="Arial"/>
                <w:color w:val="A6A6A6"/>
                <w:sz w:val="22"/>
                <w:szCs w:val="22"/>
                <w:lang w:val="es-MX"/>
              </w:rPr>
            </w:pPr>
          </w:p>
        </w:tc>
        <w:tc>
          <w:tcPr>
            <w:tcW w:w="3286" w:type="dxa"/>
            <w:shd w:val="clear" w:color="auto" w:fill="FFFFFF"/>
          </w:tcPr>
          <w:p w14:paraId="1294067E" w14:textId="77777777" w:rsidR="003F7596" w:rsidRPr="005617FB" w:rsidRDefault="003F7596" w:rsidP="005237D9">
            <w:pPr>
              <w:jc w:val="both"/>
              <w:rPr>
                <w:rFonts w:ascii="Arial" w:hAnsi="Arial" w:cs="Arial"/>
                <w:color w:val="A6A6A6"/>
                <w:sz w:val="22"/>
                <w:szCs w:val="22"/>
                <w:lang w:val="es-MX"/>
              </w:rPr>
            </w:pPr>
          </w:p>
        </w:tc>
      </w:tr>
    </w:tbl>
    <w:p w14:paraId="7D712A23" w14:textId="0BDE0CE8" w:rsidR="00DD1328" w:rsidRDefault="00DD1328" w:rsidP="00E45C7F">
      <w:pPr>
        <w:rPr>
          <w:rFonts w:ascii="Arial" w:hAnsi="Arial" w:cs="Arial"/>
          <w:b/>
          <w:sz w:val="28"/>
          <w:szCs w:val="28"/>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1195"/>
        <w:gridCol w:w="1259"/>
        <w:gridCol w:w="389"/>
        <w:gridCol w:w="1948"/>
        <w:gridCol w:w="119"/>
        <w:gridCol w:w="1836"/>
        <w:gridCol w:w="3008"/>
      </w:tblGrid>
      <w:tr w:rsidR="00884AE1" w:rsidRPr="005617FB" w14:paraId="232BE4F3" w14:textId="77777777" w:rsidTr="00B60F01">
        <w:trPr>
          <w:trHeight w:val="182"/>
        </w:trPr>
        <w:tc>
          <w:tcPr>
            <w:tcW w:w="10490" w:type="dxa"/>
            <w:gridSpan w:val="8"/>
            <w:shd w:val="clear" w:color="auto" w:fill="A50021"/>
          </w:tcPr>
          <w:p w14:paraId="3BCF84F1" w14:textId="77777777" w:rsidR="00884AE1" w:rsidRPr="005617FB" w:rsidRDefault="00884AE1" w:rsidP="00B60F01">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C83541" w:rsidRPr="005617FB" w14:paraId="6DB8031D" w14:textId="77777777" w:rsidTr="00B60F01">
        <w:trPr>
          <w:trHeight w:val="182"/>
        </w:trPr>
        <w:tc>
          <w:tcPr>
            <w:tcW w:w="1418" w:type="dxa"/>
            <w:gridSpan w:val="2"/>
            <w:shd w:val="clear" w:color="auto" w:fill="auto"/>
          </w:tcPr>
          <w:p w14:paraId="65FAF81F" w14:textId="77777777" w:rsidR="00C83541" w:rsidRPr="005617FB" w:rsidRDefault="00C83541" w:rsidP="00C8354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r w:rsidRPr="005617FB">
              <w:rPr>
                <w:rFonts w:ascii="Arial" w:hAnsi="Arial" w:cs="Arial"/>
                <w:b/>
                <w:sz w:val="22"/>
                <w:szCs w:val="22"/>
                <w:lang w:val="es-MX"/>
              </w:rPr>
              <w:t>.</w:t>
            </w:r>
          </w:p>
        </w:tc>
        <w:tc>
          <w:tcPr>
            <w:tcW w:w="9072" w:type="dxa"/>
            <w:gridSpan w:val="6"/>
            <w:shd w:val="clear" w:color="auto" w:fill="auto"/>
          </w:tcPr>
          <w:p w14:paraId="680D9FCA" w14:textId="47FBA237" w:rsidR="00C83541" w:rsidRPr="005617FB" w:rsidRDefault="00C83541" w:rsidP="00C83541">
            <w:pPr>
              <w:jc w:val="both"/>
              <w:rPr>
                <w:rFonts w:ascii="Arial" w:hAnsi="Arial" w:cs="Arial"/>
                <w:b/>
                <w:sz w:val="22"/>
                <w:szCs w:val="22"/>
                <w:lang w:val="es-MX"/>
              </w:rPr>
            </w:pPr>
            <w:r w:rsidRPr="00D95316">
              <w:rPr>
                <w:rFonts w:ascii="Arial" w:hAnsi="Arial" w:cs="Arial"/>
                <w:sz w:val="22"/>
                <w:szCs w:val="22"/>
                <w:lang w:val="es-MX"/>
              </w:rPr>
              <w:t>HUFU0</w:t>
            </w:r>
            <w:r>
              <w:rPr>
                <w:rFonts w:ascii="Arial" w:hAnsi="Arial" w:cs="Arial"/>
                <w:sz w:val="22"/>
                <w:szCs w:val="22"/>
                <w:lang w:val="es-MX"/>
              </w:rPr>
              <w:t>2</w:t>
            </w:r>
          </w:p>
        </w:tc>
      </w:tr>
      <w:tr w:rsidR="00C83541" w:rsidRPr="005617FB" w14:paraId="6C5C9799" w14:textId="77777777" w:rsidTr="00B60F01">
        <w:trPr>
          <w:trHeight w:val="182"/>
        </w:trPr>
        <w:tc>
          <w:tcPr>
            <w:tcW w:w="1418" w:type="dxa"/>
            <w:gridSpan w:val="2"/>
            <w:shd w:val="clear" w:color="auto" w:fill="auto"/>
          </w:tcPr>
          <w:p w14:paraId="475C5D9B" w14:textId="77777777" w:rsidR="00C83541" w:rsidRPr="005617FB" w:rsidRDefault="00C83541" w:rsidP="00C83541">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3D7FD6B4" w14:textId="7581EC5F" w:rsidR="00C83541" w:rsidRPr="005617FB" w:rsidRDefault="008625AA" w:rsidP="00C83541">
            <w:pPr>
              <w:jc w:val="both"/>
              <w:rPr>
                <w:rFonts w:ascii="Arial" w:hAnsi="Arial" w:cs="Arial"/>
                <w:b/>
                <w:sz w:val="22"/>
                <w:szCs w:val="22"/>
                <w:lang w:val="es-MX"/>
              </w:rPr>
            </w:pPr>
            <w:r>
              <w:rPr>
                <w:rFonts w:ascii="Arial" w:hAnsi="Arial" w:cs="Arial"/>
                <w:sz w:val="22"/>
                <w:szCs w:val="22"/>
                <w:lang w:val="es-MX"/>
              </w:rPr>
              <w:t>Inicio de sesión de usuarios</w:t>
            </w:r>
          </w:p>
        </w:tc>
      </w:tr>
      <w:tr w:rsidR="00C83541" w:rsidRPr="005617FB" w14:paraId="556CAADB" w14:textId="77777777" w:rsidTr="00B60F01">
        <w:trPr>
          <w:trHeight w:val="182"/>
        </w:trPr>
        <w:tc>
          <w:tcPr>
            <w:tcW w:w="1418" w:type="dxa"/>
            <w:gridSpan w:val="2"/>
            <w:shd w:val="clear" w:color="auto" w:fill="auto"/>
          </w:tcPr>
          <w:p w14:paraId="3730AB1D" w14:textId="77777777" w:rsidR="00C83541" w:rsidRPr="005617FB" w:rsidRDefault="00C83541" w:rsidP="00C83541">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61214BFA" w14:textId="69415A28" w:rsidR="00C83541" w:rsidRPr="005617FB" w:rsidRDefault="00C83541" w:rsidP="00C83541">
            <w:pPr>
              <w:jc w:val="both"/>
              <w:rPr>
                <w:rFonts w:ascii="Arial" w:hAnsi="Arial" w:cs="Arial"/>
                <w:b/>
                <w:sz w:val="22"/>
                <w:szCs w:val="22"/>
                <w:lang w:val="es-MX"/>
              </w:rPr>
            </w:pPr>
            <w:r w:rsidRPr="00D95316">
              <w:rPr>
                <w:rFonts w:ascii="Arial" w:hAnsi="Arial" w:cs="Arial"/>
                <w:sz w:val="22"/>
                <w:szCs w:val="22"/>
                <w:lang w:val="es-MX"/>
              </w:rPr>
              <w:t>21/02/2022</w:t>
            </w:r>
          </w:p>
        </w:tc>
      </w:tr>
      <w:tr w:rsidR="00884AE1" w:rsidRPr="005617FB" w14:paraId="5308CB81" w14:textId="77777777" w:rsidTr="00B60F01">
        <w:trPr>
          <w:trHeight w:val="182"/>
        </w:trPr>
        <w:tc>
          <w:tcPr>
            <w:tcW w:w="1418" w:type="dxa"/>
            <w:gridSpan w:val="2"/>
            <w:shd w:val="clear" w:color="auto" w:fill="auto"/>
          </w:tcPr>
          <w:p w14:paraId="44E3891F" w14:textId="77777777" w:rsidR="00884AE1" w:rsidRPr="005617FB" w:rsidRDefault="00884AE1" w:rsidP="00B60F01">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681043E0" w14:textId="77777777" w:rsidR="00884AE1" w:rsidRPr="005617FB" w:rsidRDefault="00884AE1" w:rsidP="00B60F01">
            <w:pPr>
              <w:jc w:val="both"/>
              <w:rPr>
                <w:rFonts w:ascii="Arial" w:hAnsi="Arial" w:cs="Arial"/>
                <w:b/>
                <w:sz w:val="22"/>
                <w:szCs w:val="22"/>
                <w:lang w:val="es-MX"/>
              </w:rPr>
            </w:pPr>
            <w:r w:rsidRPr="005617FB">
              <w:rPr>
                <w:rFonts w:ascii="Arial" w:hAnsi="Arial" w:cs="Arial"/>
                <w:color w:val="A6A6A6"/>
                <w:sz w:val="22"/>
                <w:szCs w:val="22"/>
                <w:lang w:val="es-MX"/>
              </w:rPr>
              <w:t>Peso dado por un numero entre 1 y 100 acotado por la serie Fibonacci</w:t>
            </w:r>
          </w:p>
        </w:tc>
      </w:tr>
      <w:tr w:rsidR="00884AE1" w:rsidRPr="005617FB" w14:paraId="633BEF7F" w14:textId="77777777" w:rsidTr="00B60F01">
        <w:trPr>
          <w:trHeight w:val="182"/>
        </w:trPr>
        <w:tc>
          <w:tcPr>
            <w:tcW w:w="10490" w:type="dxa"/>
            <w:gridSpan w:val="8"/>
            <w:shd w:val="clear" w:color="auto" w:fill="A50021"/>
          </w:tcPr>
          <w:p w14:paraId="1373F99E" w14:textId="77777777" w:rsidR="00884AE1" w:rsidRPr="005617FB" w:rsidRDefault="00884AE1" w:rsidP="00B60F01">
            <w:pPr>
              <w:jc w:val="center"/>
              <w:rPr>
                <w:rFonts w:ascii="Arial" w:hAnsi="Arial" w:cs="Arial"/>
                <w:sz w:val="22"/>
                <w:szCs w:val="22"/>
                <w:lang w:val="es-MX"/>
              </w:rPr>
            </w:pPr>
            <w:r w:rsidRPr="005617FB">
              <w:rPr>
                <w:rFonts w:ascii="Arial" w:hAnsi="Arial" w:cs="Arial"/>
                <w:b/>
                <w:szCs w:val="22"/>
                <w:lang w:val="es-MX"/>
              </w:rPr>
              <w:t>Característica/Funcionalidad</w:t>
            </w:r>
          </w:p>
        </w:tc>
      </w:tr>
      <w:tr w:rsidR="00884AE1" w:rsidRPr="005617FB" w14:paraId="0995EDA5" w14:textId="77777777" w:rsidTr="00B60F01">
        <w:trPr>
          <w:trHeight w:val="1406"/>
        </w:trPr>
        <w:tc>
          <w:tcPr>
            <w:tcW w:w="10490" w:type="dxa"/>
            <w:gridSpan w:val="8"/>
            <w:shd w:val="clear" w:color="auto" w:fill="FFFFFF"/>
          </w:tcPr>
          <w:p w14:paraId="23AED762" w14:textId="77777777" w:rsidR="00884AE1" w:rsidRDefault="00884AE1" w:rsidP="00B60F01">
            <w:pPr>
              <w:rPr>
                <w:rFonts w:ascii="Arial" w:hAnsi="Arial" w:cs="Arial"/>
                <w:color w:val="A6A6A6"/>
                <w:sz w:val="22"/>
                <w:szCs w:val="22"/>
                <w:lang w:val="es-MX"/>
              </w:rPr>
            </w:pPr>
          </w:p>
          <w:p w14:paraId="5A1C4528" w14:textId="0376B7A5" w:rsidR="00884AE1" w:rsidRPr="00884AE1" w:rsidRDefault="001E0D70" w:rsidP="00FE74CE">
            <w:pPr>
              <w:rPr>
                <w:rFonts w:ascii="Arial" w:hAnsi="Arial" w:cs="Arial"/>
                <w:sz w:val="22"/>
                <w:szCs w:val="22"/>
                <w:lang w:val="es-MX"/>
              </w:rPr>
            </w:pPr>
            <w:r>
              <w:rPr>
                <w:rFonts w:ascii="Arial" w:hAnsi="Arial" w:cs="Arial"/>
                <w:sz w:val="22"/>
                <w:szCs w:val="22"/>
                <w:lang w:val="es-MX"/>
              </w:rPr>
              <w:t xml:space="preserve">Quiero </w:t>
            </w:r>
            <w:r w:rsidR="00AB70C6">
              <w:rPr>
                <w:rFonts w:ascii="Arial" w:hAnsi="Arial" w:cs="Arial"/>
                <w:sz w:val="22"/>
                <w:szCs w:val="22"/>
                <w:lang w:val="es-MX"/>
              </w:rPr>
              <w:t xml:space="preserve">que el sistema </w:t>
            </w:r>
            <w:r>
              <w:rPr>
                <w:rFonts w:ascii="Arial" w:hAnsi="Arial" w:cs="Arial"/>
                <w:sz w:val="22"/>
                <w:szCs w:val="22"/>
                <w:lang w:val="es-MX"/>
              </w:rPr>
              <w:t>me permita acceder</w:t>
            </w:r>
            <w:r w:rsidR="00AB70C6">
              <w:rPr>
                <w:rFonts w:ascii="Arial" w:hAnsi="Arial" w:cs="Arial"/>
                <w:sz w:val="22"/>
                <w:szCs w:val="22"/>
                <w:lang w:val="es-MX"/>
              </w:rPr>
              <w:t xml:space="preserve"> </w:t>
            </w:r>
            <w:r>
              <w:rPr>
                <w:rFonts w:ascii="Arial" w:hAnsi="Arial" w:cs="Arial"/>
                <w:sz w:val="22"/>
                <w:szCs w:val="22"/>
                <w:lang w:val="es-MX"/>
              </w:rPr>
              <w:t>al proporcionar mi usuario (correo) y contraseña</w:t>
            </w:r>
          </w:p>
        </w:tc>
      </w:tr>
      <w:tr w:rsidR="00884AE1" w:rsidRPr="005617FB" w14:paraId="10627F3C" w14:textId="77777777" w:rsidTr="00B60F01">
        <w:trPr>
          <w:trHeight w:val="182"/>
        </w:trPr>
        <w:tc>
          <w:tcPr>
            <w:tcW w:w="10490" w:type="dxa"/>
            <w:gridSpan w:val="8"/>
            <w:shd w:val="clear" w:color="auto" w:fill="A50021"/>
          </w:tcPr>
          <w:p w14:paraId="57CA8BD0" w14:textId="77777777" w:rsidR="00884AE1" w:rsidRPr="005617FB" w:rsidRDefault="00884AE1" w:rsidP="00B60F01">
            <w:pPr>
              <w:jc w:val="center"/>
              <w:rPr>
                <w:rFonts w:ascii="Arial" w:hAnsi="Arial" w:cs="Arial"/>
                <w:sz w:val="22"/>
                <w:szCs w:val="22"/>
                <w:lang w:val="es-MX"/>
              </w:rPr>
            </w:pPr>
            <w:r w:rsidRPr="005617FB">
              <w:rPr>
                <w:rFonts w:ascii="Arial" w:hAnsi="Arial" w:cs="Arial"/>
                <w:b/>
                <w:szCs w:val="22"/>
                <w:lang w:val="es-MX"/>
              </w:rPr>
              <w:t>Razón/Resultado</w:t>
            </w:r>
          </w:p>
        </w:tc>
      </w:tr>
      <w:tr w:rsidR="00884AE1" w:rsidRPr="005617FB" w14:paraId="056353F3" w14:textId="77777777" w:rsidTr="00B60F01">
        <w:trPr>
          <w:trHeight w:val="1406"/>
        </w:trPr>
        <w:tc>
          <w:tcPr>
            <w:tcW w:w="10490" w:type="dxa"/>
            <w:gridSpan w:val="8"/>
            <w:shd w:val="clear" w:color="auto" w:fill="FFFFFF"/>
          </w:tcPr>
          <w:p w14:paraId="033E3AD3" w14:textId="00E8F1E6" w:rsidR="00884AE1" w:rsidRPr="00E11CE5" w:rsidRDefault="00FE74CE" w:rsidP="00884AE1">
            <w:pPr>
              <w:rPr>
                <w:rFonts w:ascii="Arial" w:hAnsi="Arial" w:cs="Arial"/>
                <w:sz w:val="22"/>
                <w:szCs w:val="22"/>
                <w:lang w:val="es-MX"/>
              </w:rPr>
            </w:pPr>
            <w:r w:rsidRPr="005617FB">
              <w:rPr>
                <w:rFonts w:ascii="Arial" w:hAnsi="Arial" w:cs="Arial"/>
                <w:sz w:val="22"/>
                <w:szCs w:val="22"/>
                <w:lang w:val="es-MX"/>
              </w:rPr>
              <w:t xml:space="preserve">El usuario </w:t>
            </w:r>
            <w:r>
              <w:rPr>
                <w:rFonts w:ascii="Arial" w:hAnsi="Arial" w:cs="Arial"/>
                <w:sz w:val="22"/>
                <w:szCs w:val="22"/>
                <w:lang w:val="es-MX"/>
              </w:rPr>
              <w:t>pueda</w:t>
            </w:r>
            <w:r w:rsidRPr="005617FB">
              <w:rPr>
                <w:rFonts w:ascii="Arial" w:hAnsi="Arial" w:cs="Arial"/>
                <w:sz w:val="22"/>
                <w:szCs w:val="22"/>
                <w:lang w:val="es-MX"/>
              </w:rPr>
              <w:t xml:space="preserve"> ingresar al portal proporcionando un usuario y contraseña </w:t>
            </w:r>
            <w:proofErr w:type="gramStart"/>
            <w:r w:rsidRPr="005617FB">
              <w:rPr>
                <w:rFonts w:ascii="Arial" w:hAnsi="Arial" w:cs="Arial"/>
                <w:sz w:val="22"/>
                <w:szCs w:val="22"/>
                <w:lang w:val="es-MX"/>
              </w:rPr>
              <w:t>valido</w:t>
            </w:r>
            <w:r w:rsidR="00E11CE5">
              <w:rPr>
                <w:rFonts w:ascii="Arial" w:hAnsi="Arial" w:cs="Arial"/>
                <w:sz w:val="22"/>
                <w:szCs w:val="22"/>
                <w:lang w:val="es-MX"/>
              </w:rPr>
              <w:t>¿</w:t>
            </w:r>
            <w:proofErr w:type="gramEnd"/>
          </w:p>
        </w:tc>
      </w:tr>
      <w:tr w:rsidR="00884AE1" w:rsidRPr="005617FB" w14:paraId="40004665" w14:textId="77777777" w:rsidTr="00B60F01">
        <w:trPr>
          <w:trHeight w:val="182"/>
        </w:trPr>
        <w:tc>
          <w:tcPr>
            <w:tcW w:w="10490" w:type="dxa"/>
            <w:gridSpan w:val="8"/>
            <w:shd w:val="clear" w:color="auto" w:fill="A50021"/>
          </w:tcPr>
          <w:p w14:paraId="4E983399" w14:textId="77777777" w:rsidR="00884AE1" w:rsidRPr="005617FB" w:rsidRDefault="00884AE1" w:rsidP="00B60F01">
            <w:pPr>
              <w:jc w:val="center"/>
              <w:rPr>
                <w:rFonts w:ascii="Arial" w:hAnsi="Arial" w:cs="Arial"/>
                <w:sz w:val="22"/>
                <w:szCs w:val="22"/>
                <w:lang w:val="es-MX"/>
              </w:rPr>
            </w:pPr>
            <w:r w:rsidRPr="005617FB">
              <w:rPr>
                <w:rFonts w:ascii="Arial" w:hAnsi="Arial" w:cs="Arial"/>
                <w:b/>
                <w:szCs w:val="22"/>
                <w:lang w:val="es-MX"/>
              </w:rPr>
              <w:t>Criterios de Aceptación</w:t>
            </w:r>
          </w:p>
        </w:tc>
      </w:tr>
      <w:tr w:rsidR="00801C36" w:rsidRPr="005617FB" w14:paraId="025CCEE1" w14:textId="77777777" w:rsidTr="00B60F01">
        <w:trPr>
          <w:trHeight w:val="182"/>
        </w:trPr>
        <w:tc>
          <w:tcPr>
            <w:tcW w:w="737" w:type="dxa"/>
            <w:shd w:val="clear" w:color="auto" w:fill="A6A6A6"/>
          </w:tcPr>
          <w:p w14:paraId="659968BB" w14:textId="77777777" w:rsidR="00884AE1" w:rsidRPr="005617FB" w:rsidRDefault="00884AE1" w:rsidP="00B60F0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4953B82F" w14:textId="77777777" w:rsidR="00884AE1" w:rsidRPr="005617FB" w:rsidRDefault="00884AE1" w:rsidP="00B60F01">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2BCDAC48" w14:textId="77777777" w:rsidR="00884AE1" w:rsidRPr="005617FB" w:rsidRDefault="00884AE1" w:rsidP="00B60F01">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0C570B65" w14:textId="77777777" w:rsidR="00884AE1" w:rsidRPr="005617FB" w:rsidRDefault="00884AE1" w:rsidP="00B60F01">
            <w:pPr>
              <w:jc w:val="center"/>
              <w:rPr>
                <w:rFonts w:ascii="Arial" w:hAnsi="Arial" w:cs="Arial"/>
                <w:b/>
                <w:sz w:val="22"/>
                <w:szCs w:val="22"/>
                <w:lang w:val="es-MX"/>
              </w:rPr>
            </w:pPr>
            <w:r w:rsidRPr="005617FB">
              <w:rPr>
                <w:rFonts w:ascii="Arial" w:hAnsi="Arial" w:cs="Arial"/>
                <w:b/>
                <w:sz w:val="22"/>
                <w:szCs w:val="22"/>
                <w:lang w:val="es-MX"/>
              </w:rPr>
              <w:t>Evento</w:t>
            </w:r>
          </w:p>
        </w:tc>
      </w:tr>
      <w:tr w:rsidR="00801C36" w:rsidRPr="005617FB" w14:paraId="4BEF75C0" w14:textId="77777777" w:rsidTr="00B60F01">
        <w:trPr>
          <w:trHeight w:val="1686"/>
        </w:trPr>
        <w:tc>
          <w:tcPr>
            <w:tcW w:w="737" w:type="dxa"/>
            <w:shd w:val="clear" w:color="auto" w:fill="FFFFFF"/>
          </w:tcPr>
          <w:p w14:paraId="3D792F28" w14:textId="77777777" w:rsidR="00884AE1" w:rsidRPr="005617FB" w:rsidRDefault="00884AE1" w:rsidP="00B60F01">
            <w:pPr>
              <w:jc w:val="both"/>
              <w:rPr>
                <w:rFonts w:ascii="Arial" w:hAnsi="Arial" w:cs="Arial"/>
                <w:color w:val="A6A6A6"/>
                <w:sz w:val="22"/>
                <w:szCs w:val="22"/>
                <w:lang w:val="es-MX"/>
              </w:rPr>
            </w:pPr>
            <w:r w:rsidRPr="005617FB">
              <w:rPr>
                <w:rFonts w:ascii="Arial" w:hAnsi="Arial" w:cs="Arial"/>
                <w:color w:val="A6A6A6"/>
                <w:sz w:val="22"/>
                <w:szCs w:val="22"/>
                <w:lang w:val="es-MX"/>
              </w:rPr>
              <w:t>1...</w:t>
            </w:r>
          </w:p>
        </w:tc>
        <w:tc>
          <w:tcPr>
            <w:tcW w:w="1949" w:type="dxa"/>
            <w:gridSpan w:val="2"/>
            <w:shd w:val="clear" w:color="auto" w:fill="FFFFFF"/>
          </w:tcPr>
          <w:p w14:paraId="04F8C9FB" w14:textId="62F419B1" w:rsidR="00884AE1" w:rsidRPr="007C270F" w:rsidRDefault="00801C36" w:rsidP="00B60F01">
            <w:pPr>
              <w:jc w:val="both"/>
              <w:rPr>
                <w:rFonts w:ascii="Arial" w:hAnsi="Arial" w:cs="Arial"/>
                <w:sz w:val="22"/>
                <w:szCs w:val="22"/>
                <w:lang w:val="en-US"/>
              </w:rPr>
            </w:pPr>
            <w:r>
              <w:rPr>
                <w:rFonts w:ascii="Arial" w:hAnsi="Arial" w:cs="Arial"/>
                <w:sz w:val="22"/>
                <w:szCs w:val="22"/>
                <w:lang w:val="es-MX"/>
              </w:rPr>
              <w:t xml:space="preserve">Usuario/Administrador </w:t>
            </w:r>
            <w:r w:rsidR="007C270F" w:rsidRPr="007C270F">
              <w:rPr>
                <w:rFonts w:ascii="Arial" w:hAnsi="Arial" w:cs="Arial"/>
                <w:sz w:val="22"/>
                <w:szCs w:val="22"/>
                <w:lang w:val="es-MX"/>
              </w:rPr>
              <w:t>Ingresa datos para inicio de sesión exitoso</w:t>
            </w:r>
          </w:p>
        </w:tc>
        <w:tc>
          <w:tcPr>
            <w:tcW w:w="2571" w:type="dxa"/>
            <w:gridSpan w:val="3"/>
            <w:shd w:val="clear" w:color="auto" w:fill="FFFFFF"/>
          </w:tcPr>
          <w:p w14:paraId="469B8AB2" w14:textId="64092898" w:rsidR="00884AE1" w:rsidRPr="007C270F" w:rsidRDefault="007C270F" w:rsidP="00B60F01">
            <w:pPr>
              <w:jc w:val="both"/>
              <w:rPr>
                <w:rFonts w:ascii="Arial" w:hAnsi="Arial" w:cs="Arial"/>
                <w:sz w:val="22"/>
                <w:szCs w:val="22"/>
                <w:lang w:val="es-MX"/>
              </w:rPr>
            </w:pPr>
            <w:r>
              <w:rPr>
                <w:rFonts w:ascii="Arial" w:hAnsi="Arial" w:cs="Arial"/>
                <w:sz w:val="22"/>
                <w:szCs w:val="22"/>
                <w:lang w:val="es-MX"/>
              </w:rPr>
              <w:t xml:space="preserve">En caso de que el usuario ingrese un correo y contraseña valido </w:t>
            </w:r>
            <w:r w:rsidR="00716789">
              <w:rPr>
                <w:rFonts w:ascii="Arial" w:hAnsi="Arial" w:cs="Arial"/>
                <w:sz w:val="22"/>
                <w:szCs w:val="22"/>
                <w:lang w:val="es-MX"/>
              </w:rPr>
              <w:t>el sistema le permitirá acceder</w:t>
            </w:r>
          </w:p>
        </w:tc>
        <w:tc>
          <w:tcPr>
            <w:tcW w:w="5233" w:type="dxa"/>
            <w:gridSpan w:val="2"/>
            <w:shd w:val="clear" w:color="auto" w:fill="FFFFFF"/>
          </w:tcPr>
          <w:p w14:paraId="2774EE87" w14:textId="7741D2D0" w:rsidR="00884AE1" w:rsidRPr="007C270F" w:rsidRDefault="007C270F" w:rsidP="00B60F01">
            <w:pPr>
              <w:jc w:val="both"/>
              <w:rPr>
                <w:rFonts w:ascii="Arial" w:hAnsi="Arial" w:cs="Arial"/>
                <w:sz w:val="22"/>
                <w:szCs w:val="22"/>
                <w:lang w:val="es-MX"/>
              </w:rPr>
            </w:pPr>
            <w:r>
              <w:rPr>
                <w:rFonts w:ascii="Arial" w:hAnsi="Arial" w:cs="Arial"/>
                <w:sz w:val="22"/>
                <w:szCs w:val="22"/>
                <w:lang w:val="es-MX"/>
              </w:rPr>
              <w:t>Cuando el usuario intenta ingresar a la plataforma con su usuario y contraseña</w:t>
            </w:r>
          </w:p>
        </w:tc>
      </w:tr>
      <w:tr w:rsidR="00801C36" w:rsidRPr="005617FB" w14:paraId="619D8CC2" w14:textId="77777777" w:rsidTr="00B60F01">
        <w:trPr>
          <w:trHeight w:val="1686"/>
        </w:trPr>
        <w:tc>
          <w:tcPr>
            <w:tcW w:w="737" w:type="dxa"/>
            <w:shd w:val="clear" w:color="auto" w:fill="FFFFFF"/>
          </w:tcPr>
          <w:p w14:paraId="3C85363E" w14:textId="77777777" w:rsidR="00884AE1" w:rsidRPr="005617FB" w:rsidRDefault="00884AE1" w:rsidP="00B60F01">
            <w:pPr>
              <w:jc w:val="both"/>
              <w:rPr>
                <w:rFonts w:ascii="Arial" w:hAnsi="Arial" w:cs="Arial"/>
                <w:color w:val="A6A6A6"/>
                <w:sz w:val="22"/>
                <w:szCs w:val="22"/>
                <w:lang w:val="es-MX"/>
              </w:rPr>
            </w:pPr>
            <w:r w:rsidRPr="005617FB">
              <w:rPr>
                <w:rFonts w:ascii="Arial" w:hAnsi="Arial" w:cs="Arial"/>
                <w:color w:val="A6A6A6"/>
                <w:sz w:val="22"/>
                <w:szCs w:val="22"/>
                <w:lang w:val="es-MX"/>
              </w:rPr>
              <w:t>2</w:t>
            </w:r>
          </w:p>
        </w:tc>
        <w:tc>
          <w:tcPr>
            <w:tcW w:w="1949" w:type="dxa"/>
            <w:gridSpan w:val="2"/>
            <w:shd w:val="clear" w:color="auto" w:fill="FFFFFF"/>
          </w:tcPr>
          <w:p w14:paraId="5D7ECD27" w14:textId="757D7754" w:rsidR="00884AE1" w:rsidRPr="007C270F" w:rsidRDefault="00801C36" w:rsidP="00B60F01">
            <w:pPr>
              <w:jc w:val="both"/>
              <w:rPr>
                <w:rFonts w:ascii="Arial" w:hAnsi="Arial" w:cs="Arial"/>
                <w:sz w:val="22"/>
                <w:szCs w:val="22"/>
                <w:lang w:val="es-MX"/>
              </w:rPr>
            </w:pPr>
            <w:r>
              <w:rPr>
                <w:rFonts w:ascii="Arial" w:hAnsi="Arial" w:cs="Arial"/>
                <w:sz w:val="22"/>
                <w:szCs w:val="22"/>
                <w:lang w:val="es-MX"/>
              </w:rPr>
              <w:t xml:space="preserve">Usuario/Administrador </w:t>
            </w:r>
            <w:r w:rsidR="007C270F" w:rsidRPr="007C270F">
              <w:rPr>
                <w:rFonts w:ascii="Arial" w:hAnsi="Arial" w:cs="Arial"/>
                <w:sz w:val="22"/>
                <w:szCs w:val="22"/>
                <w:lang w:val="es-MX"/>
              </w:rPr>
              <w:t>I</w:t>
            </w:r>
            <w:r w:rsidR="007C270F" w:rsidRPr="007C270F">
              <w:rPr>
                <w:rFonts w:ascii="Arial" w:hAnsi="Arial" w:cs="Arial"/>
                <w:sz w:val="22"/>
                <w:szCs w:val="22"/>
                <w:lang w:val="es-MX"/>
              </w:rPr>
              <w:t xml:space="preserve">ngresa datos para </w:t>
            </w:r>
            <w:r w:rsidR="007C270F" w:rsidRPr="007C270F">
              <w:rPr>
                <w:rFonts w:ascii="Arial" w:hAnsi="Arial" w:cs="Arial"/>
                <w:sz w:val="22"/>
                <w:szCs w:val="22"/>
                <w:lang w:val="es-MX"/>
              </w:rPr>
              <w:t xml:space="preserve">error en </w:t>
            </w:r>
            <w:r w:rsidR="007C270F" w:rsidRPr="007C270F">
              <w:rPr>
                <w:rFonts w:ascii="Arial" w:hAnsi="Arial" w:cs="Arial"/>
                <w:sz w:val="22"/>
                <w:szCs w:val="22"/>
                <w:lang w:val="es-MX"/>
              </w:rPr>
              <w:t xml:space="preserve">inicio de sesión </w:t>
            </w:r>
          </w:p>
        </w:tc>
        <w:tc>
          <w:tcPr>
            <w:tcW w:w="2571" w:type="dxa"/>
            <w:gridSpan w:val="3"/>
            <w:shd w:val="clear" w:color="auto" w:fill="FFFFFF"/>
          </w:tcPr>
          <w:p w14:paraId="649128D5" w14:textId="3DC84167" w:rsidR="00884AE1" w:rsidRPr="007C270F" w:rsidRDefault="00716789" w:rsidP="00B60F01">
            <w:pPr>
              <w:jc w:val="both"/>
              <w:rPr>
                <w:rFonts w:ascii="Arial" w:hAnsi="Arial" w:cs="Arial"/>
                <w:sz w:val="22"/>
                <w:szCs w:val="22"/>
                <w:lang w:val="es-MX"/>
              </w:rPr>
            </w:pPr>
            <w:r>
              <w:rPr>
                <w:rFonts w:ascii="Arial" w:hAnsi="Arial" w:cs="Arial"/>
                <w:sz w:val="22"/>
                <w:szCs w:val="22"/>
                <w:lang w:val="es-MX"/>
              </w:rPr>
              <w:t>En caso de que el usuario ingrese</w:t>
            </w:r>
            <w:r>
              <w:rPr>
                <w:rFonts w:ascii="Arial" w:hAnsi="Arial" w:cs="Arial"/>
                <w:sz w:val="22"/>
                <w:szCs w:val="22"/>
                <w:lang w:val="es-MX"/>
              </w:rPr>
              <w:t xml:space="preserve"> un correo y/o contraseña incorrectos el sistema no le permitirá el acceso y mostrará error “usuario o contraseña invalido”</w:t>
            </w:r>
          </w:p>
        </w:tc>
        <w:tc>
          <w:tcPr>
            <w:tcW w:w="5233" w:type="dxa"/>
            <w:gridSpan w:val="2"/>
            <w:shd w:val="clear" w:color="auto" w:fill="FFFFFF"/>
          </w:tcPr>
          <w:p w14:paraId="1B13CC9E" w14:textId="0B7BE9C9" w:rsidR="00884AE1" w:rsidRPr="007C270F" w:rsidRDefault="007C270F" w:rsidP="007C270F">
            <w:pPr>
              <w:jc w:val="both"/>
              <w:rPr>
                <w:rFonts w:ascii="Arial" w:hAnsi="Arial" w:cs="Arial"/>
                <w:sz w:val="22"/>
                <w:szCs w:val="22"/>
                <w:lang w:val="es-MX"/>
              </w:rPr>
            </w:pPr>
            <w:r>
              <w:rPr>
                <w:rFonts w:ascii="Arial" w:hAnsi="Arial" w:cs="Arial"/>
                <w:sz w:val="22"/>
                <w:szCs w:val="22"/>
                <w:lang w:val="es-MX"/>
              </w:rPr>
              <w:t>Cuando el usuario intenta ingresar a la plataforma con su usuario y contraseña</w:t>
            </w:r>
          </w:p>
        </w:tc>
      </w:tr>
      <w:tr w:rsidR="00801C36" w:rsidRPr="005617FB" w14:paraId="0287BD11" w14:textId="77777777" w:rsidTr="00B60F01">
        <w:trPr>
          <w:trHeight w:val="1686"/>
        </w:trPr>
        <w:tc>
          <w:tcPr>
            <w:tcW w:w="737" w:type="dxa"/>
            <w:shd w:val="clear" w:color="auto" w:fill="FFFFFF"/>
          </w:tcPr>
          <w:p w14:paraId="0E500D98" w14:textId="2C6CEC2D" w:rsidR="00801C36" w:rsidRPr="005617FB" w:rsidRDefault="00801C36" w:rsidP="00B60F01">
            <w:pPr>
              <w:jc w:val="both"/>
              <w:rPr>
                <w:rFonts w:ascii="Arial" w:hAnsi="Arial" w:cs="Arial"/>
                <w:color w:val="A6A6A6"/>
                <w:sz w:val="22"/>
                <w:szCs w:val="22"/>
                <w:lang w:val="es-MX"/>
              </w:rPr>
            </w:pPr>
            <w:r>
              <w:rPr>
                <w:rFonts w:ascii="Arial" w:hAnsi="Arial" w:cs="Arial"/>
                <w:color w:val="A6A6A6"/>
                <w:sz w:val="22"/>
                <w:szCs w:val="22"/>
                <w:lang w:val="es-MX"/>
              </w:rPr>
              <w:lastRenderedPageBreak/>
              <w:t>3</w:t>
            </w:r>
          </w:p>
        </w:tc>
        <w:tc>
          <w:tcPr>
            <w:tcW w:w="1949" w:type="dxa"/>
            <w:gridSpan w:val="2"/>
            <w:shd w:val="clear" w:color="auto" w:fill="FFFFFF"/>
          </w:tcPr>
          <w:p w14:paraId="30263352" w14:textId="77777777" w:rsidR="00801C36" w:rsidRPr="007C270F" w:rsidRDefault="00801C36" w:rsidP="00B60F01">
            <w:pPr>
              <w:jc w:val="both"/>
              <w:rPr>
                <w:rFonts w:ascii="Arial" w:hAnsi="Arial" w:cs="Arial"/>
                <w:sz w:val="22"/>
                <w:szCs w:val="22"/>
                <w:lang w:val="es-MX"/>
              </w:rPr>
            </w:pPr>
          </w:p>
        </w:tc>
        <w:tc>
          <w:tcPr>
            <w:tcW w:w="2571" w:type="dxa"/>
            <w:gridSpan w:val="3"/>
            <w:shd w:val="clear" w:color="auto" w:fill="FFFFFF"/>
          </w:tcPr>
          <w:p w14:paraId="448BA5FC" w14:textId="77777777" w:rsidR="00801C36" w:rsidRDefault="00801C36" w:rsidP="00B60F01">
            <w:pPr>
              <w:jc w:val="both"/>
              <w:rPr>
                <w:rFonts w:ascii="Arial" w:hAnsi="Arial" w:cs="Arial"/>
                <w:sz w:val="22"/>
                <w:szCs w:val="22"/>
                <w:lang w:val="es-MX"/>
              </w:rPr>
            </w:pPr>
          </w:p>
        </w:tc>
        <w:tc>
          <w:tcPr>
            <w:tcW w:w="5233" w:type="dxa"/>
            <w:gridSpan w:val="2"/>
            <w:shd w:val="clear" w:color="auto" w:fill="FFFFFF"/>
          </w:tcPr>
          <w:p w14:paraId="3C6B7C2E" w14:textId="77777777" w:rsidR="00801C36" w:rsidRDefault="00801C36" w:rsidP="007C270F">
            <w:pPr>
              <w:jc w:val="both"/>
              <w:rPr>
                <w:rFonts w:ascii="Arial" w:hAnsi="Arial" w:cs="Arial"/>
                <w:sz w:val="22"/>
                <w:szCs w:val="22"/>
                <w:lang w:val="es-MX"/>
              </w:rPr>
            </w:pPr>
          </w:p>
        </w:tc>
      </w:tr>
      <w:tr w:rsidR="00884AE1" w:rsidRPr="005617FB" w14:paraId="750096D8" w14:textId="77777777" w:rsidTr="00B60F01">
        <w:trPr>
          <w:trHeight w:val="114"/>
        </w:trPr>
        <w:tc>
          <w:tcPr>
            <w:tcW w:w="10490" w:type="dxa"/>
            <w:gridSpan w:val="8"/>
            <w:shd w:val="clear" w:color="auto" w:fill="A50021"/>
          </w:tcPr>
          <w:p w14:paraId="7A85AB11" w14:textId="77777777" w:rsidR="00884AE1" w:rsidRPr="005617FB" w:rsidRDefault="00884AE1" w:rsidP="00B60F01">
            <w:pPr>
              <w:jc w:val="center"/>
              <w:rPr>
                <w:rFonts w:ascii="Arial" w:hAnsi="Arial" w:cs="Arial"/>
                <w:b/>
                <w:szCs w:val="22"/>
                <w:lang w:val="es-MX"/>
              </w:rPr>
            </w:pPr>
            <w:r w:rsidRPr="005617FB">
              <w:rPr>
                <w:rFonts w:ascii="Arial" w:hAnsi="Arial" w:cs="Arial"/>
                <w:b/>
                <w:szCs w:val="22"/>
                <w:lang w:val="es-MX"/>
              </w:rPr>
              <w:t>Firmas de aceptación</w:t>
            </w:r>
          </w:p>
        </w:tc>
      </w:tr>
      <w:tr w:rsidR="00801C36" w:rsidRPr="005617FB" w14:paraId="563D6503" w14:textId="77777777" w:rsidTr="00B60F01">
        <w:trPr>
          <w:trHeight w:val="260"/>
        </w:trPr>
        <w:tc>
          <w:tcPr>
            <w:tcW w:w="3130" w:type="dxa"/>
            <w:gridSpan w:val="4"/>
            <w:shd w:val="clear" w:color="auto" w:fill="A6A6A6"/>
          </w:tcPr>
          <w:p w14:paraId="32A7DD6C" w14:textId="77777777" w:rsidR="00884AE1" w:rsidRPr="005617FB" w:rsidRDefault="00884AE1"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6CE642EF" w14:textId="77777777" w:rsidR="00884AE1" w:rsidRPr="005617FB" w:rsidRDefault="00884AE1"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58A2CEB2" w14:textId="77777777" w:rsidR="00884AE1" w:rsidRPr="005617FB" w:rsidRDefault="00884AE1"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78E076E0" w14:textId="77777777" w:rsidR="00884AE1" w:rsidRPr="005617FB" w:rsidRDefault="00884AE1"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801C36" w:rsidRPr="005617FB" w14:paraId="69B3C5F3" w14:textId="77777777" w:rsidTr="00B60F01">
        <w:trPr>
          <w:trHeight w:val="304"/>
        </w:trPr>
        <w:tc>
          <w:tcPr>
            <w:tcW w:w="3130" w:type="dxa"/>
            <w:gridSpan w:val="4"/>
            <w:shd w:val="clear" w:color="auto" w:fill="FFFFFF"/>
          </w:tcPr>
          <w:p w14:paraId="0C5904D3" w14:textId="77777777" w:rsidR="00884AE1" w:rsidRPr="005617FB" w:rsidRDefault="00884AE1" w:rsidP="00B60F01">
            <w:pPr>
              <w:jc w:val="both"/>
              <w:rPr>
                <w:rFonts w:ascii="Arial" w:hAnsi="Arial" w:cs="Arial"/>
                <w:color w:val="A6A6A6"/>
                <w:sz w:val="22"/>
                <w:szCs w:val="22"/>
                <w:lang w:val="es-MX"/>
              </w:rPr>
            </w:pPr>
          </w:p>
        </w:tc>
        <w:tc>
          <w:tcPr>
            <w:tcW w:w="2000" w:type="dxa"/>
            <w:shd w:val="clear" w:color="auto" w:fill="FFFFFF"/>
          </w:tcPr>
          <w:p w14:paraId="4E1AD93C" w14:textId="77777777" w:rsidR="00884AE1" w:rsidRPr="005617FB" w:rsidRDefault="00884AE1" w:rsidP="00B60F01">
            <w:pPr>
              <w:jc w:val="both"/>
              <w:rPr>
                <w:rFonts w:ascii="Arial" w:hAnsi="Arial" w:cs="Arial"/>
                <w:color w:val="A6A6A6"/>
                <w:sz w:val="22"/>
                <w:szCs w:val="22"/>
                <w:lang w:val="es-MX"/>
              </w:rPr>
            </w:pPr>
          </w:p>
        </w:tc>
        <w:tc>
          <w:tcPr>
            <w:tcW w:w="2074" w:type="dxa"/>
            <w:gridSpan w:val="2"/>
            <w:shd w:val="clear" w:color="auto" w:fill="FFFFFF"/>
          </w:tcPr>
          <w:p w14:paraId="770CB0AE" w14:textId="77777777" w:rsidR="00884AE1" w:rsidRPr="005617FB" w:rsidRDefault="00884AE1" w:rsidP="00B60F01">
            <w:pPr>
              <w:jc w:val="both"/>
              <w:rPr>
                <w:rFonts w:ascii="Arial" w:hAnsi="Arial" w:cs="Arial"/>
                <w:color w:val="A6A6A6"/>
                <w:sz w:val="22"/>
                <w:szCs w:val="22"/>
                <w:lang w:val="es-MX"/>
              </w:rPr>
            </w:pPr>
          </w:p>
        </w:tc>
        <w:tc>
          <w:tcPr>
            <w:tcW w:w="3286" w:type="dxa"/>
            <w:shd w:val="clear" w:color="auto" w:fill="FFFFFF"/>
          </w:tcPr>
          <w:p w14:paraId="3CE2F3E7" w14:textId="77777777" w:rsidR="00884AE1" w:rsidRPr="005617FB" w:rsidRDefault="00884AE1" w:rsidP="00B60F01">
            <w:pPr>
              <w:jc w:val="both"/>
              <w:rPr>
                <w:rFonts w:ascii="Arial" w:hAnsi="Arial" w:cs="Arial"/>
                <w:color w:val="A6A6A6"/>
                <w:sz w:val="22"/>
                <w:szCs w:val="22"/>
                <w:lang w:val="es-MX"/>
              </w:rPr>
            </w:pPr>
          </w:p>
        </w:tc>
      </w:tr>
      <w:tr w:rsidR="00801C36" w:rsidRPr="005617FB" w14:paraId="490F1DA0" w14:textId="77777777" w:rsidTr="00B60F01">
        <w:trPr>
          <w:trHeight w:val="304"/>
        </w:trPr>
        <w:tc>
          <w:tcPr>
            <w:tcW w:w="3130" w:type="dxa"/>
            <w:gridSpan w:val="4"/>
            <w:shd w:val="clear" w:color="auto" w:fill="FFFFFF"/>
          </w:tcPr>
          <w:p w14:paraId="30BDDDBC" w14:textId="77777777" w:rsidR="00884AE1" w:rsidRPr="005617FB" w:rsidRDefault="00884AE1" w:rsidP="00B60F01">
            <w:pPr>
              <w:jc w:val="both"/>
              <w:rPr>
                <w:rFonts w:ascii="Arial" w:hAnsi="Arial" w:cs="Arial"/>
                <w:color w:val="A6A6A6"/>
                <w:sz w:val="22"/>
                <w:szCs w:val="22"/>
                <w:lang w:val="es-MX"/>
              </w:rPr>
            </w:pPr>
          </w:p>
        </w:tc>
        <w:tc>
          <w:tcPr>
            <w:tcW w:w="2000" w:type="dxa"/>
            <w:shd w:val="clear" w:color="auto" w:fill="FFFFFF"/>
          </w:tcPr>
          <w:p w14:paraId="7EF042B2" w14:textId="77777777" w:rsidR="00884AE1" w:rsidRPr="005617FB" w:rsidRDefault="00884AE1" w:rsidP="00B60F01">
            <w:pPr>
              <w:jc w:val="both"/>
              <w:rPr>
                <w:rFonts w:ascii="Arial" w:hAnsi="Arial" w:cs="Arial"/>
                <w:color w:val="A6A6A6"/>
                <w:sz w:val="22"/>
                <w:szCs w:val="22"/>
                <w:lang w:val="es-MX"/>
              </w:rPr>
            </w:pPr>
          </w:p>
        </w:tc>
        <w:tc>
          <w:tcPr>
            <w:tcW w:w="2074" w:type="dxa"/>
            <w:gridSpan w:val="2"/>
            <w:shd w:val="clear" w:color="auto" w:fill="FFFFFF"/>
          </w:tcPr>
          <w:p w14:paraId="623B98DA" w14:textId="77777777" w:rsidR="00884AE1" w:rsidRPr="005617FB" w:rsidRDefault="00884AE1" w:rsidP="00B60F01">
            <w:pPr>
              <w:jc w:val="both"/>
              <w:rPr>
                <w:rFonts w:ascii="Arial" w:hAnsi="Arial" w:cs="Arial"/>
                <w:color w:val="A6A6A6"/>
                <w:sz w:val="22"/>
                <w:szCs w:val="22"/>
                <w:lang w:val="es-MX"/>
              </w:rPr>
            </w:pPr>
          </w:p>
        </w:tc>
        <w:tc>
          <w:tcPr>
            <w:tcW w:w="3286" w:type="dxa"/>
            <w:shd w:val="clear" w:color="auto" w:fill="FFFFFF"/>
          </w:tcPr>
          <w:p w14:paraId="2363DC82" w14:textId="77777777" w:rsidR="00884AE1" w:rsidRPr="005617FB" w:rsidRDefault="00884AE1" w:rsidP="00B60F01">
            <w:pPr>
              <w:jc w:val="both"/>
              <w:rPr>
                <w:rFonts w:ascii="Arial" w:hAnsi="Arial" w:cs="Arial"/>
                <w:color w:val="A6A6A6"/>
                <w:sz w:val="22"/>
                <w:szCs w:val="22"/>
                <w:lang w:val="es-MX"/>
              </w:rPr>
            </w:pPr>
          </w:p>
        </w:tc>
      </w:tr>
      <w:tr w:rsidR="00801C36" w:rsidRPr="005617FB" w14:paraId="79E00EFF" w14:textId="77777777" w:rsidTr="00B60F01">
        <w:trPr>
          <w:trHeight w:val="304"/>
        </w:trPr>
        <w:tc>
          <w:tcPr>
            <w:tcW w:w="3130" w:type="dxa"/>
            <w:gridSpan w:val="4"/>
            <w:shd w:val="clear" w:color="auto" w:fill="FFFFFF"/>
          </w:tcPr>
          <w:p w14:paraId="63F05804" w14:textId="77777777" w:rsidR="00884AE1" w:rsidRPr="005617FB" w:rsidRDefault="00884AE1" w:rsidP="00B60F01">
            <w:pPr>
              <w:jc w:val="both"/>
              <w:rPr>
                <w:rFonts w:ascii="Arial" w:hAnsi="Arial" w:cs="Arial"/>
                <w:color w:val="A6A6A6"/>
                <w:sz w:val="22"/>
                <w:szCs w:val="22"/>
                <w:lang w:val="es-MX"/>
              </w:rPr>
            </w:pPr>
          </w:p>
        </w:tc>
        <w:tc>
          <w:tcPr>
            <w:tcW w:w="2000" w:type="dxa"/>
            <w:shd w:val="clear" w:color="auto" w:fill="FFFFFF"/>
          </w:tcPr>
          <w:p w14:paraId="166D89F1" w14:textId="77777777" w:rsidR="00884AE1" w:rsidRPr="005617FB" w:rsidRDefault="00884AE1" w:rsidP="00B60F01">
            <w:pPr>
              <w:jc w:val="both"/>
              <w:rPr>
                <w:rFonts w:ascii="Arial" w:hAnsi="Arial" w:cs="Arial"/>
                <w:color w:val="A6A6A6"/>
                <w:sz w:val="22"/>
                <w:szCs w:val="22"/>
                <w:lang w:val="es-MX"/>
              </w:rPr>
            </w:pPr>
          </w:p>
        </w:tc>
        <w:tc>
          <w:tcPr>
            <w:tcW w:w="2074" w:type="dxa"/>
            <w:gridSpan w:val="2"/>
            <w:shd w:val="clear" w:color="auto" w:fill="FFFFFF"/>
          </w:tcPr>
          <w:p w14:paraId="03519907" w14:textId="77777777" w:rsidR="00884AE1" w:rsidRPr="005617FB" w:rsidRDefault="00884AE1" w:rsidP="00B60F01">
            <w:pPr>
              <w:jc w:val="both"/>
              <w:rPr>
                <w:rFonts w:ascii="Arial" w:hAnsi="Arial" w:cs="Arial"/>
                <w:color w:val="A6A6A6"/>
                <w:sz w:val="22"/>
                <w:szCs w:val="22"/>
                <w:lang w:val="es-MX"/>
              </w:rPr>
            </w:pPr>
          </w:p>
        </w:tc>
        <w:tc>
          <w:tcPr>
            <w:tcW w:w="3286" w:type="dxa"/>
            <w:shd w:val="clear" w:color="auto" w:fill="FFFFFF"/>
          </w:tcPr>
          <w:p w14:paraId="6C68570A" w14:textId="77777777" w:rsidR="00884AE1" w:rsidRPr="005617FB" w:rsidRDefault="00884AE1" w:rsidP="00B60F01">
            <w:pPr>
              <w:jc w:val="both"/>
              <w:rPr>
                <w:rFonts w:ascii="Arial" w:hAnsi="Arial" w:cs="Arial"/>
                <w:color w:val="A6A6A6"/>
                <w:sz w:val="22"/>
                <w:szCs w:val="22"/>
                <w:lang w:val="es-MX"/>
              </w:rPr>
            </w:pPr>
          </w:p>
        </w:tc>
      </w:tr>
      <w:tr w:rsidR="00801C36" w:rsidRPr="005617FB" w14:paraId="200F4064" w14:textId="77777777" w:rsidTr="00B60F01">
        <w:trPr>
          <w:trHeight w:val="304"/>
        </w:trPr>
        <w:tc>
          <w:tcPr>
            <w:tcW w:w="3130" w:type="dxa"/>
            <w:gridSpan w:val="4"/>
            <w:shd w:val="clear" w:color="auto" w:fill="FFFFFF"/>
          </w:tcPr>
          <w:p w14:paraId="23AC40DA" w14:textId="77777777" w:rsidR="00884AE1" w:rsidRPr="005617FB" w:rsidRDefault="00884AE1" w:rsidP="00B60F01">
            <w:pPr>
              <w:jc w:val="both"/>
              <w:rPr>
                <w:rFonts w:ascii="Arial" w:hAnsi="Arial" w:cs="Arial"/>
                <w:color w:val="A6A6A6"/>
                <w:sz w:val="22"/>
                <w:szCs w:val="22"/>
                <w:lang w:val="es-MX"/>
              </w:rPr>
            </w:pPr>
          </w:p>
        </w:tc>
        <w:tc>
          <w:tcPr>
            <w:tcW w:w="2000" w:type="dxa"/>
            <w:shd w:val="clear" w:color="auto" w:fill="FFFFFF"/>
          </w:tcPr>
          <w:p w14:paraId="2240BA8C" w14:textId="77777777" w:rsidR="00884AE1" w:rsidRPr="005617FB" w:rsidRDefault="00884AE1" w:rsidP="00B60F01">
            <w:pPr>
              <w:jc w:val="both"/>
              <w:rPr>
                <w:rFonts w:ascii="Arial" w:hAnsi="Arial" w:cs="Arial"/>
                <w:color w:val="A6A6A6"/>
                <w:sz w:val="22"/>
                <w:szCs w:val="22"/>
                <w:lang w:val="es-MX"/>
              </w:rPr>
            </w:pPr>
          </w:p>
        </w:tc>
        <w:tc>
          <w:tcPr>
            <w:tcW w:w="2074" w:type="dxa"/>
            <w:gridSpan w:val="2"/>
            <w:shd w:val="clear" w:color="auto" w:fill="FFFFFF"/>
          </w:tcPr>
          <w:p w14:paraId="28414E0C" w14:textId="77777777" w:rsidR="00884AE1" w:rsidRPr="005617FB" w:rsidRDefault="00884AE1" w:rsidP="00B60F01">
            <w:pPr>
              <w:jc w:val="both"/>
              <w:rPr>
                <w:rFonts w:ascii="Arial" w:hAnsi="Arial" w:cs="Arial"/>
                <w:color w:val="A6A6A6"/>
                <w:sz w:val="22"/>
                <w:szCs w:val="22"/>
                <w:lang w:val="es-MX"/>
              </w:rPr>
            </w:pPr>
          </w:p>
        </w:tc>
        <w:tc>
          <w:tcPr>
            <w:tcW w:w="3286" w:type="dxa"/>
            <w:shd w:val="clear" w:color="auto" w:fill="FFFFFF"/>
          </w:tcPr>
          <w:p w14:paraId="6C5BFD3F" w14:textId="77777777" w:rsidR="00884AE1" w:rsidRPr="005617FB" w:rsidRDefault="00884AE1" w:rsidP="00B60F01">
            <w:pPr>
              <w:jc w:val="both"/>
              <w:rPr>
                <w:rFonts w:ascii="Arial" w:hAnsi="Arial" w:cs="Arial"/>
                <w:color w:val="A6A6A6"/>
                <w:sz w:val="22"/>
                <w:szCs w:val="22"/>
                <w:lang w:val="es-MX"/>
              </w:rPr>
            </w:pPr>
          </w:p>
        </w:tc>
      </w:tr>
    </w:tbl>
    <w:p w14:paraId="60A1D75A" w14:textId="299958CF" w:rsidR="00884AE1" w:rsidRDefault="00884AE1" w:rsidP="00E45C7F">
      <w:pPr>
        <w:rPr>
          <w:rFonts w:ascii="Arial" w:hAnsi="Arial" w:cs="Arial"/>
          <w:b/>
          <w:sz w:val="28"/>
          <w:szCs w:val="28"/>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B51575" w:rsidRPr="005617FB" w14:paraId="55D9AF95" w14:textId="77777777" w:rsidTr="00B60F01">
        <w:trPr>
          <w:trHeight w:val="182"/>
        </w:trPr>
        <w:tc>
          <w:tcPr>
            <w:tcW w:w="10490" w:type="dxa"/>
            <w:gridSpan w:val="8"/>
            <w:shd w:val="clear" w:color="auto" w:fill="A50021"/>
          </w:tcPr>
          <w:p w14:paraId="56C81BA7"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9721EB" w:rsidRPr="005617FB" w14:paraId="57FD8957" w14:textId="77777777" w:rsidTr="00B60F01">
        <w:trPr>
          <w:trHeight w:val="182"/>
        </w:trPr>
        <w:tc>
          <w:tcPr>
            <w:tcW w:w="1418" w:type="dxa"/>
            <w:gridSpan w:val="2"/>
            <w:shd w:val="clear" w:color="auto" w:fill="auto"/>
          </w:tcPr>
          <w:p w14:paraId="1B31BFC6" w14:textId="77777777" w:rsidR="009721EB" w:rsidRPr="005617FB" w:rsidRDefault="009721EB" w:rsidP="009721EB">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r w:rsidRPr="005617FB">
              <w:rPr>
                <w:rFonts w:ascii="Arial" w:hAnsi="Arial" w:cs="Arial"/>
                <w:b/>
                <w:sz w:val="22"/>
                <w:szCs w:val="22"/>
                <w:lang w:val="es-MX"/>
              </w:rPr>
              <w:t>.</w:t>
            </w:r>
          </w:p>
        </w:tc>
        <w:tc>
          <w:tcPr>
            <w:tcW w:w="9072" w:type="dxa"/>
            <w:gridSpan w:val="6"/>
            <w:shd w:val="clear" w:color="auto" w:fill="auto"/>
          </w:tcPr>
          <w:p w14:paraId="5E96BDD5" w14:textId="00E67B91" w:rsidR="009721EB" w:rsidRPr="005617FB" w:rsidRDefault="009721EB" w:rsidP="009721EB">
            <w:pPr>
              <w:jc w:val="both"/>
              <w:rPr>
                <w:rFonts w:ascii="Arial" w:hAnsi="Arial" w:cs="Arial"/>
                <w:b/>
                <w:sz w:val="22"/>
                <w:szCs w:val="22"/>
                <w:lang w:val="es-MX"/>
              </w:rPr>
            </w:pPr>
            <w:r w:rsidRPr="00D95316">
              <w:rPr>
                <w:rFonts w:ascii="Arial" w:hAnsi="Arial" w:cs="Arial"/>
                <w:sz w:val="22"/>
                <w:szCs w:val="22"/>
                <w:lang w:val="es-MX"/>
              </w:rPr>
              <w:t>HUFU0</w:t>
            </w:r>
            <w:r>
              <w:rPr>
                <w:rFonts w:ascii="Arial" w:hAnsi="Arial" w:cs="Arial"/>
                <w:sz w:val="22"/>
                <w:szCs w:val="22"/>
                <w:lang w:val="es-MX"/>
              </w:rPr>
              <w:t>3</w:t>
            </w:r>
          </w:p>
        </w:tc>
      </w:tr>
      <w:tr w:rsidR="009721EB" w:rsidRPr="005617FB" w14:paraId="2E4D8C19" w14:textId="77777777" w:rsidTr="00B60F01">
        <w:trPr>
          <w:trHeight w:val="182"/>
        </w:trPr>
        <w:tc>
          <w:tcPr>
            <w:tcW w:w="1418" w:type="dxa"/>
            <w:gridSpan w:val="2"/>
            <w:shd w:val="clear" w:color="auto" w:fill="auto"/>
          </w:tcPr>
          <w:p w14:paraId="348ABD33" w14:textId="77777777" w:rsidR="009721EB" w:rsidRPr="005617FB" w:rsidRDefault="009721EB" w:rsidP="009721EB">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49892B43" w14:textId="27249ACD" w:rsidR="009721EB" w:rsidRPr="005617FB" w:rsidRDefault="007D5F6B" w:rsidP="009721EB">
            <w:pPr>
              <w:jc w:val="both"/>
              <w:rPr>
                <w:rFonts w:ascii="Arial" w:hAnsi="Arial" w:cs="Arial"/>
                <w:b/>
                <w:sz w:val="22"/>
                <w:szCs w:val="22"/>
                <w:lang w:val="es-MX"/>
              </w:rPr>
            </w:pPr>
            <w:r>
              <w:rPr>
                <w:rFonts w:ascii="Arial" w:hAnsi="Arial" w:cs="Arial"/>
                <w:sz w:val="22"/>
                <w:szCs w:val="22"/>
                <w:lang w:val="es-MX"/>
              </w:rPr>
              <w:t>Creación de solicitud de demanda</w:t>
            </w:r>
          </w:p>
        </w:tc>
      </w:tr>
      <w:tr w:rsidR="009721EB" w:rsidRPr="005617FB" w14:paraId="1B9003A1" w14:textId="77777777" w:rsidTr="00B60F01">
        <w:trPr>
          <w:trHeight w:val="182"/>
        </w:trPr>
        <w:tc>
          <w:tcPr>
            <w:tcW w:w="1418" w:type="dxa"/>
            <w:gridSpan w:val="2"/>
            <w:shd w:val="clear" w:color="auto" w:fill="auto"/>
          </w:tcPr>
          <w:p w14:paraId="70045DFE" w14:textId="77777777" w:rsidR="009721EB" w:rsidRPr="005617FB" w:rsidRDefault="009721EB" w:rsidP="009721EB">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7296BAFA" w14:textId="48D50E0B" w:rsidR="009721EB" w:rsidRPr="005617FB" w:rsidRDefault="009721EB" w:rsidP="009721EB">
            <w:pPr>
              <w:jc w:val="both"/>
              <w:rPr>
                <w:rFonts w:ascii="Arial" w:hAnsi="Arial" w:cs="Arial"/>
                <w:b/>
                <w:sz w:val="22"/>
                <w:szCs w:val="22"/>
                <w:lang w:val="es-MX"/>
              </w:rPr>
            </w:pPr>
            <w:r w:rsidRPr="00D95316">
              <w:rPr>
                <w:rFonts w:ascii="Arial" w:hAnsi="Arial" w:cs="Arial"/>
                <w:sz w:val="22"/>
                <w:szCs w:val="22"/>
                <w:lang w:val="es-MX"/>
              </w:rPr>
              <w:t>21/02/2022</w:t>
            </w:r>
          </w:p>
        </w:tc>
      </w:tr>
      <w:tr w:rsidR="00B51575" w:rsidRPr="005617FB" w14:paraId="1FCBF429" w14:textId="77777777" w:rsidTr="00B60F01">
        <w:trPr>
          <w:trHeight w:val="182"/>
        </w:trPr>
        <w:tc>
          <w:tcPr>
            <w:tcW w:w="1418" w:type="dxa"/>
            <w:gridSpan w:val="2"/>
            <w:shd w:val="clear" w:color="auto" w:fill="auto"/>
          </w:tcPr>
          <w:p w14:paraId="7EE8063C"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26442854" w14:textId="77777777" w:rsidR="00B51575" w:rsidRPr="005617FB" w:rsidRDefault="00B51575" w:rsidP="00B60F01">
            <w:pPr>
              <w:jc w:val="both"/>
              <w:rPr>
                <w:rFonts w:ascii="Arial" w:hAnsi="Arial" w:cs="Arial"/>
                <w:b/>
                <w:sz w:val="22"/>
                <w:szCs w:val="22"/>
                <w:lang w:val="es-MX"/>
              </w:rPr>
            </w:pPr>
            <w:r w:rsidRPr="005617FB">
              <w:rPr>
                <w:rFonts w:ascii="Arial" w:hAnsi="Arial" w:cs="Arial"/>
                <w:color w:val="A6A6A6"/>
                <w:sz w:val="22"/>
                <w:szCs w:val="22"/>
                <w:lang w:val="es-MX"/>
              </w:rPr>
              <w:t>Peso dado por un numero entre 1 y 100 acotado por la serie Fibonacci</w:t>
            </w:r>
          </w:p>
        </w:tc>
      </w:tr>
      <w:tr w:rsidR="00B51575" w:rsidRPr="005617FB" w14:paraId="56D39172" w14:textId="77777777" w:rsidTr="00B60F01">
        <w:trPr>
          <w:trHeight w:val="182"/>
        </w:trPr>
        <w:tc>
          <w:tcPr>
            <w:tcW w:w="10490" w:type="dxa"/>
            <w:gridSpan w:val="8"/>
            <w:shd w:val="clear" w:color="auto" w:fill="A50021"/>
          </w:tcPr>
          <w:p w14:paraId="6E6293F8"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Característica/Funcionalidad</w:t>
            </w:r>
          </w:p>
        </w:tc>
      </w:tr>
      <w:tr w:rsidR="00B51575" w:rsidRPr="005617FB" w14:paraId="229180C3" w14:textId="77777777" w:rsidTr="00B60F01">
        <w:trPr>
          <w:trHeight w:val="1406"/>
        </w:trPr>
        <w:tc>
          <w:tcPr>
            <w:tcW w:w="10490" w:type="dxa"/>
            <w:gridSpan w:val="8"/>
            <w:shd w:val="clear" w:color="auto" w:fill="FFFFFF"/>
          </w:tcPr>
          <w:p w14:paraId="0D7FA21A" w14:textId="77777777" w:rsidR="00B51575" w:rsidRDefault="00B51575" w:rsidP="00B60F01">
            <w:pPr>
              <w:rPr>
                <w:rFonts w:ascii="Arial" w:hAnsi="Arial" w:cs="Arial"/>
                <w:color w:val="A6A6A6"/>
                <w:sz w:val="22"/>
                <w:szCs w:val="22"/>
                <w:lang w:val="es-MX"/>
              </w:rPr>
            </w:pPr>
          </w:p>
          <w:p w14:paraId="18557C62" w14:textId="24F2E8D3" w:rsidR="00B51575" w:rsidRPr="00884AE1" w:rsidRDefault="00AB70C6" w:rsidP="00B60F01">
            <w:pPr>
              <w:rPr>
                <w:rFonts w:ascii="Arial" w:hAnsi="Arial" w:cs="Arial"/>
                <w:sz w:val="22"/>
                <w:szCs w:val="22"/>
                <w:lang w:val="es-MX"/>
              </w:rPr>
            </w:pPr>
            <w:r>
              <w:rPr>
                <w:rFonts w:ascii="Arial" w:hAnsi="Arial" w:cs="Arial"/>
                <w:sz w:val="22"/>
                <w:szCs w:val="22"/>
                <w:lang w:val="es-MX"/>
              </w:rPr>
              <w:t>Quiero que el sistema me permita solicitar una demanda al ingresar todos los campos del formulario</w:t>
            </w:r>
          </w:p>
        </w:tc>
      </w:tr>
      <w:tr w:rsidR="00B51575" w:rsidRPr="005617FB" w14:paraId="45DC25C6" w14:textId="77777777" w:rsidTr="00B60F01">
        <w:trPr>
          <w:trHeight w:val="182"/>
        </w:trPr>
        <w:tc>
          <w:tcPr>
            <w:tcW w:w="10490" w:type="dxa"/>
            <w:gridSpan w:val="8"/>
            <w:shd w:val="clear" w:color="auto" w:fill="A50021"/>
          </w:tcPr>
          <w:p w14:paraId="4305856B"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Razón/Resultado</w:t>
            </w:r>
          </w:p>
        </w:tc>
      </w:tr>
      <w:tr w:rsidR="00B51575" w:rsidRPr="005617FB" w14:paraId="4587951C" w14:textId="77777777" w:rsidTr="00B60F01">
        <w:trPr>
          <w:trHeight w:val="1406"/>
        </w:trPr>
        <w:tc>
          <w:tcPr>
            <w:tcW w:w="10490" w:type="dxa"/>
            <w:gridSpan w:val="8"/>
            <w:shd w:val="clear" w:color="auto" w:fill="FFFFFF"/>
          </w:tcPr>
          <w:p w14:paraId="29A1F6D8" w14:textId="09AA412F" w:rsidR="00B51575" w:rsidRPr="005617FB" w:rsidRDefault="00833C79" w:rsidP="00B60F01">
            <w:pPr>
              <w:rPr>
                <w:rFonts w:ascii="Arial" w:hAnsi="Arial" w:cs="Arial"/>
                <w:color w:val="A6A6A6"/>
                <w:sz w:val="22"/>
                <w:szCs w:val="22"/>
                <w:lang w:val="es-MX"/>
              </w:rPr>
            </w:pPr>
            <w:r w:rsidRPr="005617FB">
              <w:rPr>
                <w:rFonts w:ascii="Arial" w:hAnsi="Arial" w:cs="Arial"/>
                <w:sz w:val="22"/>
                <w:szCs w:val="22"/>
                <w:lang w:val="es-MX"/>
              </w:rPr>
              <w:t xml:space="preserve">El usuario </w:t>
            </w:r>
            <w:r>
              <w:rPr>
                <w:rFonts w:ascii="Arial" w:hAnsi="Arial" w:cs="Arial"/>
                <w:sz w:val="22"/>
                <w:szCs w:val="22"/>
                <w:lang w:val="es-MX"/>
              </w:rPr>
              <w:t>pueda dar</w:t>
            </w:r>
            <w:r w:rsidRPr="005617FB">
              <w:rPr>
                <w:rFonts w:ascii="Arial" w:hAnsi="Arial" w:cs="Arial"/>
                <w:sz w:val="22"/>
                <w:szCs w:val="22"/>
                <w:lang w:val="es-MX"/>
              </w:rPr>
              <w:t xml:space="preserve"> de alta una solicitud de demanda llenando el formulario con los campos obligatorios y validados</w:t>
            </w:r>
          </w:p>
        </w:tc>
      </w:tr>
      <w:tr w:rsidR="00B51575" w:rsidRPr="005617FB" w14:paraId="52CC45A6" w14:textId="77777777" w:rsidTr="00B60F01">
        <w:trPr>
          <w:trHeight w:val="182"/>
        </w:trPr>
        <w:tc>
          <w:tcPr>
            <w:tcW w:w="10490" w:type="dxa"/>
            <w:gridSpan w:val="8"/>
            <w:shd w:val="clear" w:color="auto" w:fill="A50021"/>
          </w:tcPr>
          <w:p w14:paraId="7D702870"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Criterios de Aceptación</w:t>
            </w:r>
          </w:p>
        </w:tc>
      </w:tr>
      <w:tr w:rsidR="00B51575" w:rsidRPr="005617FB" w14:paraId="0B4FB7C7" w14:textId="77777777" w:rsidTr="00B60F01">
        <w:trPr>
          <w:trHeight w:val="182"/>
        </w:trPr>
        <w:tc>
          <w:tcPr>
            <w:tcW w:w="737" w:type="dxa"/>
            <w:shd w:val="clear" w:color="auto" w:fill="A6A6A6"/>
          </w:tcPr>
          <w:p w14:paraId="0198DFFA" w14:textId="77777777" w:rsidR="00B51575" w:rsidRPr="005617FB" w:rsidRDefault="00B51575" w:rsidP="00B60F0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60D53829" w14:textId="77777777" w:rsidR="00B51575" w:rsidRPr="005617FB" w:rsidRDefault="00B51575" w:rsidP="00B60F01">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6ED85B87"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7D3C3F27"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Evento</w:t>
            </w:r>
          </w:p>
        </w:tc>
      </w:tr>
      <w:tr w:rsidR="00B51575" w:rsidRPr="005617FB" w14:paraId="50CC7BD0" w14:textId="77777777" w:rsidTr="00B60F01">
        <w:trPr>
          <w:trHeight w:val="1686"/>
        </w:trPr>
        <w:tc>
          <w:tcPr>
            <w:tcW w:w="737" w:type="dxa"/>
            <w:shd w:val="clear" w:color="auto" w:fill="FFFFFF"/>
          </w:tcPr>
          <w:p w14:paraId="0C4A0378" w14:textId="77777777" w:rsidR="00B51575" w:rsidRPr="005617FB" w:rsidRDefault="00B51575" w:rsidP="00B60F01">
            <w:pPr>
              <w:jc w:val="both"/>
              <w:rPr>
                <w:rFonts w:ascii="Arial" w:hAnsi="Arial" w:cs="Arial"/>
                <w:color w:val="A6A6A6"/>
                <w:sz w:val="22"/>
                <w:szCs w:val="22"/>
                <w:lang w:val="es-MX"/>
              </w:rPr>
            </w:pPr>
            <w:r w:rsidRPr="005617FB">
              <w:rPr>
                <w:rFonts w:ascii="Arial" w:hAnsi="Arial" w:cs="Arial"/>
                <w:color w:val="A6A6A6"/>
                <w:sz w:val="22"/>
                <w:szCs w:val="22"/>
                <w:lang w:val="es-MX"/>
              </w:rPr>
              <w:t>1...</w:t>
            </w:r>
          </w:p>
        </w:tc>
        <w:tc>
          <w:tcPr>
            <w:tcW w:w="1949" w:type="dxa"/>
            <w:gridSpan w:val="2"/>
            <w:shd w:val="clear" w:color="auto" w:fill="FFFFFF"/>
          </w:tcPr>
          <w:p w14:paraId="0E73D296" w14:textId="65C12049" w:rsidR="00B51575" w:rsidRPr="00014BD6" w:rsidRDefault="00A83C39" w:rsidP="00B60F01">
            <w:pPr>
              <w:jc w:val="both"/>
              <w:rPr>
                <w:rFonts w:ascii="Arial" w:hAnsi="Arial" w:cs="Arial"/>
                <w:sz w:val="22"/>
                <w:szCs w:val="22"/>
                <w:lang w:val="es-MX"/>
              </w:rPr>
            </w:pPr>
            <w:r w:rsidRPr="00014BD6">
              <w:rPr>
                <w:rFonts w:ascii="Arial" w:hAnsi="Arial" w:cs="Arial"/>
                <w:sz w:val="22"/>
                <w:szCs w:val="22"/>
                <w:lang w:val="es-MX"/>
              </w:rPr>
              <w:t>Validación</w:t>
            </w:r>
            <w:r w:rsidR="000D1729" w:rsidRPr="00014BD6">
              <w:rPr>
                <w:rFonts w:ascii="Arial" w:hAnsi="Arial" w:cs="Arial"/>
                <w:sz w:val="22"/>
                <w:szCs w:val="22"/>
                <w:lang w:val="es-MX"/>
              </w:rPr>
              <w:t xml:space="preserve"> de campos</w:t>
            </w:r>
          </w:p>
        </w:tc>
        <w:tc>
          <w:tcPr>
            <w:tcW w:w="2571" w:type="dxa"/>
            <w:gridSpan w:val="3"/>
            <w:shd w:val="clear" w:color="auto" w:fill="FFFFFF"/>
          </w:tcPr>
          <w:p w14:paraId="0C627C9E" w14:textId="40C600FF" w:rsidR="00B51575" w:rsidRPr="00014BD6" w:rsidRDefault="000D1729" w:rsidP="00B60F01">
            <w:pPr>
              <w:jc w:val="both"/>
              <w:rPr>
                <w:rFonts w:ascii="Arial" w:hAnsi="Arial" w:cs="Arial"/>
                <w:sz w:val="22"/>
                <w:szCs w:val="22"/>
                <w:lang w:val="es-MX"/>
              </w:rPr>
            </w:pPr>
            <w:r w:rsidRPr="00014BD6">
              <w:rPr>
                <w:rFonts w:ascii="Arial" w:hAnsi="Arial" w:cs="Arial"/>
                <w:sz w:val="22"/>
                <w:szCs w:val="22"/>
                <w:lang w:val="es-MX"/>
              </w:rPr>
              <w:t>En caso de que alguno de los campos obligatorios falte o exista un error de validación se mostraran los campos que tienen error en rojo</w:t>
            </w:r>
          </w:p>
        </w:tc>
        <w:tc>
          <w:tcPr>
            <w:tcW w:w="5233" w:type="dxa"/>
            <w:gridSpan w:val="2"/>
            <w:shd w:val="clear" w:color="auto" w:fill="FFFFFF"/>
          </w:tcPr>
          <w:p w14:paraId="39536EC0" w14:textId="6FC62892" w:rsidR="00B51575" w:rsidRPr="00014BD6" w:rsidRDefault="00014BD6" w:rsidP="00B60F01">
            <w:pPr>
              <w:jc w:val="both"/>
              <w:rPr>
                <w:rFonts w:ascii="Arial" w:hAnsi="Arial" w:cs="Arial"/>
                <w:sz w:val="22"/>
                <w:szCs w:val="22"/>
                <w:lang w:val="es-MX"/>
              </w:rPr>
            </w:pPr>
            <w:r w:rsidRPr="00014BD6">
              <w:rPr>
                <w:rFonts w:ascii="Arial" w:hAnsi="Arial" w:cs="Arial"/>
                <w:sz w:val="22"/>
                <w:szCs w:val="22"/>
                <w:lang w:val="es-MX"/>
              </w:rPr>
              <w:t>Cuando el usuario intenta registrar una solicitud de demanda al llenar el formulario</w:t>
            </w:r>
          </w:p>
        </w:tc>
      </w:tr>
      <w:tr w:rsidR="00B51575" w:rsidRPr="005617FB" w14:paraId="22D56DFC" w14:textId="77777777" w:rsidTr="00B60F01">
        <w:trPr>
          <w:trHeight w:val="1686"/>
        </w:trPr>
        <w:tc>
          <w:tcPr>
            <w:tcW w:w="737" w:type="dxa"/>
            <w:shd w:val="clear" w:color="auto" w:fill="FFFFFF"/>
          </w:tcPr>
          <w:p w14:paraId="4FB6C004" w14:textId="77777777" w:rsidR="00B51575" w:rsidRPr="005617FB" w:rsidRDefault="00B51575" w:rsidP="00B60F01">
            <w:pPr>
              <w:jc w:val="both"/>
              <w:rPr>
                <w:rFonts w:ascii="Arial" w:hAnsi="Arial" w:cs="Arial"/>
                <w:color w:val="A6A6A6"/>
                <w:sz w:val="22"/>
                <w:szCs w:val="22"/>
                <w:lang w:val="es-MX"/>
              </w:rPr>
            </w:pPr>
            <w:r w:rsidRPr="005617FB">
              <w:rPr>
                <w:rFonts w:ascii="Arial" w:hAnsi="Arial" w:cs="Arial"/>
                <w:color w:val="A6A6A6"/>
                <w:sz w:val="22"/>
                <w:szCs w:val="22"/>
                <w:lang w:val="es-MX"/>
              </w:rPr>
              <w:lastRenderedPageBreak/>
              <w:t>2</w:t>
            </w:r>
          </w:p>
        </w:tc>
        <w:tc>
          <w:tcPr>
            <w:tcW w:w="1949" w:type="dxa"/>
            <w:gridSpan w:val="2"/>
            <w:shd w:val="clear" w:color="auto" w:fill="FFFFFF"/>
          </w:tcPr>
          <w:p w14:paraId="30F1310C" w14:textId="5880A91B" w:rsidR="00B51575" w:rsidRPr="00014BD6" w:rsidRDefault="00A83C39" w:rsidP="00B60F01">
            <w:pPr>
              <w:jc w:val="both"/>
              <w:rPr>
                <w:rFonts w:ascii="Arial" w:hAnsi="Arial" w:cs="Arial"/>
                <w:sz w:val="22"/>
                <w:szCs w:val="22"/>
                <w:lang w:val="es-MX"/>
              </w:rPr>
            </w:pPr>
            <w:r w:rsidRPr="00014BD6">
              <w:rPr>
                <w:rFonts w:ascii="Arial" w:hAnsi="Arial" w:cs="Arial"/>
                <w:sz w:val="22"/>
                <w:szCs w:val="22"/>
                <w:lang w:val="es-MX"/>
              </w:rPr>
              <w:t>Redirección</w:t>
            </w:r>
            <w:r w:rsidR="000D1729" w:rsidRPr="00014BD6">
              <w:rPr>
                <w:rFonts w:ascii="Arial" w:hAnsi="Arial" w:cs="Arial"/>
                <w:sz w:val="22"/>
                <w:szCs w:val="22"/>
                <w:lang w:val="es-MX"/>
              </w:rPr>
              <w:t xml:space="preserve"> a pago</w:t>
            </w:r>
          </w:p>
        </w:tc>
        <w:tc>
          <w:tcPr>
            <w:tcW w:w="2571" w:type="dxa"/>
            <w:gridSpan w:val="3"/>
            <w:shd w:val="clear" w:color="auto" w:fill="FFFFFF"/>
          </w:tcPr>
          <w:p w14:paraId="2FF359CD" w14:textId="6C253E32" w:rsidR="00B51575" w:rsidRPr="00014BD6" w:rsidRDefault="000D1729" w:rsidP="00B60F01">
            <w:pPr>
              <w:jc w:val="both"/>
              <w:rPr>
                <w:rFonts w:ascii="Arial" w:hAnsi="Arial" w:cs="Arial"/>
                <w:sz w:val="22"/>
                <w:szCs w:val="22"/>
                <w:lang w:val="es-MX"/>
              </w:rPr>
            </w:pPr>
            <w:r w:rsidRPr="00014BD6">
              <w:rPr>
                <w:rFonts w:ascii="Arial" w:hAnsi="Arial" w:cs="Arial"/>
                <w:sz w:val="22"/>
                <w:szCs w:val="22"/>
                <w:lang w:val="es-MX"/>
              </w:rPr>
              <w:t>En caso de que los datos ingresados sean validos el sistema redirigirá a la sección de pagos</w:t>
            </w:r>
          </w:p>
        </w:tc>
        <w:tc>
          <w:tcPr>
            <w:tcW w:w="5233" w:type="dxa"/>
            <w:gridSpan w:val="2"/>
            <w:shd w:val="clear" w:color="auto" w:fill="FFFFFF"/>
          </w:tcPr>
          <w:p w14:paraId="25C8C90B" w14:textId="792475CD" w:rsidR="00B51575" w:rsidRPr="00014BD6" w:rsidRDefault="00014BD6" w:rsidP="00014BD6">
            <w:pPr>
              <w:jc w:val="both"/>
              <w:rPr>
                <w:rFonts w:ascii="Arial" w:hAnsi="Arial" w:cs="Arial"/>
                <w:sz w:val="22"/>
                <w:szCs w:val="22"/>
                <w:lang w:val="es-MX"/>
              </w:rPr>
            </w:pPr>
            <w:r w:rsidRPr="00014BD6">
              <w:rPr>
                <w:rFonts w:ascii="Arial" w:hAnsi="Arial" w:cs="Arial"/>
                <w:sz w:val="22"/>
                <w:szCs w:val="22"/>
                <w:lang w:val="es-MX"/>
              </w:rPr>
              <w:t>Cuando el usuario intenta registrar una solicitud de demanda al llenar el formulario</w:t>
            </w:r>
          </w:p>
        </w:tc>
      </w:tr>
      <w:tr w:rsidR="00B51575" w:rsidRPr="005617FB" w14:paraId="5CC5176A" w14:textId="77777777" w:rsidTr="00B60F01">
        <w:trPr>
          <w:trHeight w:val="114"/>
        </w:trPr>
        <w:tc>
          <w:tcPr>
            <w:tcW w:w="10490" w:type="dxa"/>
            <w:gridSpan w:val="8"/>
            <w:shd w:val="clear" w:color="auto" w:fill="A50021"/>
          </w:tcPr>
          <w:p w14:paraId="760FF208" w14:textId="77777777" w:rsidR="00B51575" w:rsidRPr="005617FB" w:rsidRDefault="00B51575" w:rsidP="00B60F01">
            <w:pPr>
              <w:jc w:val="center"/>
              <w:rPr>
                <w:rFonts w:ascii="Arial" w:hAnsi="Arial" w:cs="Arial"/>
                <w:b/>
                <w:szCs w:val="22"/>
                <w:lang w:val="es-MX"/>
              </w:rPr>
            </w:pPr>
            <w:r w:rsidRPr="005617FB">
              <w:rPr>
                <w:rFonts w:ascii="Arial" w:hAnsi="Arial" w:cs="Arial"/>
                <w:b/>
                <w:szCs w:val="22"/>
                <w:lang w:val="es-MX"/>
              </w:rPr>
              <w:t>Firmas de aceptación</w:t>
            </w:r>
          </w:p>
        </w:tc>
      </w:tr>
      <w:tr w:rsidR="00B51575" w:rsidRPr="005617FB" w14:paraId="6E857267" w14:textId="77777777" w:rsidTr="00B60F01">
        <w:trPr>
          <w:trHeight w:val="260"/>
        </w:trPr>
        <w:tc>
          <w:tcPr>
            <w:tcW w:w="3130" w:type="dxa"/>
            <w:gridSpan w:val="4"/>
            <w:shd w:val="clear" w:color="auto" w:fill="A6A6A6"/>
          </w:tcPr>
          <w:p w14:paraId="102016C0"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3A15840A"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667747A0"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0903B6B8"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B51575" w:rsidRPr="005617FB" w14:paraId="57F3CFBC" w14:textId="77777777" w:rsidTr="00B60F01">
        <w:trPr>
          <w:trHeight w:val="304"/>
        </w:trPr>
        <w:tc>
          <w:tcPr>
            <w:tcW w:w="3130" w:type="dxa"/>
            <w:gridSpan w:val="4"/>
            <w:shd w:val="clear" w:color="auto" w:fill="FFFFFF"/>
          </w:tcPr>
          <w:p w14:paraId="1082D727"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06849EDB"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28CEE711"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248330CC" w14:textId="77777777" w:rsidR="00B51575" w:rsidRPr="005617FB" w:rsidRDefault="00B51575" w:rsidP="00B60F01">
            <w:pPr>
              <w:jc w:val="both"/>
              <w:rPr>
                <w:rFonts w:ascii="Arial" w:hAnsi="Arial" w:cs="Arial"/>
                <w:color w:val="A6A6A6"/>
                <w:sz w:val="22"/>
                <w:szCs w:val="22"/>
                <w:lang w:val="es-MX"/>
              </w:rPr>
            </w:pPr>
          </w:p>
        </w:tc>
      </w:tr>
      <w:tr w:rsidR="00B51575" w:rsidRPr="005617FB" w14:paraId="78B26F37" w14:textId="77777777" w:rsidTr="00B60F01">
        <w:trPr>
          <w:trHeight w:val="304"/>
        </w:trPr>
        <w:tc>
          <w:tcPr>
            <w:tcW w:w="3130" w:type="dxa"/>
            <w:gridSpan w:val="4"/>
            <w:shd w:val="clear" w:color="auto" w:fill="FFFFFF"/>
          </w:tcPr>
          <w:p w14:paraId="3F754008"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1026397E"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25784E4C"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136083F1" w14:textId="77777777" w:rsidR="00B51575" w:rsidRPr="005617FB" w:rsidRDefault="00B51575" w:rsidP="00B60F01">
            <w:pPr>
              <w:jc w:val="both"/>
              <w:rPr>
                <w:rFonts w:ascii="Arial" w:hAnsi="Arial" w:cs="Arial"/>
                <w:color w:val="A6A6A6"/>
                <w:sz w:val="22"/>
                <w:szCs w:val="22"/>
                <w:lang w:val="es-MX"/>
              </w:rPr>
            </w:pPr>
          </w:p>
        </w:tc>
      </w:tr>
      <w:tr w:rsidR="00B51575" w:rsidRPr="005617FB" w14:paraId="35E868AC" w14:textId="77777777" w:rsidTr="00B60F01">
        <w:trPr>
          <w:trHeight w:val="304"/>
        </w:trPr>
        <w:tc>
          <w:tcPr>
            <w:tcW w:w="3130" w:type="dxa"/>
            <w:gridSpan w:val="4"/>
            <w:shd w:val="clear" w:color="auto" w:fill="FFFFFF"/>
          </w:tcPr>
          <w:p w14:paraId="706199CC"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6B561B05"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61578F04"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7716848F" w14:textId="77777777" w:rsidR="00B51575" w:rsidRPr="005617FB" w:rsidRDefault="00B51575" w:rsidP="00B60F01">
            <w:pPr>
              <w:jc w:val="both"/>
              <w:rPr>
                <w:rFonts w:ascii="Arial" w:hAnsi="Arial" w:cs="Arial"/>
                <w:color w:val="A6A6A6"/>
                <w:sz w:val="22"/>
                <w:szCs w:val="22"/>
                <w:lang w:val="es-MX"/>
              </w:rPr>
            </w:pPr>
          </w:p>
        </w:tc>
      </w:tr>
      <w:tr w:rsidR="00B51575" w:rsidRPr="005617FB" w14:paraId="3317E2B6" w14:textId="77777777" w:rsidTr="00B60F01">
        <w:trPr>
          <w:trHeight w:val="304"/>
        </w:trPr>
        <w:tc>
          <w:tcPr>
            <w:tcW w:w="3130" w:type="dxa"/>
            <w:gridSpan w:val="4"/>
            <w:shd w:val="clear" w:color="auto" w:fill="FFFFFF"/>
          </w:tcPr>
          <w:p w14:paraId="300458BD"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31CD24BA"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2606B3C9"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6A2BF30B" w14:textId="77777777" w:rsidR="00B51575" w:rsidRPr="005617FB" w:rsidRDefault="00B51575" w:rsidP="00B60F01">
            <w:pPr>
              <w:jc w:val="both"/>
              <w:rPr>
                <w:rFonts w:ascii="Arial" w:hAnsi="Arial" w:cs="Arial"/>
                <w:color w:val="A6A6A6"/>
                <w:sz w:val="22"/>
                <w:szCs w:val="22"/>
                <w:lang w:val="es-MX"/>
              </w:rPr>
            </w:pPr>
          </w:p>
        </w:tc>
      </w:tr>
    </w:tbl>
    <w:p w14:paraId="7AF0D370" w14:textId="3661214E" w:rsidR="00B51575" w:rsidRDefault="00B51575" w:rsidP="00E45C7F">
      <w:pPr>
        <w:rPr>
          <w:rFonts w:ascii="Arial" w:hAnsi="Arial" w:cs="Arial"/>
          <w:b/>
          <w:sz w:val="28"/>
          <w:szCs w:val="28"/>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B51575" w:rsidRPr="005617FB" w14:paraId="5F36B2AC" w14:textId="77777777" w:rsidTr="00B60F01">
        <w:trPr>
          <w:trHeight w:val="182"/>
        </w:trPr>
        <w:tc>
          <w:tcPr>
            <w:tcW w:w="10490" w:type="dxa"/>
            <w:gridSpan w:val="8"/>
            <w:shd w:val="clear" w:color="auto" w:fill="A50021"/>
          </w:tcPr>
          <w:p w14:paraId="1E41D936"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682983" w:rsidRPr="005617FB" w14:paraId="2506CE5B" w14:textId="77777777" w:rsidTr="00B60F01">
        <w:trPr>
          <w:trHeight w:val="182"/>
        </w:trPr>
        <w:tc>
          <w:tcPr>
            <w:tcW w:w="1418" w:type="dxa"/>
            <w:gridSpan w:val="2"/>
            <w:shd w:val="clear" w:color="auto" w:fill="auto"/>
          </w:tcPr>
          <w:p w14:paraId="50716A51" w14:textId="77777777" w:rsidR="00682983" w:rsidRPr="005617FB" w:rsidRDefault="00682983" w:rsidP="00682983">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r w:rsidRPr="005617FB">
              <w:rPr>
                <w:rFonts w:ascii="Arial" w:hAnsi="Arial" w:cs="Arial"/>
                <w:b/>
                <w:sz w:val="22"/>
                <w:szCs w:val="22"/>
                <w:lang w:val="es-MX"/>
              </w:rPr>
              <w:t>.</w:t>
            </w:r>
          </w:p>
        </w:tc>
        <w:tc>
          <w:tcPr>
            <w:tcW w:w="9072" w:type="dxa"/>
            <w:gridSpan w:val="6"/>
            <w:shd w:val="clear" w:color="auto" w:fill="auto"/>
          </w:tcPr>
          <w:p w14:paraId="2A088C9B" w14:textId="3A89679A" w:rsidR="00682983" w:rsidRPr="005617FB" w:rsidRDefault="00682983" w:rsidP="00682983">
            <w:pPr>
              <w:jc w:val="both"/>
              <w:rPr>
                <w:rFonts w:ascii="Arial" w:hAnsi="Arial" w:cs="Arial"/>
                <w:b/>
                <w:sz w:val="22"/>
                <w:szCs w:val="22"/>
                <w:lang w:val="es-MX"/>
              </w:rPr>
            </w:pPr>
            <w:r w:rsidRPr="00D95316">
              <w:rPr>
                <w:rFonts w:ascii="Arial" w:hAnsi="Arial" w:cs="Arial"/>
                <w:sz w:val="22"/>
                <w:szCs w:val="22"/>
                <w:lang w:val="es-MX"/>
              </w:rPr>
              <w:t>HUFU0</w:t>
            </w:r>
            <w:r>
              <w:rPr>
                <w:rFonts w:ascii="Arial" w:hAnsi="Arial" w:cs="Arial"/>
                <w:sz w:val="22"/>
                <w:szCs w:val="22"/>
                <w:lang w:val="es-MX"/>
              </w:rPr>
              <w:t>4</w:t>
            </w:r>
          </w:p>
        </w:tc>
      </w:tr>
      <w:tr w:rsidR="00682983" w:rsidRPr="005617FB" w14:paraId="62CE50E5" w14:textId="77777777" w:rsidTr="00B60F01">
        <w:trPr>
          <w:trHeight w:val="182"/>
        </w:trPr>
        <w:tc>
          <w:tcPr>
            <w:tcW w:w="1418" w:type="dxa"/>
            <w:gridSpan w:val="2"/>
            <w:shd w:val="clear" w:color="auto" w:fill="auto"/>
          </w:tcPr>
          <w:p w14:paraId="11274DCE" w14:textId="77777777" w:rsidR="00682983" w:rsidRPr="005617FB" w:rsidRDefault="00682983" w:rsidP="00682983">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2BE09C06" w14:textId="092CC3D2" w:rsidR="00682983" w:rsidRPr="005617FB" w:rsidRDefault="00887BF6" w:rsidP="00682983">
            <w:pPr>
              <w:jc w:val="both"/>
              <w:rPr>
                <w:rFonts w:ascii="Arial" w:hAnsi="Arial" w:cs="Arial"/>
                <w:b/>
                <w:sz w:val="22"/>
                <w:szCs w:val="22"/>
                <w:lang w:val="es-MX"/>
              </w:rPr>
            </w:pPr>
            <w:r>
              <w:rPr>
                <w:rFonts w:ascii="Arial" w:hAnsi="Arial" w:cs="Arial"/>
                <w:sz w:val="22"/>
                <w:szCs w:val="22"/>
                <w:lang w:val="es-MX"/>
              </w:rPr>
              <w:t>Pago de solicitud</w:t>
            </w:r>
          </w:p>
        </w:tc>
      </w:tr>
      <w:tr w:rsidR="00682983" w:rsidRPr="005617FB" w14:paraId="22CED64C" w14:textId="77777777" w:rsidTr="00B60F01">
        <w:trPr>
          <w:trHeight w:val="182"/>
        </w:trPr>
        <w:tc>
          <w:tcPr>
            <w:tcW w:w="1418" w:type="dxa"/>
            <w:gridSpan w:val="2"/>
            <w:shd w:val="clear" w:color="auto" w:fill="auto"/>
          </w:tcPr>
          <w:p w14:paraId="20023C4E" w14:textId="77777777" w:rsidR="00682983" w:rsidRPr="005617FB" w:rsidRDefault="00682983" w:rsidP="00682983">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10D05162" w14:textId="3FF4145C" w:rsidR="00682983" w:rsidRPr="005617FB" w:rsidRDefault="00682983" w:rsidP="00682983">
            <w:pPr>
              <w:jc w:val="both"/>
              <w:rPr>
                <w:rFonts w:ascii="Arial" w:hAnsi="Arial" w:cs="Arial"/>
                <w:b/>
                <w:sz w:val="22"/>
                <w:szCs w:val="22"/>
                <w:lang w:val="es-MX"/>
              </w:rPr>
            </w:pPr>
            <w:r w:rsidRPr="00D95316">
              <w:rPr>
                <w:rFonts w:ascii="Arial" w:hAnsi="Arial" w:cs="Arial"/>
                <w:sz w:val="22"/>
                <w:szCs w:val="22"/>
                <w:lang w:val="es-MX"/>
              </w:rPr>
              <w:t>21/02/2022</w:t>
            </w:r>
          </w:p>
        </w:tc>
      </w:tr>
      <w:tr w:rsidR="00B51575" w:rsidRPr="005617FB" w14:paraId="1900ECD3" w14:textId="77777777" w:rsidTr="00B60F01">
        <w:trPr>
          <w:trHeight w:val="182"/>
        </w:trPr>
        <w:tc>
          <w:tcPr>
            <w:tcW w:w="1418" w:type="dxa"/>
            <w:gridSpan w:val="2"/>
            <w:shd w:val="clear" w:color="auto" w:fill="auto"/>
          </w:tcPr>
          <w:p w14:paraId="73FFF633"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3D950581" w14:textId="77777777" w:rsidR="00B51575" w:rsidRPr="005617FB" w:rsidRDefault="00B51575" w:rsidP="00B60F01">
            <w:pPr>
              <w:jc w:val="both"/>
              <w:rPr>
                <w:rFonts w:ascii="Arial" w:hAnsi="Arial" w:cs="Arial"/>
                <w:b/>
                <w:sz w:val="22"/>
                <w:szCs w:val="22"/>
                <w:lang w:val="es-MX"/>
              </w:rPr>
            </w:pPr>
            <w:r w:rsidRPr="005617FB">
              <w:rPr>
                <w:rFonts w:ascii="Arial" w:hAnsi="Arial" w:cs="Arial"/>
                <w:color w:val="A6A6A6"/>
                <w:sz w:val="22"/>
                <w:szCs w:val="22"/>
                <w:lang w:val="es-MX"/>
              </w:rPr>
              <w:t>Peso dado por un numero entre 1 y 100 acotado por la serie Fibonacci</w:t>
            </w:r>
          </w:p>
        </w:tc>
      </w:tr>
      <w:tr w:rsidR="00B51575" w:rsidRPr="005617FB" w14:paraId="7260F8C1" w14:textId="77777777" w:rsidTr="00B60F01">
        <w:trPr>
          <w:trHeight w:val="182"/>
        </w:trPr>
        <w:tc>
          <w:tcPr>
            <w:tcW w:w="10490" w:type="dxa"/>
            <w:gridSpan w:val="8"/>
            <w:shd w:val="clear" w:color="auto" w:fill="A50021"/>
          </w:tcPr>
          <w:p w14:paraId="538A0EA7"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Característica/Funcionalidad</w:t>
            </w:r>
          </w:p>
        </w:tc>
      </w:tr>
      <w:tr w:rsidR="00B51575" w:rsidRPr="005617FB" w14:paraId="0CC519E7" w14:textId="77777777" w:rsidTr="00B60F01">
        <w:trPr>
          <w:trHeight w:val="1406"/>
        </w:trPr>
        <w:tc>
          <w:tcPr>
            <w:tcW w:w="10490" w:type="dxa"/>
            <w:gridSpan w:val="8"/>
            <w:shd w:val="clear" w:color="auto" w:fill="FFFFFF"/>
          </w:tcPr>
          <w:p w14:paraId="0D33E706" w14:textId="77777777" w:rsidR="00B51575" w:rsidRDefault="00B51575" w:rsidP="00B60F01">
            <w:pPr>
              <w:rPr>
                <w:rFonts w:ascii="Arial" w:hAnsi="Arial" w:cs="Arial"/>
                <w:color w:val="A6A6A6"/>
                <w:sz w:val="22"/>
                <w:szCs w:val="22"/>
                <w:lang w:val="es-MX"/>
              </w:rPr>
            </w:pPr>
          </w:p>
          <w:p w14:paraId="7ABF0238" w14:textId="4C4F6457" w:rsidR="00B51575" w:rsidRPr="00884AE1" w:rsidRDefault="00950C75" w:rsidP="00B60F01">
            <w:pPr>
              <w:rPr>
                <w:rFonts w:ascii="Arial" w:hAnsi="Arial" w:cs="Arial"/>
                <w:sz w:val="22"/>
                <w:szCs w:val="22"/>
                <w:lang w:val="es-MX"/>
              </w:rPr>
            </w:pPr>
            <w:r>
              <w:rPr>
                <w:rFonts w:ascii="Arial" w:hAnsi="Arial" w:cs="Arial"/>
                <w:sz w:val="22"/>
                <w:szCs w:val="22"/>
                <w:lang w:val="es-MX"/>
              </w:rPr>
              <w:t>Quiero que el sistema me permita seleccionar un método de pago entre los aceptados e ingresar mi información de pago para realizar exitosamente el pago de mi solicitud</w:t>
            </w:r>
          </w:p>
        </w:tc>
      </w:tr>
      <w:tr w:rsidR="00B51575" w:rsidRPr="005617FB" w14:paraId="35901F72" w14:textId="77777777" w:rsidTr="00B60F01">
        <w:trPr>
          <w:trHeight w:val="182"/>
        </w:trPr>
        <w:tc>
          <w:tcPr>
            <w:tcW w:w="10490" w:type="dxa"/>
            <w:gridSpan w:val="8"/>
            <w:shd w:val="clear" w:color="auto" w:fill="A50021"/>
          </w:tcPr>
          <w:p w14:paraId="007F7AA1"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Razón/Resultado</w:t>
            </w:r>
          </w:p>
        </w:tc>
      </w:tr>
      <w:tr w:rsidR="00B51575" w:rsidRPr="005617FB" w14:paraId="7C64C5C8" w14:textId="77777777" w:rsidTr="00B60F01">
        <w:trPr>
          <w:trHeight w:val="1406"/>
        </w:trPr>
        <w:tc>
          <w:tcPr>
            <w:tcW w:w="10490" w:type="dxa"/>
            <w:gridSpan w:val="8"/>
            <w:shd w:val="clear" w:color="auto" w:fill="FFFFFF"/>
          </w:tcPr>
          <w:p w14:paraId="751331A7" w14:textId="4C764CCC" w:rsidR="00B51575" w:rsidRPr="005617FB" w:rsidRDefault="00887BF6" w:rsidP="00B60F01">
            <w:pPr>
              <w:rPr>
                <w:rFonts w:ascii="Arial" w:hAnsi="Arial" w:cs="Arial"/>
                <w:color w:val="A6A6A6"/>
                <w:sz w:val="22"/>
                <w:szCs w:val="22"/>
                <w:lang w:val="es-MX"/>
              </w:rPr>
            </w:pPr>
            <w:r w:rsidRPr="005617FB">
              <w:rPr>
                <w:rFonts w:ascii="Arial" w:hAnsi="Arial" w:cs="Arial"/>
                <w:sz w:val="22"/>
                <w:szCs w:val="22"/>
                <w:lang w:val="es-MX"/>
              </w:rPr>
              <w:t xml:space="preserve">El usuario </w:t>
            </w:r>
            <w:r>
              <w:rPr>
                <w:rFonts w:ascii="Arial" w:hAnsi="Arial" w:cs="Arial"/>
                <w:sz w:val="22"/>
                <w:szCs w:val="22"/>
                <w:lang w:val="es-MX"/>
              </w:rPr>
              <w:t>pueda</w:t>
            </w:r>
            <w:r w:rsidRPr="005617FB">
              <w:rPr>
                <w:rFonts w:ascii="Arial" w:hAnsi="Arial" w:cs="Arial"/>
                <w:sz w:val="22"/>
                <w:szCs w:val="22"/>
                <w:lang w:val="es-MX"/>
              </w:rPr>
              <w:t xml:space="preserve"> realizar el pago correspondiente a la solicitud de demanda generado para concluir su proceso</w:t>
            </w:r>
          </w:p>
        </w:tc>
      </w:tr>
      <w:tr w:rsidR="00B51575" w:rsidRPr="005617FB" w14:paraId="6418A676" w14:textId="77777777" w:rsidTr="00B60F01">
        <w:trPr>
          <w:trHeight w:val="182"/>
        </w:trPr>
        <w:tc>
          <w:tcPr>
            <w:tcW w:w="10490" w:type="dxa"/>
            <w:gridSpan w:val="8"/>
            <w:shd w:val="clear" w:color="auto" w:fill="A50021"/>
          </w:tcPr>
          <w:p w14:paraId="41047C12"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Criterios de Aceptación</w:t>
            </w:r>
          </w:p>
        </w:tc>
      </w:tr>
      <w:tr w:rsidR="00B51575" w:rsidRPr="005617FB" w14:paraId="760F6537" w14:textId="77777777" w:rsidTr="00B60F01">
        <w:trPr>
          <w:trHeight w:val="182"/>
        </w:trPr>
        <w:tc>
          <w:tcPr>
            <w:tcW w:w="737" w:type="dxa"/>
            <w:shd w:val="clear" w:color="auto" w:fill="A6A6A6"/>
          </w:tcPr>
          <w:p w14:paraId="20B6FA99" w14:textId="77777777" w:rsidR="00B51575" w:rsidRPr="005617FB" w:rsidRDefault="00B51575" w:rsidP="00B60F0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26B8917B" w14:textId="77777777" w:rsidR="00B51575" w:rsidRPr="005617FB" w:rsidRDefault="00B51575" w:rsidP="00B60F01">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11B1E39E"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7075E642"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Evento</w:t>
            </w:r>
          </w:p>
        </w:tc>
      </w:tr>
      <w:tr w:rsidR="00B51575" w:rsidRPr="005617FB" w14:paraId="6E39478A" w14:textId="77777777" w:rsidTr="00B60F01">
        <w:trPr>
          <w:trHeight w:val="1686"/>
        </w:trPr>
        <w:tc>
          <w:tcPr>
            <w:tcW w:w="737" w:type="dxa"/>
            <w:shd w:val="clear" w:color="auto" w:fill="FFFFFF"/>
          </w:tcPr>
          <w:p w14:paraId="47AAD6E8" w14:textId="77777777" w:rsidR="00B51575" w:rsidRPr="005617FB" w:rsidRDefault="00B51575" w:rsidP="00B60F01">
            <w:pPr>
              <w:jc w:val="both"/>
              <w:rPr>
                <w:rFonts w:ascii="Arial" w:hAnsi="Arial" w:cs="Arial"/>
                <w:color w:val="A6A6A6"/>
                <w:sz w:val="22"/>
                <w:szCs w:val="22"/>
                <w:lang w:val="es-MX"/>
              </w:rPr>
            </w:pPr>
            <w:r w:rsidRPr="005617FB">
              <w:rPr>
                <w:rFonts w:ascii="Arial" w:hAnsi="Arial" w:cs="Arial"/>
                <w:color w:val="A6A6A6"/>
                <w:sz w:val="22"/>
                <w:szCs w:val="22"/>
                <w:lang w:val="es-MX"/>
              </w:rPr>
              <w:t>1...</w:t>
            </w:r>
          </w:p>
        </w:tc>
        <w:tc>
          <w:tcPr>
            <w:tcW w:w="1949" w:type="dxa"/>
            <w:gridSpan w:val="2"/>
            <w:shd w:val="clear" w:color="auto" w:fill="FFFFFF"/>
          </w:tcPr>
          <w:p w14:paraId="000359BA" w14:textId="6FFD56FE" w:rsidR="00B51575" w:rsidRPr="0073626E" w:rsidRDefault="0073343F" w:rsidP="00B60F01">
            <w:pPr>
              <w:jc w:val="both"/>
              <w:rPr>
                <w:rFonts w:ascii="Arial" w:hAnsi="Arial" w:cs="Arial"/>
                <w:sz w:val="22"/>
                <w:szCs w:val="22"/>
                <w:lang w:val="es-MX"/>
              </w:rPr>
            </w:pPr>
            <w:r w:rsidRPr="0073626E">
              <w:rPr>
                <w:rFonts w:ascii="Arial" w:hAnsi="Arial" w:cs="Arial"/>
                <w:sz w:val="22"/>
                <w:szCs w:val="22"/>
                <w:lang w:val="es-MX"/>
              </w:rPr>
              <w:t>Error en los datos de pago</w:t>
            </w:r>
          </w:p>
        </w:tc>
        <w:tc>
          <w:tcPr>
            <w:tcW w:w="2571" w:type="dxa"/>
            <w:gridSpan w:val="3"/>
            <w:shd w:val="clear" w:color="auto" w:fill="FFFFFF"/>
          </w:tcPr>
          <w:p w14:paraId="1B95E713" w14:textId="5592B4C3" w:rsidR="00B51575" w:rsidRPr="0073626E" w:rsidRDefault="004D2881" w:rsidP="00B60F01">
            <w:pPr>
              <w:jc w:val="both"/>
              <w:rPr>
                <w:rFonts w:ascii="Arial" w:hAnsi="Arial" w:cs="Arial"/>
                <w:sz w:val="22"/>
                <w:szCs w:val="22"/>
                <w:lang w:val="es-MX"/>
              </w:rPr>
            </w:pPr>
            <w:r w:rsidRPr="0073626E">
              <w:rPr>
                <w:rFonts w:ascii="Arial" w:hAnsi="Arial" w:cs="Arial"/>
                <w:sz w:val="22"/>
                <w:szCs w:val="22"/>
                <w:lang w:val="es-MX"/>
              </w:rPr>
              <w:t>Cuando el usuario no ingresa datos de pago o ingresa datos en el que el intento de pago regresa un error, debe de mostrar como pago no procesado en pantalla y solicitar reintento</w:t>
            </w:r>
          </w:p>
        </w:tc>
        <w:tc>
          <w:tcPr>
            <w:tcW w:w="5233" w:type="dxa"/>
            <w:gridSpan w:val="2"/>
            <w:shd w:val="clear" w:color="auto" w:fill="FFFFFF"/>
          </w:tcPr>
          <w:p w14:paraId="60CE87B6" w14:textId="38A659AB" w:rsidR="00B51575" w:rsidRPr="0073626E" w:rsidRDefault="004D2881" w:rsidP="00B60F01">
            <w:pPr>
              <w:jc w:val="both"/>
              <w:rPr>
                <w:rFonts w:ascii="Arial" w:hAnsi="Arial" w:cs="Arial"/>
                <w:sz w:val="22"/>
                <w:szCs w:val="22"/>
                <w:lang w:val="es-MX"/>
              </w:rPr>
            </w:pPr>
            <w:r w:rsidRPr="0073626E">
              <w:rPr>
                <w:rFonts w:ascii="Arial" w:hAnsi="Arial" w:cs="Arial"/>
                <w:sz w:val="22"/>
                <w:szCs w:val="22"/>
                <w:lang w:val="es-MX"/>
              </w:rPr>
              <w:t>Cuando el usuario intenta realizar el pago de su solicitud de demanda</w:t>
            </w:r>
          </w:p>
        </w:tc>
      </w:tr>
      <w:tr w:rsidR="00B51575" w:rsidRPr="005617FB" w14:paraId="39A866CB" w14:textId="77777777" w:rsidTr="00B60F01">
        <w:trPr>
          <w:trHeight w:val="1686"/>
        </w:trPr>
        <w:tc>
          <w:tcPr>
            <w:tcW w:w="737" w:type="dxa"/>
            <w:shd w:val="clear" w:color="auto" w:fill="FFFFFF"/>
          </w:tcPr>
          <w:p w14:paraId="267A6961" w14:textId="77777777" w:rsidR="00B51575" w:rsidRPr="005617FB" w:rsidRDefault="00B51575" w:rsidP="00B60F01">
            <w:pPr>
              <w:jc w:val="both"/>
              <w:rPr>
                <w:rFonts w:ascii="Arial" w:hAnsi="Arial" w:cs="Arial"/>
                <w:color w:val="A6A6A6"/>
                <w:sz w:val="22"/>
                <w:szCs w:val="22"/>
                <w:lang w:val="es-MX"/>
              </w:rPr>
            </w:pPr>
            <w:r w:rsidRPr="005617FB">
              <w:rPr>
                <w:rFonts w:ascii="Arial" w:hAnsi="Arial" w:cs="Arial"/>
                <w:color w:val="A6A6A6"/>
                <w:sz w:val="22"/>
                <w:szCs w:val="22"/>
                <w:lang w:val="es-MX"/>
              </w:rPr>
              <w:lastRenderedPageBreak/>
              <w:t>2</w:t>
            </w:r>
          </w:p>
        </w:tc>
        <w:tc>
          <w:tcPr>
            <w:tcW w:w="1949" w:type="dxa"/>
            <w:gridSpan w:val="2"/>
            <w:shd w:val="clear" w:color="auto" w:fill="FFFFFF"/>
          </w:tcPr>
          <w:p w14:paraId="4129659C" w14:textId="39119FEA" w:rsidR="00B51575" w:rsidRPr="0073626E" w:rsidRDefault="0073343F" w:rsidP="00B60F01">
            <w:pPr>
              <w:jc w:val="both"/>
              <w:rPr>
                <w:rFonts w:ascii="Arial" w:hAnsi="Arial" w:cs="Arial"/>
                <w:sz w:val="22"/>
                <w:szCs w:val="22"/>
                <w:lang w:val="es-MX"/>
              </w:rPr>
            </w:pPr>
            <w:r w:rsidRPr="0073626E">
              <w:rPr>
                <w:rFonts w:ascii="Arial" w:hAnsi="Arial" w:cs="Arial"/>
                <w:sz w:val="22"/>
                <w:szCs w:val="22"/>
                <w:lang w:val="es-MX"/>
              </w:rPr>
              <w:t xml:space="preserve">Pago </w:t>
            </w:r>
            <w:proofErr w:type="spellStart"/>
            <w:r w:rsidRPr="0073626E">
              <w:rPr>
                <w:rFonts w:ascii="Arial" w:hAnsi="Arial" w:cs="Arial"/>
                <w:sz w:val="22"/>
                <w:szCs w:val="22"/>
                <w:lang w:val="es-MX"/>
              </w:rPr>
              <w:t>exisoso</w:t>
            </w:r>
            <w:proofErr w:type="spellEnd"/>
          </w:p>
        </w:tc>
        <w:tc>
          <w:tcPr>
            <w:tcW w:w="2571" w:type="dxa"/>
            <w:gridSpan w:val="3"/>
            <w:shd w:val="clear" w:color="auto" w:fill="FFFFFF"/>
          </w:tcPr>
          <w:p w14:paraId="6C2BF46D" w14:textId="0253C46B" w:rsidR="00B51575" w:rsidRPr="0073626E" w:rsidRDefault="00CF6781" w:rsidP="00B60F01">
            <w:pPr>
              <w:jc w:val="both"/>
              <w:rPr>
                <w:rFonts w:ascii="Arial" w:hAnsi="Arial" w:cs="Arial"/>
                <w:sz w:val="22"/>
                <w:szCs w:val="22"/>
                <w:lang w:val="es-MX"/>
              </w:rPr>
            </w:pPr>
            <w:r w:rsidRPr="0073626E">
              <w:rPr>
                <w:rFonts w:ascii="Arial" w:hAnsi="Arial" w:cs="Arial"/>
                <w:sz w:val="22"/>
                <w:szCs w:val="22"/>
                <w:lang w:val="es-MX"/>
              </w:rPr>
              <w:t>Cuando el usuario ingresa los datos de pago validos acorde al método seleccionado y el sistema procesa el pago debe indicar pago exitoso y redireccionarlo a su solicitud</w:t>
            </w:r>
          </w:p>
        </w:tc>
        <w:tc>
          <w:tcPr>
            <w:tcW w:w="5233" w:type="dxa"/>
            <w:gridSpan w:val="2"/>
            <w:shd w:val="clear" w:color="auto" w:fill="FFFFFF"/>
          </w:tcPr>
          <w:p w14:paraId="6D4CE2DF" w14:textId="5069BA72" w:rsidR="00B51575" w:rsidRPr="0073626E" w:rsidRDefault="004D2881" w:rsidP="004D2881">
            <w:pPr>
              <w:jc w:val="both"/>
              <w:rPr>
                <w:rFonts w:ascii="Arial" w:hAnsi="Arial" w:cs="Arial"/>
                <w:sz w:val="22"/>
                <w:szCs w:val="22"/>
                <w:lang w:val="es-MX"/>
              </w:rPr>
            </w:pPr>
            <w:r w:rsidRPr="0073626E">
              <w:rPr>
                <w:rFonts w:ascii="Arial" w:hAnsi="Arial" w:cs="Arial"/>
                <w:sz w:val="22"/>
                <w:szCs w:val="22"/>
                <w:lang w:val="es-MX"/>
              </w:rPr>
              <w:t>Cuando el usuario intenta realizar el pago de su solicitud de demanda</w:t>
            </w:r>
          </w:p>
        </w:tc>
      </w:tr>
      <w:tr w:rsidR="00B51575" w:rsidRPr="005617FB" w14:paraId="709A7529" w14:textId="77777777" w:rsidTr="00B60F01">
        <w:trPr>
          <w:trHeight w:val="114"/>
        </w:trPr>
        <w:tc>
          <w:tcPr>
            <w:tcW w:w="10490" w:type="dxa"/>
            <w:gridSpan w:val="8"/>
            <w:shd w:val="clear" w:color="auto" w:fill="A50021"/>
          </w:tcPr>
          <w:p w14:paraId="58953EE3" w14:textId="77777777" w:rsidR="00B51575" w:rsidRPr="005617FB" w:rsidRDefault="00B51575" w:rsidP="00B60F01">
            <w:pPr>
              <w:jc w:val="center"/>
              <w:rPr>
                <w:rFonts w:ascii="Arial" w:hAnsi="Arial" w:cs="Arial"/>
                <w:b/>
                <w:szCs w:val="22"/>
                <w:lang w:val="es-MX"/>
              </w:rPr>
            </w:pPr>
            <w:r w:rsidRPr="005617FB">
              <w:rPr>
                <w:rFonts w:ascii="Arial" w:hAnsi="Arial" w:cs="Arial"/>
                <w:b/>
                <w:szCs w:val="22"/>
                <w:lang w:val="es-MX"/>
              </w:rPr>
              <w:t>Firmas de aceptación</w:t>
            </w:r>
          </w:p>
        </w:tc>
      </w:tr>
      <w:tr w:rsidR="00B51575" w:rsidRPr="005617FB" w14:paraId="0C6BB844" w14:textId="77777777" w:rsidTr="00B60F01">
        <w:trPr>
          <w:trHeight w:val="260"/>
        </w:trPr>
        <w:tc>
          <w:tcPr>
            <w:tcW w:w="3130" w:type="dxa"/>
            <w:gridSpan w:val="4"/>
            <w:shd w:val="clear" w:color="auto" w:fill="A6A6A6"/>
          </w:tcPr>
          <w:p w14:paraId="708D98E8"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032FF598"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61ED7EB1"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6F22282A"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B51575" w:rsidRPr="005617FB" w14:paraId="13AC8236" w14:textId="77777777" w:rsidTr="00B60F01">
        <w:trPr>
          <w:trHeight w:val="304"/>
        </w:trPr>
        <w:tc>
          <w:tcPr>
            <w:tcW w:w="3130" w:type="dxa"/>
            <w:gridSpan w:val="4"/>
            <w:shd w:val="clear" w:color="auto" w:fill="FFFFFF"/>
          </w:tcPr>
          <w:p w14:paraId="1B88B67D"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66CD8C36"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7688D34C"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7A1F0916" w14:textId="77777777" w:rsidR="00B51575" w:rsidRPr="005617FB" w:rsidRDefault="00B51575" w:rsidP="00B60F01">
            <w:pPr>
              <w:jc w:val="both"/>
              <w:rPr>
                <w:rFonts w:ascii="Arial" w:hAnsi="Arial" w:cs="Arial"/>
                <w:color w:val="A6A6A6"/>
                <w:sz w:val="22"/>
                <w:szCs w:val="22"/>
                <w:lang w:val="es-MX"/>
              </w:rPr>
            </w:pPr>
          </w:p>
        </w:tc>
      </w:tr>
      <w:tr w:rsidR="00B51575" w:rsidRPr="005617FB" w14:paraId="2777AA60" w14:textId="77777777" w:rsidTr="00B60F01">
        <w:trPr>
          <w:trHeight w:val="304"/>
        </w:trPr>
        <w:tc>
          <w:tcPr>
            <w:tcW w:w="3130" w:type="dxa"/>
            <w:gridSpan w:val="4"/>
            <w:shd w:val="clear" w:color="auto" w:fill="FFFFFF"/>
          </w:tcPr>
          <w:p w14:paraId="5C0C16C6"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56D29CDE"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68D8E2E9"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638604EB" w14:textId="77777777" w:rsidR="00B51575" w:rsidRPr="005617FB" w:rsidRDefault="00B51575" w:rsidP="00B60F01">
            <w:pPr>
              <w:jc w:val="both"/>
              <w:rPr>
                <w:rFonts w:ascii="Arial" w:hAnsi="Arial" w:cs="Arial"/>
                <w:color w:val="A6A6A6"/>
                <w:sz w:val="22"/>
                <w:szCs w:val="22"/>
                <w:lang w:val="es-MX"/>
              </w:rPr>
            </w:pPr>
          </w:p>
        </w:tc>
      </w:tr>
      <w:tr w:rsidR="00B51575" w:rsidRPr="005617FB" w14:paraId="33AB9198" w14:textId="77777777" w:rsidTr="00B60F01">
        <w:trPr>
          <w:trHeight w:val="304"/>
        </w:trPr>
        <w:tc>
          <w:tcPr>
            <w:tcW w:w="3130" w:type="dxa"/>
            <w:gridSpan w:val="4"/>
            <w:shd w:val="clear" w:color="auto" w:fill="FFFFFF"/>
          </w:tcPr>
          <w:p w14:paraId="34CFFA25"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29BC2C0B"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32F26A3A"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18E210CF" w14:textId="77777777" w:rsidR="00B51575" w:rsidRPr="005617FB" w:rsidRDefault="00B51575" w:rsidP="00B60F01">
            <w:pPr>
              <w:jc w:val="both"/>
              <w:rPr>
                <w:rFonts w:ascii="Arial" w:hAnsi="Arial" w:cs="Arial"/>
                <w:color w:val="A6A6A6"/>
                <w:sz w:val="22"/>
                <w:szCs w:val="22"/>
                <w:lang w:val="es-MX"/>
              </w:rPr>
            </w:pPr>
          </w:p>
        </w:tc>
      </w:tr>
      <w:tr w:rsidR="00B51575" w:rsidRPr="005617FB" w14:paraId="25A7A308" w14:textId="77777777" w:rsidTr="00B60F01">
        <w:trPr>
          <w:trHeight w:val="304"/>
        </w:trPr>
        <w:tc>
          <w:tcPr>
            <w:tcW w:w="3130" w:type="dxa"/>
            <w:gridSpan w:val="4"/>
            <w:shd w:val="clear" w:color="auto" w:fill="FFFFFF"/>
          </w:tcPr>
          <w:p w14:paraId="57FD3721"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2838CEB2"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265E571C"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0C409BDA" w14:textId="77777777" w:rsidR="00B51575" w:rsidRPr="005617FB" w:rsidRDefault="00B51575" w:rsidP="00B60F01">
            <w:pPr>
              <w:jc w:val="both"/>
              <w:rPr>
                <w:rFonts w:ascii="Arial" w:hAnsi="Arial" w:cs="Arial"/>
                <w:color w:val="A6A6A6"/>
                <w:sz w:val="22"/>
                <w:szCs w:val="22"/>
                <w:lang w:val="es-MX"/>
              </w:rPr>
            </w:pPr>
          </w:p>
        </w:tc>
      </w:tr>
    </w:tbl>
    <w:p w14:paraId="47478839" w14:textId="2B264386" w:rsidR="00B51575" w:rsidRDefault="00B51575" w:rsidP="00E45C7F">
      <w:pPr>
        <w:rPr>
          <w:rFonts w:ascii="Arial" w:hAnsi="Arial" w:cs="Arial"/>
          <w:b/>
          <w:sz w:val="28"/>
          <w:szCs w:val="28"/>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B51575" w:rsidRPr="005617FB" w14:paraId="5361D5DF" w14:textId="77777777" w:rsidTr="00B60F01">
        <w:trPr>
          <w:trHeight w:val="182"/>
        </w:trPr>
        <w:tc>
          <w:tcPr>
            <w:tcW w:w="10490" w:type="dxa"/>
            <w:gridSpan w:val="8"/>
            <w:shd w:val="clear" w:color="auto" w:fill="A50021"/>
          </w:tcPr>
          <w:p w14:paraId="7291832A"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F52DE0" w:rsidRPr="005617FB" w14:paraId="63769FE1" w14:textId="77777777" w:rsidTr="00B60F01">
        <w:trPr>
          <w:trHeight w:val="182"/>
        </w:trPr>
        <w:tc>
          <w:tcPr>
            <w:tcW w:w="1418" w:type="dxa"/>
            <w:gridSpan w:val="2"/>
            <w:shd w:val="clear" w:color="auto" w:fill="auto"/>
          </w:tcPr>
          <w:p w14:paraId="6B56B057" w14:textId="77777777" w:rsidR="00F52DE0" w:rsidRPr="005617FB" w:rsidRDefault="00F52DE0" w:rsidP="00F52DE0">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r w:rsidRPr="005617FB">
              <w:rPr>
                <w:rFonts w:ascii="Arial" w:hAnsi="Arial" w:cs="Arial"/>
                <w:b/>
                <w:sz w:val="22"/>
                <w:szCs w:val="22"/>
                <w:lang w:val="es-MX"/>
              </w:rPr>
              <w:t>.</w:t>
            </w:r>
          </w:p>
        </w:tc>
        <w:tc>
          <w:tcPr>
            <w:tcW w:w="9072" w:type="dxa"/>
            <w:gridSpan w:val="6"/>
            <w:shd w:val="clear" w:color="auto" w:fill="auto"/>
          </w:tcPr>
          <w:p w14:paraId="77B7DBC2" w14:textId="3FA6AD1E" w:rsidR="00F52DE0" w:rsidRPr="005617FB" w:rsidRDefault="00F52DE0" w:rsidP="00F52DE0">
            <w:pPr>
              <w:jc w:val="both"/>
              <w:rPr>
                <w:rFonts w:ascii="Arial" w:hAnsi="Arial" w:cs="Arial"/>
                <w:b/>
                <w:sz w:val="22"/>
                <w:szCs w:val="22"/>
                <w:lang w:val="es-MX"/>
              </w:rPr>
            </w:pPr>
            <w:r w:rsidRPr="00D95316">
              <w:rPr>
                <w:rFonts w:ascii="Arial" w:hAnsi="Arial" w:cs="Arial"/>
                <w:sz w:val="22"/>
                <w:szCs w:val="22"/>
                <w:lang w:val="es-MX"/>
              </w:rPr>
              <w:t>HUFU0</w:t>
            </w:r>
            <w:r>
              <w:rPr>
                <w:rFonts w:ascii="Arial" w:hAnsi="Arial" w:cs="Arial"/>
                <w:sz w:val="22"/>
                <w:szCs w:val="22"/>
                <w:lang w:val="es-MX"/>
              </w:rPr>
              <w:t>5</w:t>
            </w:r>
          </w:p>
        </w:tc>
      </w:tr>
      <w:tr w:rsidR="00F52DE0" w:rsidRPr="005617FB" w14:paraId="7F573905" w14:textId="77777777" w:rsidTr="00B60F01">
        <w:trPr>
          <w:trHeight w:val="182"/>
        </w:trPr>
        <w:tc>
          <w:tcPr>
            <w:tcW w:w="1418" w:type="dxa"/>
            <w:gridSpan w:val="2"/>
            <w:shd w:val="clear" w:color="auto" w:fill="auto"/>
          </w:tcPr>
          <w:p w14:paraId="58E0650F" w14:textId="77777777" w:rsidR="00F52DE0" w:rsidRPr="005617FB" w:rsidRDefault="00F52DE0" w:rsidP="00F52DE0">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3391E6FD" w14:textId="5CFFD9F3" w:rsidR="00F52DE0" w:rsidRPr="005617FB" w:rsidRDefault="00D16270" w:rsidP="00F52DE0">
            <w:pPr>
              <w:jc w:val="both"/>
              <w:rPr>
                <w:rFonts w:ascii="Arial" w:hAnsi="Arial" w:cs="Arial"/>
                <w:b/>
                <w:sz w:val="22"/>
                <w:szCs w:val="22"/>
                <w:lang w:val="es-MX"/>
              </w:rPr>
            </w:pPr>
            <w:r>
              <w:rPr>
                <w:rFonts w:ascii="Arial" w:hAnsi="Arial" w:cs="Arial"/>
                <w:sz w:val="22"/>
                <w:szCs w:val="22"/>
                <w:lang w:val="es-MX"/>
              </w:rPr>
              <w:t>Consulta de solicitudes</w:t>
            </w:r>
          </w:p>
        </w:tc>
      </w:tr>
      <w:tr w:rsidR="00F52DE0" w:rsidRPr="005617FB" w14:paraId="2BA07170" w14:textId="77777777" w:rsidTr="00B60F01">
        <w:trPr>
          <w:trHeight w:val="182"/>
        </w:trPr>
        <w:tc>
          <w:tcPr>
            <w:tcW w:w="1418" w:type="dxa"/>
            <w:gridSpan w:val="2"/>
            <w:shd w:val="clear" w:color="auto" w:fill="auto"/>
          </w:tcPr>
          <w:p w14:paraId="50336F19" w14:textId="77777777" w:rsidR="00F52DE0" w:rsidRPr="005617FB" w:rsidRDefault="00F52DE0" w:rsidP="00F52DE0">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6039FCB4" w14:textId="2863C703" w:rsidR="00F52DE0" w:rsidRPr="005617FB" w:rsidRDefault="00F52DE0" w:rsidP="00F52DE0">
            <w:pPr>
              <w:jc w:val="both"/>
              <w:rPr>
                <w:rFonts w:ascii="Arial" w:hAnsi="Arial" w:cs="Arial"/>
                <w:b/>
                <w:sz w:val="22"/>
                <w:szCs w:val="22"/>
                <w:lang w:val="es-MX"/>
              </w:rPr>
            </w:pPr>
            <w:r w:rsidRPr="00D95316">
              <w:rPr>
                <w:rFonts w:ascii="Arial" w:hAnsi="Arial" w:cs="Arial"/>
                <w:sz w:val="22"/>
                <w:szCs w:val="22"/>
                <w:lang w:val="es-MX"/>
              </w:rPr>
              <w:t>21/02/2022</w:t>
            </w:r>
          </w:p>
        </w:tc>
      </w:tr>
      <w:tr w:rsidR="00B51575" w:rsidRPr="005617FB" w14:paraId="5DC65106" w14:textId="77777777" w:rsidTr="00B60F01">
        <w:trPr>
          <w:trHeight w:val="182"/>
        </w:trPr>
        <w:tc>
          <w:tcPr>
            <w:tcW w:w="1418" w:type="dxa"/>
            <w:gridSpan w:val="2"/>
            <w:shd w:val="clear" w:color="auto" w:fill="auto"/>
          </w:tcPr>
          <w:p w14:paraId="452CACAE"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5DE964A1" w14:textId="77777777" w:rsidR="00B51575" w:rsidRPr="005617FB" w:rsidRDefault="00B51575" w:rsidP="00B60F01">
            <w:pPr>
              <w:jc w:val="both"/>
              <w:rPr>
                <w:rFonts w:ascii="Arial" w:hAnsi="Arial" w:cs="Arial"/>
                <w:b/>
                <w:sz w:val="22"/>
                <w:szCs w:val="22"/>
                <w:lang w:val="es-MX"/>
              </w:rPr>
            </w:pPr>
            <w:r w:rsidRPr="005617FB">
              <w:rPr>
                <w:rFonts w:ascii="Arial" w:hAnsi="Arial" w:cs="Arial"/>
                <w:color w:val="A6A6A6"/>
                <w:sz w:val="22"/>
                <w:szCs w:val="22"/>
                <w:lang w:val="es-MX"/>
              </w:rPr>
              <w:t>Peso dado por un numero entre 1 y 100 acotado por la serie Fibonacci</w:t>
            </w:r>
          </w:p>
        </w:tc>
      </w:tr>
      <w:tr w:rsidR="00B51575" w:rsidRPr="005617FB" w14:paraId="74EEF4E3" w14:textId="77777777" w:rsidTr="00B60F01">
        <w:trPr>
          <w:trHeight w:val="182"/>
        </w:trPr>
        <w:tc>
          <w:tcPr>
            <w:tcW w:w="10490" w:type="dxa"/>
            <w:gridSpan w:val="8"/>
            <w:shd w:val="clear" w:color="auto" w:fill="A50021"/>
          </w:tcPr>
          <w:p w14:paraId="1C1F3989"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Característica/Funcionalidad</w:t>
            </w:r>
          </w:p>
        </w:tc>
      </w:tr>
      <w:tr w:rsidR="00B51575" w:rsidRPr="005617FB" w14:paraId="6463F402" w14:textId="77777777" w:rsidTr="00B60F01">
        <w:trPr>
          <w:trHeight w:val="1406"/>
        </w:trPr>
        <w:tc>
          <w:tcPr>
            <w:tcW w:w="10490" w:type="dxa"/>
            <w:gridSpan w:val="8"/>
            <w:shd w:val="clear" w:color="auto" w:fill="FFFFFF"/>
          </w:tcPr>
          <w:p w14:paraId="0E35AA8B" w14:textId="77777777" w:rsidR="00B51575" w:rsidRDefault="00B51575" w:rsidP="00B60F01">
            <w:pPr>
              <w:rPr>
                <w:rFonts w:ascii="Arial" w:hAnsi="Arial" w:cs="Arial"/>
                <w:color w:val="A6A6A6"/>
                <w:sz w:val="22"/>
                <w:szCs w:val="22"/>
                <w:lang w:val="es-MX"/>
              </w:rPr>
            </w:pPr>
          </w:p>
          <w:p w14:paraId="0EF19168" w14:textId="2AF83E87" w:rsidR="00B51575" w:rsidRPr="00884AE1" w:rsidRDefault="0089268A" w:rsidP="00BA6A2A">
            <w:pPr>
              <w:rPr>
                <w:rFonts w:ascii="Arial" w:hAnsi="Arial" w:cs="Arial"/>
                <w:sz w:val="22"/>
                <w:szCs w:val="22"/>
                <w:lang w:val="es-MX"/>
              </w:rPr>
            </w:pPr>
            <w:r>
              <w:rPr>
                <w:rFonts w:ascii="Arial" w:hAnsi="Arial" w:cs="Arial"/>
                <w:sz w:val="22"/>
                <w:szCs w:val="22"/>
                <w:lang w:val="es-MX"/>
              </w:rPr>
              <w:t xml:space="preserve">Quiero que el sistema al ingresar en la sección de panel me muestre las </w:t>
            </w:r>
            <w:r w:rsidR="00640DA9">
              <w:rPr>
                <w:rFonts w:ascii="Arial" w:hAnsi="Arial" w:cs="Arial"/>
                <w:sz w:val="22"/>
                <w:szCs w:val="22"/>
                <w:lang w:val="es-MX"/>
              </w:rPr>
              <w:t>solicitudes</w:t>
            </w:r>
            <w:r>
              <w:rPr>
                <w:rFonts w:ascii="Arial" w:hAnsi="Arial" w:cs="Arial"/>
                <w:sz w:val="22"/>
                <w:szCs w:val="22"/>
                <w:lang w:val="es-MX"/>
              </w:rPr>
              <w:t xml:space="preserve"> que tengo activas, así como un resumen de los datos más relevantes para identificarlas y la opción de ver el detalle de una solicitud</w:t>
            </w:r>
          </w:p>
        </w:tc>
      </w:tr>
      <w:tr w:rsidR="00B51575" w:rsidRPr="005617FB" w14:paraId="0E1D37FA" w14:textId="77777777" w:rsidTr="00B60F01">
        <w:trPr>
          <w:trHeight w:val="182"/>
        </w:trPr>
        <w:tc>
          <w:tcPr>
            <w:tcW w:w="10490" w:type="dxa"/>
            <w:gridSpan w:val="8"/>
            <w:shd w:val="clear" w:color="auto" w:fill="A50021"/>
          </w:tcPr>
          <w:p w14:paraId="6994D787"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Razón/Resultado</w:t>
            </w:r>
          </w:p>
        </w:tc>
      </w:tr>
      <w:tr w:rsidR="00B51575" w:rsidRPr="005617FB" w14:paraId="206BAB83" w14:textId="77777777" w:rsidTr="00B60F01">
        <w:trPr>
          <w:trHeight w:val="1406"/>
        </w:trPr>
        <w:tc>
          <w:tcPr>
            <w:tcW w:w="10490" w:type="dxa"/>
            <w:gridSpan w:val="8"/>
            <w:shd w:val="clear" w:color="auto" w:fill="FFFFFF"/>
          </w:tcPr>
          <w:p w14:paraId="6364A849" w14:textId="2B0D5478" w:rsidR="00BA6A2A" w:rsidRPr="005617FB" w:rsidRDefault="00BA6A2A" w:rsidP="00BA6A2A">
            <w:pPr>
              <w:rPr>
                <w:rFonts w:ascii="Arial" w:hAnsi="Arial" w:cs="Arial"/>
                <w:sz w:val="22"/>
                <w:szCs w:val="22"/>
                <w:lang w:val="es-MX"/>
              </w:rPr>
            </w:pPr>
            <w:r w:rsidRPr="005617FB">
              <w:rPr>
                <w:rFonts w:ascii="Arial" w:hAnsi="Arial" w:cs="Arial"/>
                <w:sz w:val="22"/>
                <w:szCs w:val="22"/>
                <w:lang w:val="es-MX"/>
              </w:rPr>
              <w:t xml:space="preserve">El usuario </w:t>
            </w:r>
            <w:r>
              <w:rPr>
                <w:rFonts w:ascii="Arial" w:hAnsi="Arial" w:cs="Arial"/>
                <w:sz w:val="22"/>
                <w:szCs w:val="22"/>
                <w:lang w:val="es-MX"/>
              </w:rPr>
              <w:t>pueda</w:t>
            </w:r>
            <w:r w:rsidRPr="005617FB">
              <w:rPr>
                <w:rFonts w:ascii="Arial" w:hAnsi="Arial" w:cs="Arial"/>
                <w:sz w:val="22"/>
                <w:szCs w:val="22"/>
                <w:lang w:val="es-MX"/>
              </w:rPr>
              <w:t xml:space="preserve"> visualizar el estado actual y la información a detalle de la solicitud desde el panel correspondiente.</w:t>
            </w:r>
          </w:p>
          <w:p w14:paraId="11F934CF" w14:textId="77777777" w:rsidR="00B51575" w:rsidRPr="005617FB" w:rsidRDefault="00B51575" w:rsidP="00B60F01">
            <w:pPr>
              <w:rPr>
                <w:rFonts w:ascii="Arial" w:hAnsi="Arial" w:cs="Arial"/>
                <w:color w:val="A6A6A6"/>
                <w:sz w:val="22"/>
                <w:szCs w:val="22"/>
                <w:lang w:val="es-MX"/>
              </w:rPr>
            </w:pPr>
          </w:p>
        </w:tc>
      </w:tr>
      <w:tr w:rsidR="00B51575" w:rsidRPr="005617FB" w14:paraId="4D87300F" w14:textId="77777777" w:rsidTr="00B60F01">
        <w:trPr>
          <w:trHeight w:val="182"/>
        </w:trPr>
        <w:tc>
          <w:tcPr>
            <w:tcW w:w="10490" w:type="dxa"/>
            <w:gridSpan w:val="8"/>
            <w:shd w:val="clear" w:color="auto" w:fill="A50021"/>
          </w:tcPr>
          <w:p w14:paraId="5D9F90E9"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Criterios de Aceptación</w:t>
            </w:r>
          </w:p>
        </w:tc>
      </w:tr>
      <w:tr w:rsidR="00B51575" w:rsidRPr="005617FB" w14:paraId="51BD295F" w14:textId="77777777" w:rsidTr="00B60F01">
        <w:trPr>
          <w:trHeight w:val="182"/>
        </w:trPr>
        <w:tc>
          <w:tcPr>
            <w:tcW w:w="737" w:type="dxa"/>
            <w:shd w:val="clear" w:color="auto" w:fill="A6A6A6"/>
          </w:tcPr>
          <w:p w14:paraId="564B7B20" w14:textId="77777777" w:rsidR="00B51575" w:rsidRPr="005617FB" w:rsidRDefault="00B51575" w:rsidP="00B60F0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28BF6600" w14:textId="77777777" w:rsidR="00B51575" w:rsidRPr="005617FB" w:rsidRDefault="00B51575" w:rsidP="00B60F01">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51B8CCA4"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398F83B9"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Evento</w:t>
            </w:r>
          </w:p>
        </w:tc>
      </w:tr>
      <w:tr w:rsidR="00B51575" w:rsidRPr="005617FB" w14:paraId="08EC57F6" w14:textId="77777777" w:rsidTr="00B60F01">
        <w:trPr>
          <w:trHeight w:val="1686"/>
        </w:trPr>
        <w:tc>
          <w:tcPr>
            <w:tcW w:w="737" w:type="dxa"/>
            <w:shd w:val="clear" w:color="auto" w:fill="FFFFFF"/>
          </w:tcPr>
          <w:p w14:paraId="60E90132" w14:textId="77777777" w:rsidR="00B51575" w:rsidRPr="005617FB" w:rsidRDefault="00B51575" w:rsidP="00B60F01">
            <w:pPr>
              <w:jc w:val="both"/>
              <w:rPr>
                <w:rFonts w:ascii="Arial" w:hAnsi="Arial" w:cs="Arial"/>
                <w:color w:val="A6A6A6"/>
                <w:sz w:val="22"/>
                <w:szCs w:val="22"/>
                <w:lang w:val="es-MX"/>
              </w:rPr>
            </w:pPr>
            <w:r w:rsidRPr="005617FB">
              <w:rPr>
                <w:rFonts w:ascii="Arial" w:hAnsi="Arial" w:cs="Arial"/>
                <w:color w:val="A6A6A6"/>
                <w:sz w:val="22"/>
                <w:szCs w:val="22"/>
                <w:lang w:val="es-MX"/>
              </w:rPr>
              <w:t>1...</w:t>
            </w:r>
          </w:p>
        </w:tc>
        <w:tc>
          <w:tcPr>
            <w:tcW w:w="1949" w:type="dxa"/>
            <w:gridSpan w:val="2"/>
            <w:shd w:val="clear" w:color="auto" w:fill="FFFFFF"/>
          </w:tcPr>
          <w:p w14:paraId="65DFB347" w14:textId="2018A0C6" w:rsidR="00B51575" w:rsidRPr="00B36AFF" w:rsidRDefault="002318B3" w:rsidP="00B60F01">
            <w:pPr>
              <w:jc w:val="both"/>
              <w:rPr>
                <w:rFonts w:ascii="Arial" w:hAnsi="Arial" w:cs="Arial"/>
                <w:sz w:val="22"/>
                <w:szCs w:val="22"/>
                <w:lang w:val="es-MX"/>
              </w:rPr>
            </w:pPr>
            <w:r w:rsidRPr="00B36AFF">
              <w:rPr>
                <w:rFonts w:ascii="Arial" w:hAnsi="Arial" w:cs="Arial"/>
                <w:sz w:val="22"/>
                <w:szCs w:val="22"/>
                <w:lang w:val="es-MX"/>
              </w:rPr>
              <w:t>Resumen de solicitud</w:t>
            </w:r>
          </w:p>
        </w:tc>
        <w:tc>
          <w:tcPr>
            <w:tcW w:w="2571" w:type="dxa"/>
            <w:gridSpan w:val="3"/>
            <w:shd w:val="clear" w:color="auto" w:fill="FFFFFF"/>
          </w:tcPr>
          <w:p w14:paraId="51ED9C02" w14:textId="0C09DBF3" w:rsidR="00B51575" w:rsidRPr="00B36AFF" w:rsidRDefault="005520B9" w:rsidP="00B60F01">
            <w:pPr>
              <w:jc w:val="both"/>
              <w:rPr>
                <w:rFonts w:ascii="Arial" w:hAnsi="Arial" w:cs="Arial"/>
                <w:sz w:val="22"/>
                <w:szCs w:val="22"/>
                <w:lang w:val="es-MX"/>
              </w:rPr>
            </w:pPr>
            <w:r w:rsidRPr="00B36AFF">
              <w:rPr>
                <w:rFonts w:ascii="Arial" w:hAnsi="Arial" w:cs="Arial"/>
                <w:sz w:val="22"/>
                <w:szCs w:val="22"/>
                <w:lang w:val="es-MX"/>
              </w:rPr>
              <w:t xml:space="preserve">Cuando el usuario tiene una solicitud de demanda activa, debe de poder verla en un panel de administración junto con un resumen que incluya: ID de solicitud, nombre de </w:t>
            </w:r>
            <w:r w:rsidRPr="00B36AFF">
              <w:rPr>
                <w:rFonts w:ascii="Arial" w:hAnsi="Arial" w:cs="Arial"/>
                <w:sz w:val="22"/>
                <w:szCs w:val="22"/>
                <w:lang w:val="es-MX"/>
              </w:rPr>
              <w:lastRenderedPageBreak/>
              <w:t>solicitud, fecha de solicitud y estado de la solicitud, así como un botón ver detalle.</w:t>
            </w:r>
          </w:p>
        </w:tc>
        <w:tc>
          <w:tcPr>
            <w:tcW w:w="5233" w:type="dxa"/>
            <w:gridSpan w:val="2"/>
            <w:shd w:val="clear" w:color="auto" w:fill="FFFFFF"/>
          </w:tcPr>
          <w:p w14:paraId="2386E42D" w14:textId="37A3368F" w:rsidR="00B51575" w:rsidRPr="00B36AFF" w:rsidRDefault="0038296C" w:rsidP="00B60F01">
            <w:pPr>
              <w:jc w:val="both"/>
              <w:rPr>
                <w:rFonts w:ascii="Arial" w:hAnsi="Arial" w:cs="Arial"/>
                <w:sz w:val="22"/>
                <w:szCs w:val="22"/>
                <w:lang w:val="es-MX"/>
              </w:rPr>
            </w:pPr>
            <w:r w:rsidRPr="00B36AFF">
              <w:rPr>
                <w:rFonts w:ascii="Arial" w:hAnsi="Arial" w:cs="Arial"/>
                <w:sz w:val="22"/>
                <w:szCs w:val="22"/>
                <w:lang w:val="es-MX"/>
              </w:rPr>
              <w:lastRenderedPageBreak/>
              <w:t>Cuando el usuario ingresa al panel de control y ve la sección de solicitudes de demanda.</w:t>
            </w:r>
          </w:p>
        </w:tc>
      </w:tr>
      <w:tr w:rsidR="00B51575" w:rsidRPr="005617FB" w14:paraId="0ABB3699" w14:textId="77777777" w:rsidTr="00B60F01">
        <w:trPr>
          <w:trHeight w:val="1686"/>
        </w:trPr>
        <w:tc>
          <w:tcPr>
            <w:tcW w:w="737" w:type="dxa"/>
            <w:shd w:val="clear" w:color="auto" w:fill="FFFFFF"/>
          </w:tcPr>
          <w:p w14:paraId="6DF72206" w14:textId="77777777" w:rsidR="00B51575" w:rsidRPr="005617FB" w:rsidRDefault="00B51575" w:rsidP="00B60F01">
            <w:pPr>
              <w:jc w:val="both"/>
              <w:rPr>
                <w:rFonts w:ascii="Arial" w:hAnsi="Arial" w:cs="Arial"/>
                <w:color w:val="A6A6A6"/>
                <w:sz w:val="22"/>
                <w:szCs w:val="22"/>
                <w:lang w:val="es-MX"/>
              </w:rPr>
            </w:pPr>
            <w:r w:rsidRPr="005617FB">
              <w:rPr>
                <w:rFonts w:ascii="Arial" w:hAnsi="Arial" w:cs="Arial"/>
                <w:color w:val="A6A6A6"/>
                <w:sz w:val="22"/>
                <w:szCs w:val="22"/>
                <w:lang w:val="es-MX"/>
              </w:rPr>
              <w:t>2</w:t>
            </w:r>
          </w:p>
        </w:tc>
        <w:tc>
          <w:tcPr>
            <w:tcW w:w="1949" w:type="dxa"/>
            <w:gridSpan w:val="2"/>
            <w:shd w:val="clear" w:color="auto" w:fill="FFFFFF"/>
          </w:tcPr>
          <w:p w14:paraId="3CE14015" w14:textId="0FF523BF" w:rsidR="00B51575" w:rsidRPr="00B36AFF" w:rsidRDefault="002318B3" w:rsidP="00B60F01">
            <w:pPr>
              <w:jc w:val="both"/>
              <w:rPr>
                <w:rFonts w:ascii="Arial" w:hAnsi="Arial" w:cs="Arial"/>
                <w:sz w:val="22"/>
                <w:szCs w:val="22"/>
                <w:lang w:val="es-MX"/>
              </w:rPr>
            </w:pPr>
            <w:r w:rsidRPr="00B36AFF">
              <w:rPr>
                <w:rFonts w:ascii="Arial" w:hAnsi="Arial" w:cs="Arial"/>
                <w:sz w:val="22"/>
                <w:szCs w:val="22"/>
                <w:lang w:val="es-MX"/>
              </w:rPr>
              <w:t>Ver detalle de solicitud</w:t>
            </w:r>
          </w:p>
        </w:tc>
        <w:tc>
          <w:tcPr>
            <w:tcW w:w="2571" w:type="dxa"/>
            <w:gridSpan w:val="3"/>
            <w:shd w:val="clear" w:color="auto" w:fill="FFFFFF"/>
          </w:tcPr>
          <w:p w14:paraId="286441DE" w14:textId="5F047D4E" w:rsidR="00B51575" w:rsidRPr="00B36AFF" w:rsidRDefault="00B36AFF" w:rsidP="00B60F01">
            <w:pPr>
              <w:jc w:val="both"/>
              <w:rPr>
                <w:rFonts w:ascii="Arial" w:hAnsi="Arial" w:cs="Arial"/>
                <w:sz w:val="22"/>
                <w:szCs w:val="22"/>
                <w:lang w:val="es-MX"/>
              </w:rPr>
            </w:pPr>
            <w:r>
              <w:rPr>
                <w:rFonts w:ascii="Arial" w:hAnsi="Arial" w:cs="Arial"/>
                <w:sz w:val="22"/>
                <w:szCs w:val="22"/>
                <w:lang w:val="es-MX"/>
              </w:rPr>
              <w:t xml:space="preserve">Cuando el usuario en el resumen de la solicitud da </w:t>
            </w:r>
            <w:proofErr w:type="spellStart"/>
            <w:proofErr w:type="gramStart"/>
            <w:r>
              <w:rPr>
                <w:rFonts w:ascii="Arial" w:hAnsi="Arial" w:cs="Arial"/>
                <w:sz w:val="22"/>
                <w:szCs w:val="22"/>
                <w:lang w:val="es-MX"/>
              </w:rPr>
              <w:t>click</w:t>
            </w:r>
            <w:proofErr w:type="spellEnd"/>
            <w:proofErr w:type="gramEnd"/>
            <w:r>
              <w:rPr>
                <w:rFonts w:ascii="Arial" w:hAnsi="Arial" w:cs="Arial"/>
                <w:sz w:val="22"/>
                <w:szCs w:val="22"/>
                <w:lang w:val="es-MX"/>
              </w:rPr>
              <w:t xml:space="preserve"> en ver detalle, el sistema debe de mostrar la información a detalle de la </w:t>
            </w:r>
            <w:r w:rsidR="008F5ECF">
              <w:rPr>
                <w:rFonts w:ascii="Arial" w:hAnsi="Arial" w:cs="Arial"/>
                <w:sz w:val="22"/>
                <w:szCs w:val="22"/>
                <w:lang w:val="es-MX"/>
              </w:rPr>
              <w:t>solicitud,</w:t>
            </w:r>
            <w:r>
              <w:rPr>
                <w:rFonts w:ascii="Arial" w:hAnsi="Arial" w:cs="Arial"/>
                <w:sz w:val="22"/>
                <w:szCs w:val="22"/>
                <w:lang w:val="es-MX"/>
              </w:rPr>
              <w:t xml:space="preserve"> así como las ultimas actualizaciones</w:t>
            </w:r>
          </w:p>
        </w:tc>
        <w:tc>
          <w:tcPr>
            <w:tcW w:w="5233" w:type="dxa"/>
            <w:gridSpan w:val="2"/>
            <w:shd w:val="clear" w:color="auto" w:fill="FFFFFF"/>
          </w:tcPr>
          <w:p w14:paraId="293FAC21" w14:textId="5FB94181" w:rsidR="00B51575" w:rsidRPr="00B36AFF" w:rsidRDefault="00E41522" w:rsidP="00E41522">
            <w:pPr>
              <w:jc w:val="both"/>
              <w:rPr>
                <w:rFonts w:ascii="Arial" w:hAnsi="Arial" w:cs="Arial"/>
                <w:sz w:val="22"/>
                <w:szCs w:val="22"/>
                <w:lang w:val="es-MX"/>
              </w:rPr>
            </w:pPr>
            <w:r>
              <w:rPr>
                <w:rFonts w:ascii="Arial" w:hAnsi="Arial" w:cs="Arial"/>
                <w:sz w:val="22"/>
                <w:szCs w:val="22"/>
                <w:lang w:val="es-MX"/>
              </w:rPr>
              <w:t xml:space="preserve">Cuando el usuario ingresa al panel de control y en la sección de solicitudes de demanda da </w:t>
            </w:r>
            <w:proofErr w:type="spellStart"/>
            <w:proofErr w:type="gramStart"/>
            <w:r>
              <w:rPr>
                <w:rFonts w:ascii="Arial" w:hAnsi="Arial" w:cs="Arial"/>
                <w:sz w:val="22"/>
                <w:szCs w:val="22"/>
                <w:lang w:val="es-MX"/>
              </w:rPr>
              <w:t>click</w:t>
            </w:r>
            <w:proofErr w:type="spellEnd"/>
            <w:proofErr w:type="gramEnd"/>
            <w:r>
              <w:rPr>
                <w:rFonts w:ascii="Arial" w:hAnsi="Arial" w:cs="Arial"/>
                <w:sz w:val="22"/>
                <w:szCs w:val="22"/>
                <w:lang w:val="es-MX"/>
              </w:rPr>
              <w:t xml:space="preserve"> en ver detalle de alguna de las solicitudes</w:t>
            </w:r>
          </w:p>
        </w:tc>
      </w:tr>
      <w:tr w:rsidR="00B51575" w:rsidRPr="005617FB" w14:paraId="7462218E" w14:textId="77777777" w:rsidTr="00B60F01">
        <w:trPr>
          <w:trHeight w:val="114"/>
        </w:trPr>
        <w:tc>
          <w:tcPr>
            <w:tcW w:w="10490" w:type="dxa"/>
            <w:gridSpan w:val="8"/>
            <w:shd w:val="clear" w:color="auto" w:fill="A50021"/>
          </w:tcPr>
          <w:p w14:paraId="0EF8A86D" w14:textId="77777777" w:rsidR="00B51575" w:rsidRPr="005617FB" w:rsidRDefault="00B51575" w:rsidP="00B60F01">
            <w:pPr>
              <w:jc w:val="center"/>
              <w:rPr>
                <w:rFonts w:ascii="Arial" w:hAnsi="Arial" w:cs="Arial"/>
                <w:b/>
                <w:szCs w:val="22"/>
                <w:lang w:val="es-MX"/>
              </w:rPr>
            </w:pPr>
            <w:r w:rsidRPr="005617FB">
              <w:rPr>
                <w:rFonts w:ascii="Arial" w:hAnsi="Arial" w:cs="Arial"/>
                <w:b/>
                <w:szCs w:val="22"/>
                <w:lang w:val="es-MX"/>
              </w:rPr>
              <w:t>Firmas de aceptación</w:t>
            </w:r>
          </w:p>
        </w:tc>
      </w:tr>
      <w:tr w:rsidR="00B51575" w:rsidRPr="005617FB" w14:paraId="3B5D212E" w14:textId="77777777" w:rsidTr="00B60F01">
        <w:trPr>
          <w:trHeight w:val="260"/>
        </w:trPr>
        <w:tc>
          <w:tcPr>
            <w:tcW w:w="3130" w:type="dxa"/>
            <w:gridSpan w:val="4"/>
            <w:shd w:val="clear" w:color="auto" w:fill="A6A6A6"/>
          </w:tcPr>
          <w:p w14:paraId="73AE3B1F"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7E1EFBE2"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05B21566"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1BEBAD1E"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B51575" w:rsidRPr="005617FB" w14:paraId="0E580AA8" w14:textId="77777777" w:rsidTr="00B60F01">
        <w:trPr>
          <w:trHeight w:val="304"/>
        </w:trPr>
        <w:tc>
          <w:tcPr>
            <w:tcW w:w="3130" w:type="dxa"/>
            <w:gridSpan w:val="4"/>
            <w:shd w:val="clear" w:color="auto" w:fill="FFFFFF"/>
          </w:tcPr>
          <w:p w14:paraId="7ECEADE9"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59F2B96E"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4FC09F7B"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2BB30874" w14:textId="77777777" w:rsidR="00B51575" w:rsidRPr="005617FB" w:rsidRDefault="00B51575" w:rsidP="00B60F01">
            <w:pPr>
              <w:jc w:val="both"/>
              <w:rPr>
                <w:rFonts w:ascii="Arial" w:hAnsi="Arial" w:cs="Arial"/>
                <w:color w:val="A6A6A6"/>
                <w:sz w:val="22"/>
                <w:szCs w:val="22"/>
                <w:lang w:val="es-MX"/>
              </w:rPr>
            </w:pPr>
          </w:p>
        </w:tc>
      </w:tr>
      <w:tr w:rsidR="00B51575" w:rsidRPr="005617FB" w14:paraId="77F741FF" w14:textId="77777777" w:rsidTr="00B60F01">
        <w:trPr>
          <w:trHeight w:val="304"/>
        </w:trPr>
        <w:tc>
          <w:tcPr>
            <w:tcW w:w="3130" w:type="dxa"/>
            <w:gridSpan w:val="4"/>
            <w:shd w:val="clear" w:color="auto" w:fill="FFFFFF"/>
          </w:tcPr>
          <w:p w14:paraId="629D9191"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51E64CE7"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0B2122F9"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114750E6" w14:textId="77777777" w:rsidR="00B51575" w:rsidRPr="005617FB" w:rsidRDefault="00B51575" w:rsidP="00B60F01">
            <w:pPr>
              <w:jc w:val="both"/>
              <w:rPr>
                <w:rFonts w:ascii="Arial" w:hAnsi="Arial" w:cs="Arial"/>
                <w:color w:val="A6A6A6"/>
                <w:sz w:val="22"/>
                <w:szCs w:val="22"/>
                <w:lang w:val="es-MX"/>
              </w:rPr>
            </w:pPr>
          </w:p>
        </w:tc>
      </w:tr>
      <w:tr w:rsidR="00B51575" w:rsidRPr="005617FB" w14:paraId="747A19E9" w14:textId="77777777" w:rsidTr="00B60F01">
        <w:trPr>
          <w:trHeight w:val="304"/>
        </w:trPr>
        <w:tc>
          <w:tcPr>
            <w:tcW w:w="3130" w:type="dxa"/>
            <w:gridSpan w:val="4"/>
            <w:shd w:val="clear" w:color="auto" w:fill="FFFFFF"/>
          </w:tcPr>
          <w:p w14:paraId="63ABC78D"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50134610"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0E73A57D"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05A05F71" w14:textId="77777777" w:rsidR="00B51575" w:rsidRPr="005617FB" w:rsidRDefault="00B51575" w:rsidP="00B60F01">
            <w:pPr>
              <w:jc w:val="both"/>
              <w:rPr>
                <w:rFonts w:ascii="Arial" w:hAnsi="Arial" w:cs="Arial"/>
                <w:color w:val="A6A6A6"/>
                <w:sz w:val="22"/>
                <w:szCs w:val="22"/>
                <w:lang w:val="es-MX"/>
              </w:rPr>
            </w:pPr>
          </w:p>
        </w:tc>
      </w:tr>
      <w:tr w:rsidR="00B51575" w:rsidRPr="005617FB" w14:paraId="5C23A4B0" w14:textId="77777777" w:rsidTr="00B60F01">
        <w:trPr>
          <w:trHeight w:val="304"/>
        </w:trPr>
        <w:tc>
          <w:tcPr>
            <w:tcW w:w="3130" w:type="dxa"/>
            <w:gridSpan w:val="4"/>
            <w:shd w:val="clear" w:color="auto" w:fill="FFFFFF"/>
          </w:tcPr>
          <w:p w14:paraId="0B40F1C4"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558791E4"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4CF4BFAE"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646A469B" w14:textId="77777777" w:rsidR="00B51575" w:rsidRPr="005617FB" w:rsidRDefault="00B51575" w:rsidP="00B60F01">
            <w:pPr>
              <w:jc w:val="both"/>
              <w:rPr>
                <w:rFonts w:ascii="Arial" w:hAnsi="Arial" w:cs="Arial"/>
                <w:color w:val="A6A6A6"/>
                <w:sz w:val="22"/>
                <w:szCs w:val="22"/>
                <w:lang w:val="es-MX"/>
              </w:rPr>
            </w:pPr>
          </w:p>
        </w:tc>
      </w:tr>
    </w:tbl>
    <w:p w14:paraId="75F92872" w14:textId="5E71E1DB" w:rsidR="00B51575" w:rsidRDefault="00B51575" w:rsidP="00E45C7F">
      <w:pPr>
        <w:rPr>
          <w:rFonts w:ascii="Arial" w:hAnsi="Arial" w:cs="Arial"/>
          <w:b/>
          <w:sz w:val="28"/>
          <w:szCs w:val="28"/>
          <w:lang w:val="es-MX"/>
        </w:rPr>
      </w:pPr>
    </w:p>
    <w:p w14:paraId="2914A791" w14:textId="083194C0" w:rsidR="00B51575" w:rsidRDefault="00B51575" w:rsidP="00E45C7F">
      <w:pPr>
        <w:rPr>
          <w:rFonts w:ascii="Arial" w:hAnsi="Arial" w:cs="Arial"/>
          <w:b/>
          <w:sz w:val="28"/>
          <w:szCs w:val="28"/>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B51575" w:rsidRPr="005617FB" w14:paraId="7F3F7042" w14:textId="77777777" w:rsidTr="00B60F01">
        <w:trPr>
          <w:trHeight w:val="182"/>
        </w:trPr>
        <w:tc>
          <w:tcPr>
            <w:tcW w:w="10490" w:type="dxa"/>
            <w:gridSpan w:val="8"/>
            <w:shd w:val="clear" w:color="auto" w:fill="A50021"/>
          </w:tcPr>
          <w:p w14:paraId="19196B8B"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5D66E7" w:rsidRPr="005617FB" w14:paraId="7F145F58" w14:textId="77777777" w:rsidTr="00B60F01">
        <w:trPr>
          <w:trHeight w:val="182"/>
        </w:trPr>
        <w:tc>
          <w:tcPr>
            <w:tcW w:w="1418" w:type="dxa"/>
            <w:gridSpan w:val="2"/>
            <w:shd w:val="clear" w:color="auto" w:fill="auto"/>
          </w:tcPr>
          <w:p w14:paraId="3FC2A018" w14:textId="77777777" w:rsidR="005D66E7" w:rsidRPr="005617FB" w:rsidRDefault="005D66E7" w:rsidP="005D66E7">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r w:rsidRPr="005617FB">
              <w:rPr>
                <w:rFonts w:ascii="Arial" w:hAnsi="Arial" w:cs="Arial"/>
                <w:b/>
                <w:sz w:val="22"/>
                <w:szCs w:val="22"/>
                <w:lang w:val="es-MX"/>
              </w:rPr>
              <w:t>.</w:t>
            </w:r>
          </w:p>
        </w:tc>
        <w:tc>
          <w:tcPr>
            <w:tcW w:w="9072" w:type="dxa"/>
            <w:gridSpan w:val="6"/>
            <w:shd w:val="clear" w:color="auto" w:fill="auto"/>
          </w:tcPr>
          <w:p w14:paraId="288485F9" w14:textId="4BFEF29C" w:rsidR="005D66E7" w:rsidRPr="005617FB" w:rsidRDefault="005D66E7" w:rsidP="005D66E7">
            <w:pPr>
              <w:jc w:val="both"/>
              <w:rPr>
                <w:rFonts w:ascii="Arial" w:hAnsi="Arial" w:cs="Arial"/>
                <w:b/>
                <w:sz w:val="22"/>
                <w:szCs w:val="22"/>
                <w:lang w:val="es-MX"/>
              </w:rPr>
            </w:pPr>
            <w:r w:rsidRPr="00D95316">
              <w:rPr>
                <w:rFonts w:ascii="Arial" w:hAnsi="Arial" w:cs="Arial"/>
                <w:sz w:val="22"/>
                <w:szCs w:val="22"/>
                <w:lang w:val="es-MX"/>
              </w:rPr>
              <w:t>HUF</w:t>
            </w:r>
            <w:r>
              <w:rPr>
                <w:rFonts w:ascii="Arial" w:hAnsi="Arial" w:cs="Arial"/>
                <w:sz w:val="22"/>
                <w:szCs w:val="22"/>
                <w:lang w:val="es-MX"/>
              </w:rPr>
              <w:t>A0</w:t>
            </w:r>
            <w:r w:rsidR="00CB4CC6">
              <w:rPr>
                <w:rFonts w:ascii="Arial" w:hAnsi="Arial" w:cs="Arial"/>
                <w:sz w:val="22"/>
                <w:szCs w:val="22"/>
                <w:lang w:val="es-MX"/>
              </w:rPr>
              <w:t>1</w:t>
            </w:r>
          </w:p>
        </w:tc>
      </w:tr>
      <w:tr w:rsidR="005D66E7" w:rsidRPr="005617FB" w14:paraId="335D0853" w14:textId="77777777" w:rsidTr="00B60F01">
        <w:trPr>
          <w:trHeight w:val="182"/>
        </w:trPr>
        <w:tc>
          <w:tcPr>
            <w:tcW w:w="1418" w:type="dxa"/>
            <w:gridSpan w:val="2"/>
            <w:shd w:val="clear" w:color="auto" w:fill="auto"/>
          </w:tcPr>
          <w:p w14:paraId="4B9AB485" w14:textId="77777777" w:rsidR="005D66E7" w:rsidRPr="005617FB" w:rsidRDefault="005D66E7" w:rsidP="005D66E7">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090C2E68" w14:textId="60732C00" w:rsidR="005D66E7" w:rsidRPr="005617FB" w:rsidRDefault="00386FE0" w:rsidP="005D66E7">
            <w:pPr>
              <w:jc w:val="both"/>
              <w:rPr>
                <w:rFonts w:ascii="Arial" w:hAnsi="Arial" w:cs="Arial"/>
                <w:b/>
                <w:sz w:val="22"/>
                <w:szCs w:val="22"/>
                <w:lang w:val="es-MX"/>
              </w:rPr>
            </w:pPr>
            <w:r>
              <w:rPr>
                <w:rFonts w:ascii="Arial" w:hAnsi="Arial" w:cs="Arial"/>
                <w:sz w:val="22"/>
                <w:szCs w:val="22"/>
                <w:lang w:val="es-MX"/>
              </w:rPr>
              <w:t>Consulta de solicitudes de demanda</w:t>
            </w:r>
          </w:p>
        </w:tc>
      </w:tr>
      <w:tr w:rsidR="005D66E7" w:rsidRPr="005617FB" w14:paraId="08E1B06D" w14:textId="77777777" w:rsidTr="00B60F01">
        <w:trPr>
          <w:trHeight w:val="182"/>
        </w:trPr>
        <w:tc>
          <w:tcPr>
            <w:tcW w:w="1418" w:type="dxa"/>
            <w:gridSpan w:val="2"/>
            <w:shd w:val="clear" w:color="auto" w:fill="auto"/>
          </w:tcPr>
          <w:p w14:paraId="13152901" w14:textId="77777777" w:rsidR="005D66E7" w:rsidRPr="005617FB" w:rsidRDefault="005D66E7" w:rsidP="005D66E7">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2DD2BE77" w14:textId="682642F6" w:rsidR="005D66E7" w:rsidRPr="005617FB" w:rsidRDefault="005D66E7" w:rsidP="005D66E7">
            <w:pPr>
              <w:jc w:val="both"/>
              <w:rPr>
                <w:rFonts w:ascii="Arial" w:hAnsi="Arial" w:cs="Arial"/>
                <w:b/>
                <w:sz w:val="22"/>
                <w:szCs w:val="22"/>
                <w:lang w:val="es-MX"/>
              </w:rPr>
            </w:pPr>
            <w:r w:rsidRPr="00D95316">
              <w:rPr>
                <w:rFonts w:ascii="Arial" w:hAnsi="Arial" w:cs="Arial"/>
                <w:sz w:val="22"/>
                <w:szCs w:val="22"/>
                <w:lang w:val="es-MX"/>
              </w:rPr>
              <w:t>21/02/2022</w:t>
            </w:r>
          </w:p>
        </w:tc>
      </w:tr>
      <w:tr w:rsidR="00B51575" w:rsidRPr="005617FB" w14:paraId="21666862" w14:textId="77777777" w:rsidTr="00B60F01">
        <w:trPr>
          <w:trHeight w:val="182"/>
        </w:trPr>
        <w:tc>
          <w:tcPr>
            <w:tcW w:w="1418" w:type="dxa"/>
            <w:gridSpan w:val="2"/>
            <w:shd w:val="clear" w:color="auto" w:fill="auto"/>
          </w:tcPr>
          <w:p w14:paraId="553A0D3A"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2F1A5CC9" w14:textId="77777777" w:rsidR="00B51575" w:rsidRPr="005617FB" w:rsidRDefault="00B51575" w:rsidP="00B60F01">
            <w:pPr>
              <w:jc w:val="both"/>
              <w:rPr>
                <w:rFonts w:ascii="Arial" w:hAnsi="Arial" w:cs="Arial"/>
                <w:b/>
                <w:sz w:val="22"/>
                <w:szCs w:val="22"/>
                <w:lang w:val="es-MX"/>
              </w:rPr>
            </w:pPr>
            <w:r w:rsidRPr="005617FB">
              <w:rPr>
                <w:rFonts w:ascii="Arial" w:hAnsi="Arial" w:cs="Arial"/>
                <w:color w:val="A6A6A6"/>
                <w:sz w:val="22"/>
                <w:szCs w:val="22"/>
                <w:lang w:val="es-MX"/>
              </w:rPr>
              <w:t>Peso dado por un numero entre 1 y 100 acotado por la serie Fibonacci</w:t>
            </w:r>
          </w:p>
        </w:tc>
      </w:tr>
      <w:tr w:rsidR="00B51575" w:rsidRPr="005617FB" w14:paraId="72C19A77" w14:textId="77777777" w:rsidTr="00B60F01">
        <w:trPr>
          <w:trHeight w:val="182"/>
        </w:trPr>
        <w:tc>
          <w:tcPr>
            <w:tcW w:w="10490" w:type="dxa"/>
            <w:gridSpan w:val="8"/>
            <w:shd w:val="clear" w:color="auto" w:fill="A50021"/>
          </w:tcPr>
          <w:p w14:paraId="70BF3783"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Característica/Funcionalidad</w:t>
            </w:r>
          </w:p>
        </w:tc>
      </w:tr>
      <w:tr w:rsidR="00B51575" w:rsidRPr="005617FB" w14:paraId="5E275307" w14:textId="77777777" w:rsidTr="00B60F01">
        <w:trPr>
          <w:trHeight w:val="1406"/>
        </w:trPr>
        <w:tc>
          <w:tcPr>
            <w:tcW w:w="10490" w:type="dxa"/>
            <w:gridSpan w:val="8"/>
            <w:shd w:val="clear" w:color="auto" w:fill="FFFFFF"/>
          </w:tcPr>
          <w:p w14:paraId="084FCD6E" w14:textId="77777777" w:rsidR="00B51575" w:rsidRDefault="00B51575" w:rsidP="00B60F01">
            <w:pPr>
              <w:rPr>
                <w:rFonts w:ascii="Arial" w:hAnsi="Arial" w:cs="Arial"/>
                <w:color w:val="A6A6A6"/>
                <w:sz w:val="22"/>
                <w:szCs w:val="22"/>
                <w:lang w:val="es-MX"/>
              </w:rPr>
            </w:pPr>
          </w:p>
          <w:p w14:paraId="2F8A0D27" w14:textId="0228DDEA" w:rsidR="00B51575" w:rsidRPr="00884AE1" w:rsidRDefault="002C55B0" w:rsidP="006A617B">
            <w:pPr>
              <w:rPr>
                <w:rFonts w:ascii="Arial" w:hAnsi="Arial" w:cs="Arial"/>
                <w:sz w:val="22"/>
                <w:szCs w:val="22"/>
                <w:lang w:val="es-MX"/>
              </w:rPr>
            </w:pPr>
            <w:r>
              <w:rPr>
                <w:rFonts w:ascii="Arial" w:hAnsi="Arial" w:cs="Arial"/>
                <w:sz w:val="22"/>
                <w:szCs w:val="22"/>
                <w:lang w:val="es-MX"/>
              </w:rPr>
              <w:t xml:space="preserve">Quiero que el sistema me permita ver la lista de solicitudes de demanda, buscar por identificador, ordenarlas, para poder hacer la gestión de </w:t>
            </w:r>
            <w:proofErr w:type="gramStart"/>
            <w:r>
              <w:rPr>
                <w:rFonts w:ascii="Arial" w:hAnsi="Arial" w:cs="Arial"/>
                <w:sz w:val="22"/>
                <w:szCs w:val="22"/>
                <w:lang w:val="es-MX"/>
              </w:rPr>
              <w:t>las mismas</w:t>
            </w:r>
            <w:proofErr w:type="gramEnd"/>
          </w:p>
        </w:tc>
      </w:tr>
      <w:tr w:rsidR="00B51575" w:rsidRPr="005617FB" w14:paraId="6541AE6E" w14:textId="77777777" w:rsidTr="00B60F01">
        <w:trPr>
          <w:trHeight w:val="182"/>
        </w:trPr>
        <w:tc>
          <w:tcPr>
            <w:tcW w:w="10490" w:type="dxa"/>
            <w:gridSpan w:val="8"/>
            <w:shd w:val="clear" w:color="auto" w:fill="A50021"/>
          </w:tcPr>
          <w:p w14:paraId="25A926C9"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Razón/Resultado</w:t>
            </w:r>
          </w:p>
        </w:tc>
      </w:tr>
      <w:tr w:rsidR="00B51575" w:rsidRPr="005617FB" w14:paraId="22C34341" w14:textId="77777777" w:rsidTr="00B60F01">
        <w:trPr>
          <w:trHeight w:val="1406"/>
        </w:trPr>
        <w:tc>
          <w:tcPr>
            <w:tcW w:w="10490" w:type="dxa"/>
            <w:gridSpan w:val="8"/>
            <w:shd w:val="clear" w:color="auto" w:fill="FFFFFF"/>
          </w:tcPr>
          <w:p w14:paraId="012952B3" w14:textId="55BA8795" w:rsidR="006A617B" w:rsidRPr="005617FB" w:rsidRDefault="006A617B" w:rsidP="006A617B">
            <w:pPr>
              <w:rPr>
                <w:rFonts w:ascii="Arial" w:hAnsi="Arial" w:cs="Arial"/>
                <w:sz w:val="22"/>
                <w:szCs w:val="22"/>
                <w:lang w:val="es-MX"/>
              </w:rPr>
            </w:pPr>
            <w:r w:rsidRPr="005617FB">
              <w:rPr>
                <w:rFonts w:ascii="Arial" w:hAnsi="Arial" w:cs="Arial"/>
                <w:sz w:val="22"/>
                <w:szCs w:val="22"/>
                <w:lang w:val="es-MX"/>
              </w:rPr>
              <w:t xml:space="preserve">El administrador </w:t>
            </w:r>
            <w:r>
              <w:rPr>
                <w:rFonts w:ascii="Arial" w:hAnsi="Arial" w:cs="Arial"/>
                <w:sz w:val="22"/>
                <w:szCs w:val="22"/>
                <w:lang w:val="es-MX"/>
              </w:rPr>
              <w:t>pueda</w:t>
            </w:r>
            <w:r w:rsidRPr="005617FB">
              <w:rPr>
                <w:rFonts w:ascii="Arial" w:hAnsi="Arial" w:cs="Arial"/>
                <w:sz w:val="22"/>
                <w:szCs w:val="22"/>
                <w:lang w:val="es-MX"/>
              </w:rPr>
              <w:t xml:space="preserve"> visualizar las solicitudes de demanda activas en el sistema y poder entrar a ver los detalles de </w:t>
            </w:r>
            <w:proofErr w:type="gramStart"/>
            <w:r w:rsidRPr="005617FB">
              <w:rPr>
                <w:rFonts w:ascii="Arial" w:hAnsi="Arial" w:cs="Arial"/>
                <w:sz w:val="22"/>
                <w:szCs w:val="22"/>
                <w:lang w:val="es-MX"/>
              </w:rPr>
              <w:t>la misma</w:t>
            </w:r>
            <w:proofErr w:type="gramEnd"/>
            <w:r w:rsidRPr="005617FB">
              <w:rPr>
                <w:rFonts w:ascii="Arial" w:hAnsi="Arial" w:cs="Arial"/>
                <w:sz w:val="22"/>
                <w:szCs w:val="22"/>
                <w:lang w:val="es-MX"/>
              </w:rPr>
              <w:t>.</w:t>
            </w:r>
          </w:p>
          <w:p w14:paraId="23CDA1C2" w14:textId="77777777" w:rsidR="00B51575" w:rsidRPr="005617FB" w:rsidRDefault="00B51575" w:rsidP="00B60F01">
            <w:pPr>
              <w:rPr>
                <w:rFonts w:ascii="Arial" w:hAnsi="Arial" w:cs="Arial"/>
                <w:color w:val="A6A6A6"/>
                <w:sz w:val="22"/>
                <w:szCs w:val="22"/>
                <w:lang w:val="es-MX"/>
              </w:rPr>
            </w:pPr>
          </w:p>
        </w:tc>
      </w:tr>
      <w:tr w:rsidR="00B51575" w:rsidRPr="005617FB" w14:paraId="3AB7EA04" w14:textId="77777777" w:rsidTr="00B60F01">
        <w:trPr>
          <w:trHeight w:val="182"/>
        </w:trPr>
        <w:tc>
          <w:tcPr>
            <w:tcW w:w="10490" w:type="dxa"/>
            <w:gridSpan w:val="8"/>
            <w:shd w:val="clear" w:color="auto" w:fill="A50021"/>
          </w:tcPr>
          <w:p w14:paraId="37F7DBCC"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Criterios de Aceptación</w:t>
            </w:r>
          </w:p>
        </w:tc>
      </w:tr>
      <w:tr w:rsidR="00B51575" w:rsidRPr="005617FB" w14:paraId="2FDCAB1D" w14:textId="77777777" w:rsidTr="00B60F01">
        <w:trPr>
          <w:trHeight w:val="182"/>
        </w:trPr>
        <w:tc>
          <w:tcPr>
            <w:tcW w:w="737" w:type="dxa"/>
            <w:shd w:val="clear" w:color="auto" w:fill="A6A6A6"/>
          </w:tcPr>
          <w:p w14:paraId="3C996B2D" w14:textId="77777777" w:rsidR="00B51575" w:rsidRPr="005617FB" w:rsidRDefault="00B51575" w:rsidP="00B60F0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64B18160" w14:textId="77777777" w:rsidR="00B51575" w:rsidRPr="005617FB" w:rsidRDefault="00B51575" w:rsidP="00B60F01">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08BD2C86"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5C61D2B1"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Evento</w:t>
            </w:r>
          </w:p>
        </w:tc>
      </w:tr>
      <w:tr w:rsidR="00B51575" w:rsidRPr="005617FB" w14:paraId="2F414E1E" w14:textId="77777777" w:rsidTr="00B60F01">
        <w:trPr>
          <w:trHeight w:val="1686"/>
        </w:trPr>
        <w:tc>
          <w:tcPr>
            <w:tcW w:w="737" w:type="dxa"/>
            <w:shd w:val="clear" w:color="auto" w:fill="FFFFFF"/>
          </w:tcPr>
          <w:p w14:paraId="3F9D5712" w14:textId="77777777" w:rsidR="00B51575" w:rsidRPr="005617FB" w:rsidRDefault="00B51575" w:rsidP="00B60F01">
            <w:pPr>
              <w:jc w:val="both"/>
              <w:rPr>
                <w:rFonts w:ascii="Arial" w:hAnsi="Arial" w:cs="Arial"/>
                <w:color w:val="A6A6A6"/>
                <w:sz w:val="22"/>
                <w:szCs w:val="22"/>
                <w:lang w:val="es-MX"/>
              </w:rPr>
            </w:pPr>
            <w:r w:rsidRPr="005617FB">
              <w:rPr>
                <w:rFonts w:ascii="Arial" w:hAnsi="Arial" w:cs="Arial"/>
                <w:color w:val="A6A6A6"/>
                <w:sz w:val="22"/>
                <w:szCs w:val="22"/>
                <w:lang w:val="es-MX"/>
              </w:rPr>
              <w:lastRenderedPageBreak/>
              <w:t>1...</w:t>
            </w:r>
          </w:p>
        </w:tc>
        <w:tc>
          <w:tcPr>
            <w:tcW w:w="1949" w:type="dxa"/>
            <w:gridSpan w:val="2"/>
            <w:shd w:val="clear" w:color="auto" w:fill="FFFFFF"/>
          </w:tcPr>
          <w:p w14:paraId="122217B9" w14:textId="2FD544E2" w:rsidR="00B51575" w:rsidRPr="00A1299C" w:rsidRDefault="002C3EDC" w:rsidP="00B60F01">
            <w:pPr>
              <w:jc w:val="both"/>
              <w:rPr>
                <w:rFonts w:ascii="Arial" w:hAnsi="Arial" w:cs="Arial"/>
                <w:sz w:val="22"/>
                <w:szCs w:val="22"/>
                <w:lang w:val="es-MX"/>
              </w:rPr>
            </w:pPr>
            <w:r w:rsidRPr="00A1299C">
              <w:rPr>
                <w:rFonts w:ascii="Arial" w:hAnsi="Arial" w:cs="Arial"/>
                <w:sz w:val="22"/>
                <w:szCs w:val="22"/>
                <w:lang w:val="es-MX"/>
              </w:rPr>
              <w:t>Ver lista de solicitudes</w:t>
            </w:r>
          </w:p>
        </w:tc>
        <w:tc>
          <w:tcPr>
            <w:tcW w:w="2571" w:type="dxa"/>
            <w:gridSpan w:val="3"/>
            <w:shd w:val="clear" w:color="auto" w:fill="FFFFFF"/>
          </w:tcPr>
          <w:p w14:paraId="40F4C0F1" w14:textId="7D3C6732" w:rsidR="00B51575" w:rsidRPr="00D73D1E" w:rsidRDefault="002C3EDC" w:rsidP="00B60F01">
            <w:pPr>
              <w:jc w:val="both"/>
              <w:rPr>
                <w:rFonts w:ascii="Arial" w:hAnsi="Arial" w:cs="Arial"/>
                <w:sz w:val="22"/>
                <w:szCs w:val="22"/>
                <w:lang w:val="en-US"/>
              </w:rPr>
            </w:pPr>
            <w:r w:rsidRPr="00A1299C">
              <w:rPr>
                <w:rFonts w:ascii="Arial" w:hAnsi="Arial" w:cs="Arial"/>
                <w:sz w:val="22"/>
                <w:szCs w:val="22"/>
                <w:lang w:val="es-MX"/>
              </w:rPr>
              <w:t xml:space="preserve">Cuando el usuario administrador ingrese al sistema en el modulo de solicitudes debe de mostrar la lista de solicitudes con los datos clave: Identificador, Nombre de solicitud, fecha de solicitud y </w:t>
            </w:r>
            <w:proofErr w:type="spellStart"/>
            <w:r w:rsidRPr="00A1299C">
              <w:rPr>
                <w:rFonts w:ascii="Arial" w:hAnsi="Arial" w:cs="Arial"/>
                <w:sz w:val="22"/>
                <w:szCs w:val="22"/>
                <w:lang w:val="es-MX"/>
              </w:rPr>
              <w:t>boton</w:t>
            </w:r>
            <w:proofErr w:type="spellEnd"/>
            <w:r w:rsidRPr="00A1299C">
              <w:rPr>
                <w:rFonts w:ascii="Arial" w:hAnsi="Arial" w:cs="Arial"/>
                <w:sz w:val="22"/>
                <w:szCs w:val="22"/>
                <w:lang w:val="es-MX"/>
              </w:rPr>
              <w:t xml:space="preserve"> de ver detalle</w:t>
            </w:r>
            <w:r w:rsidR="00D73D1E">
              <w:rPr>
                <w:rFonts w:ascii="Arial" w:hAnsi="Arial" w:cs="Arial"/>
                <w:sz w:val="22"/>
                <w:szCs w:val="22"/>
                <w:lang w:val="es-MX"/>
              </w:rPr>
              <w:t xml:space="preserve"> paginadas a 10 solicitudes por pagina</w:t>
            </w:r>
          </w:p>
        </w:tc>
        <w:tc>
          <w:tcPr>
            <w:tcW w:w="5233" w:type="dxa"/>
            <w:gridSpan w:val="2"/>
            <w:shd w:val="clear" w:color="auto" w:fill="FFFFFF"/>
          </w:tcPr>
          <w:p w14:paraId="089AA1E4" w14:textId="70E3D016" w:rsidR="00B51575" w:rsidRPr="00A1299C" w:rsidRDefault="002C3EDC" w:rsidP="00B60F01">
            <w:pPr>
              <w:jc w:val="both"/>
              <w:rPr>
                <w:rFonts w:ascii="Arial" w:hAnsi="Arial" w:cs="Arial"/>
                <w:sz w:val="22"/>
                <w:szCs w:val="22"/>
                <w:lang w:val="es-MX"/>
              </w:rPr>
            </w:pPr>
            <w:r w:rsidRPr="00A1299C">
              <w:rPr>
                <w:rFonts w:ascii="Arial" w:hAnsi="Arial" w:cs="Arial"/>
                <w:sz w:val="22"/>
                <w:szCs w:val="22"/>
                <w:lang w:val="es-MX"/>
              </w:rPr>
              <w:t xml:space="preserve">Cuando el usuario administrador ingresa a la plataforma al </w:t>
            </w:r>
            <w:proofErr w:type="spellStart"/>
            <w:r w:rsidRPr="00A1299C">
              <w:rPr>
                <w:rFonts w:ascii="Arial" w:hAnsi="Arial" w:cs="Arial"/>
                <w:sz w:val="22"/>
                <w:szCs w:val="22"/>
                <w:lang w:val="es-MX"/>
              </w:rPr>
              <w:t>modulo</w:t>
            </w:r>
            <w:proofErr w:type="spellEnd"/>
            <w:r w:rsidRPr="00A1299C">
              <w:rPr>
                <w:rFonts w:ascii="Arial" w:hAnsi="Arial" w:cs="Arial"/>
                <w:sz w:val="22"/>
                <w:szCs w:val="22"/>
                <w:lang w:val="es-MX"/>
              </w:rPr>
              <w:t xml:space="preserve"> de solicitudes</w:t>
            </w:r>
          </w:p>
        </w:tc>
      </w:tr>
      <w:tr w:rsidR="00B51575" w:rsidRPr="005617FB" w14:paraId="20E72E93" w14:textId="77777777" w:rsidTr="00B60F01">
        <w:trPr>
          <w:trHeight w:val="1686"/>
        </w:trPr>
        <w:tc>
          <w:tcPr>
            <w:tcW w:w="737" w:type="dxa"/>
            <w:shd w:val="clear" w:color="auto" w:fill="FFFFFF"/>
          </w:tcPr>
          <w:p w14:paraId="775EA7C4" w14:textId="77777777" w:rsidR="00B51575" w:rsidRPr="005617FB" w:rsidRDefault="00B51575" w:rsidP="00B60F01">
            <w:pPr>
              <w:jc w:val="both"/>
              <w:rPr>
                <w:rFonts w:ascii="Arial" w:hAnsi="Arial" w:cs="Arial"/>
                <w:color w:val="A6A6A6"/>
                <w:sz w:val="22"/>
                <w:szCs w:val="22"/>
                <w:lang w:val="es-MX"/>
              </w:rPr>
            </w:pPr>
            <w:r w:rsidRPr="005617FB">
              <w:rPr>
                <w:rFonts w:ascii="Arial" w:hAnsi="Arial" w:cs="Arial"/>
                <w:color w:val="A6A6A6"/>
                <w:sz w:val="22"/>
                <w:szCs w:val="22"/>
                <w:lang w:val="es-MX"/>
              </w:rPr>
              <w:t>2</w:t>
            </w:r>
          </w:p>
        </w:tc>
        <w:tc>
          <w:tcPr>
            <w:tcW w:w="1949" w:type="dxa"/>
            <w:gridSpan w:val="2"/>
            <w:shd w:val="clear" w:color="auto" w:fill="FFFFFF"/>
          </w:tcPr>
          <w:p w14:paraId="0557065D" w14:textId="60805795" w:rsidR="00B51575" w:rsidRPr="00513A9A" w:rsidRDefault="002C3EDC" w:rsidP="00B60F01">
            <w:pPr>
              <w:jc w:val="both"/>
              <w:rPr>
                <w:rFonts w:ascii="Arial" w:hAnsi="Arial" w:cs="Arial"/>
                <w:sz w:val="22"/>
                <w:szCs w:val="22"/>
                <w:lang w:val="es-MX"/>
              </w:rPr>
            </w:pPr>
            <w:r w:rsidRPr="00513A9A">
              <w:rPr>
                <w:rFonts w:ascii="Arial" w:hAnsi="Arial" w:cs="Arial"/>
                <w:sz w:val="22"/>
                <w:szCs w:val="22"/>
                <w:lang w:val="es-MX"/>
              </w:rPr>
              <w:t xml:space="preserve">Filtro de búsqueda </w:t>
            </w:r>
          </w:p>
        </w:tc>
        <w:tc>
          <w:tcPr>
            <w:tcW w:w="2571" w:type="dxa"/>
            <w:gridSpan w:val="3"/>
            <w:shd w:val="clear" w:color="auto" w:fill="FFFFFF"/>
          </w:tcPr>
          <w:p w14:paraId="769BD082" w14:textId="6D47E266" w:rsidR="00B51575" w:rsidRPr="00513A9A" w:rsidRDefault="00513A9A" w:rsidP="00B60F01">
            <w:pPr>
              <w:jc w:val="both"/>
              <w:rPr>
                <w:rFonts w:ascii="Arial" w:hAnsi="Arial" w:cs="Arial"/>
                <w:sz w:val="22"/>
                <w:szCs w:val="22"/>
                <w:lang w:val="es-MX"/>
              </w:rPr>
            </w:pPr>
            <w:r>
              <w:rPr>
                <w:rFonts w:ascii="Arial" w:hAnsi="Arial" w:cs="Arial"/>
                <w:sz w:val="22"/>
                <w:szCs w:val="22"/>
                <w:lang w:val="es-MX"/>
              </w:rPr>
              <w:t>La lista de solicitudes debe tener un filtro de búsqueda por ID y por fecha que permita navegar entre las solicitudes</w:t>
            </w:r>
          </w:p>
        </w:tc>
        <w:tc>
          <w:tcPr>
            <w:tcW w:w="5233" w:type="dxa"/>
            <w:gridSpan w:val="2"/>
            <w:shd w:val="clear" w:color="auto" w:fill="FFFFFF"/>
          </w:tcPr>
          <w:p w14:paraId="529B0A4E" w14:textId="1DAFF661" w:rsidR="00B51575" w:rsidRPr="00513A9A" w:rsidRDefault="00513A9A" w:rsidP="00513A9A">
            <w:pPr>
              <w:jc w:val="both"/>
              <w:rPr>
                <w:rFonts w:ascii="Arial" w:hAnsi="Arial" w:cs="Arial"/>
                <w:sz w:val="22"/>
                <w:szCs w:val="22"/>
                <w:lang w:val="es-MX"/>
              </w:rPr>
            </w:pPr>
            <w:r w:rsidRPr="00A1299C">
              <w:rPr>
                <w:rFonts w:ascii="Arial" w:hAnsi="Arial" w:cs="Arial"/>
                <w:sz w:val="22"/>
                <w:szCs w:val="22"/>
                <w:lang w:val="es-MX"/>
              </w:rPr>
              <w:t xml:space="preserve">Cuando el usuario administrador ingresa a la plataforma al </w:t>
            </w:r>
            <w:proofErr w:type="spellStart"/>
            <w:r w:rsidRPr="00A1299C">
              <w:rPr>
                <w:rFonts w:ascii="Arial" w:hAnsi="Arial" w:cs="Arial"/>
                <w:sz w:val="22"/>
                <w:szCs w:val="22"/>
                <w:lang w:val="es-MX"/>
              </w:rPr>
              <w:t>modulo</w:t>
            </w:r>
            <w:proofErr w:type="spellEnd"/>
            <w:r w:rsidRPr="00A1299C">
              <w:rPr>
                <w:rFonts w:ascii="Arial" w:hAnsi="Arial" w:cs="Arial"/>
                <w:sz w:val="22"/>
                <w:szCs w:val="22"/>
                <w:lang w:val="es-MX"/>
              </w:rPr>
              <w:t xml:space="preserve"> de solicitudes</w:t>
            </w:r>
          </w:p>
        </w:tc>
      </w:tr>
      <w:tr w:rsidR="002C3EDC" w:rsidRPr="005617FB" w14:paraId="68C7D7D7" w14:textId="77777777" w:rsidTr="00B60F01">
        <w:trPr>
          <w:trHeight w:val="1686"/>
        </w:trPr>
        <w:tc>
          <w:tcPr>
            <w:tcW w:w="737" w:type="dxa"/>
            <w:shd w:val="clear" w:color="auto" w:fill="FFFFFF"/>
          </w:tcPr>
          <w:p w14:paraId="2DD9A8CA" w14:textId="7C2EBC28" w:rsidR="002C3EDC" w:rsidRPr="005617FB" w:rsidRDefault="002C3EDC" w:rsidP="00B60F01">
            <w:pPr>
              <w:jc w:val="both"/>
              <w:rPr>
                <w:rFonts w:ascii="Arial" w:hAnsi="Arial" w:cs="Arial"/>
                <w:color w:val="A6A6A6"/>
                <w:sz w:val="22"/>
                <w:szCs w:val="22"/>
                <w:lang w:val="es-MX"/>
              </w:rPr>
            </w:pPr>
            <w:r>
              <w:rPr>
                <w:rFonts w:ascii="Arial" w:hAnsi="Arial" w:cs="Arial"/>
                <w:color w:val="A6A6A6"/>
                <w:sz w:val="22"/>
                <w:szCs w:val="22"/>
                <w:lang w:val="es-MX"/>
              </w:rPr>
              <w:t>3</w:t>
            </w:r>
          </w:p>
        </w:tc>
        <w:tc>
          <w:tcPr>
            <w:tcW w:w="1949" w:type="dxa"/>
            <w:gridSpan w:val="2"/>
            <w:shd w:val="clear" w:color="auto" w:fill="FFFFFF"/>
          </w:tcPr>
          <w:p w14:paraId="122D0F9F" w14:textId="48BEA8B9" w:rsidR="002C3EDC" w:rsidRPr="00513A9A" w:rsidRDefault="002C3EDC" w:rsidP="00B60F01">
            <w:pPr>
              <w:jc w:val="both"/>
              <w:rPr>
                <w:rFonts w:ascii="Arial" w:hAnsi="Arial" w:cs="Arial"/>
                <w:sz w:val="22"/>
                <w:szCs w:val="22"/>
                <w:lang w:val="es-MX"/>
              </w:rPr>
            </w:pPr>
            <w:r w:rsidRPr="00513A9A">
              <w:rPr>
                <w:rFonts w:ascii="Arial" w:hAnsi="Arial" w:cs="Arial"/>
                <w:sz w:val="22"/>
                <w:szCs w:val="22"/>
                <w:lang w:val="es-MX"/>
              </w:rPr>
              <w:t>Ordenamiento</w:t>
            </w:r>
          </w:p>
        </w:tc>
        <w:tc>
          <w:tcPr>
            <w:tcW w:w="2571" w:type="dxa"/>
            <w:gridSpan w:val="3"/>
            <w:shd w:val="clear" w:color="auto" w:fill="FFFFFF"/>
          </w:tcPr>
          <w:p w14:paraId="65BD101D" w14:textId="124987A3" w:rsidR="002C3EDC" w:rsidRPr="00513A9A" w:rsidRDefault="000B3BF2" w:rsidP="00B60F01">
            <w:pPr>
              <w:jc w:val="both"/>
              <w:rPr>
                <w:rFonts w:ascii="Arial" w:hAnsi="Arial" w:cs="Arial"/>
                <w:sz w:val="22"/>
                <w:szCs w:val="22"/>
                <w:lang w:val="es-MX"/>
              </w:rPr>
            </w:pPr>
            <w:r>
              <w:rPr>
                <w:rFonts w:ascii="Arial" w:hAnsi="Arial" w:cs="Arial"/>
                <w:sz w:val="22"/>
                <w:szCs w:val="22"/>
                <w:lang w:val="es-MX"/>
              </w:rPr>
              <w:t>La lista de solicitudes debe tener la capacidad de ordenar ascendente y descendente por las columnas de la tabla: ID, Nombre y fecha</w:t>
            </w:r>
          </w:p>
        </w:tc>
        <w:tc>
          <w:tcPr>
            <w:tcW w:w="5233" w:type="dxa"/>
            <w:gridSpan w:val="2"/>
            <w:shd w:val="clear" w:color="auto" w:fill="FFFFFF"/>
          </w:tcPr>
          <w:p w14:paraId="21202212" w14:textId="028BB6F7" w:rsidR="002C3EDC" w:rsidRPr="00513A9A" w:rsidRDefault="00513A9A" w:rsidP="00513A9A">
            <w:pPr>
              <w:jc w:val="both"/>
              <w:rPr>
                <w:rFonts w:ascii="Arial" w:hAnsi="Arial" w:cs="Arial"/>
                <w:sz w:val="22"/>
                <w:szCs w:val="22"/>
                <w:lang w:val="es-MX"/>
              </w:rPr>
            </w:pPr>
            <w:r w:rsidRPr="00A1299C">
              <w:rPr>
                <w:rFonts w:ascii="Arial" w:hAnsi="Arial" w:cs="Arial"/>
                <w:sz w:val="22"/>
                <w:szCs w:val="22"/>
                <w:lang w:val="es-MX"/>
              </w:rPr>
              <w:t xml:space="preserve">Cuando el usuario administrador ingresa a la plataforma al </w:t>
            </w:r>
            <w:proofErr w:type="spellStart"/>
            <w:r w:rsidRPr="00A1299C">
              <w:rPr>
                <w:rFonts w:ascii="Arial" w:hAnsi="Arial" w:cs="Arial"/>
                <w:sz w:val="22"/>
                <w:szCs w:val="22"/>
                <w:lang w:val="es-MX"/>
              </w:rPr>
              <w:t>modulo</w:t>
            </w:r>
            <w:proofErr w:type="spellEnd"/>
            <w:r w:rsidRPr="00A1299C">
              <w:rPr>
                <w:rFonts w:ascii="Arial" w:hAnsi="Arial" w:cs="Arial"/>
                <w:sz w:val="22"/>
                <w:szCs w:val="22"/>
                <w:lang w:val="es-MX"/>
              </w:rPr>
              <w:t xml:space="preserve"> de solicitudes</w:t>
            </w:r>
          </w:p>
        </w:tc>
      </w:tr>
      <w:tr w:rsidR="00635255" w:rsidRPr="005617FB" w14:paraId="48187E8D" w14:textId="77777777" w:rsidTr="00B60F01">
        <w:trPr>
          <w:trHeight w:val="1686"/>
        </w:trPr>
        <w:tc>
          <w:tcPr>
            <w:tcW w:w="737" w:type="dxa"/>
            <w:shd w:val="clear" w:color="auto" w:fill="FFFFFF"/>
          </w:tcPr>
          <w:p w14:paraId="6F369F41" w14:textId="458BCC90" w:rsidR="00635255" w:rsidRDefault="00635255" w:rsidP="00635255">
            <w:pPr>
              <w:jc w:val="both"/>
              <w:rPr>
                <w:rFonts w:ascii="Arial" w:hAnsi="Arial" w:cs="Arial"/>
                <w:color w:val="A6A6A6"/>
                <w:sz w:val="22"/>
                <w:szCs w:val="22"/>
                <w:lang w:val="es-MX"/>
              </w:rPr>
            </w:pPr>
            <w:r>
              <w:rPr>
                <w:rFonts w:ascii="Arial" w:hAnsi="Arial" w:cs="Arial"/>
                <w:color w:val="A6A6A6"/>
                <w:sz w:val="22"/>
                <w:szCs w:val="22"/>
                <w:lang w:val="es-MX"/>
              </w:rPr>
              <w:t>4</w:t>
            </w:r>
          </w:p>
        </w:tc>
        <w:tc>
          <w:tcPr>
            <w:tcW w:w="1949" w:type="dxa"/>
            <w:gridSpan w:val="2"/>
            <w:shd w:val="clear" w:color="auto" w:fill="FFFFFF"/>
          </w:tcPr>
          <w:p w14:paraId="1D88859D" w14:textId="25468F12" w:rsidR="00635255" w:rsidRPr="00513A9A" w:rsidRDefault="00635255" w:rsidP="00635255">
            <w:pPr>
              <w:jc w:val="both"/>
              <w:rPr>
                <w:rFonts w:ascii="Arial" w:hAnsi="Arial" w:cs="Arial"/>
                <w:sz w:val="22"/>
                <w:szCs w:val="22"/>
                <w:lang w:val="es-MX"/>
              </w:rPr>
            </w:pPr>
            <w:r w:rsidRPr="00B36AFF">
              <w:rPr>
                <w:rFonts w:ascii="Arial" w:hAnsi="Arial" w:cs="Arial"/>
                <w:sz w:val="22"/>
                <w:szCs w:val="22"/>
                <w:lang w:val="es-MX"/>
              </w:rPr>
              <w:t>Ver detalle de solicitud</w:t>
            </w:r>
          </w:p>
        </w:tc>
        <w:tc>
          <w:tcPr>
            <w:tcW w:w="2571" w:type="dxa"/>
            <w:gridSpan w:val="3"/>
            <w:shd w:val="clear" w:color="auto" w:fill="FFFFFF"/>
          </w:tcPr>
          <w:p w14:paraId="197A9B66" w14:textId="1235244A" w:rsidR="00635255" w:rsidRDefault="00635255" w:rsidP="00635255">
            <w:pPr>
              <w:jc w:val="both"/>
              <w:rPr>
                <w:rFonts w:ascii="Arial" w:hAnsi="Arial" w:cs="Arial"/>
                <w:sz w:val="22"/>
                <w:szCs w:val="22"/>
                <w:lang w:val="es-MX"/>
              </w:rPr>
            </w:pPr>
            <w:r>
              <w:rPr>
                <w:rFonts w:ascii="Arial" w:hAnsi="Arial" w:cs="Arial"/>
                <w:sz w:val="22"/>
                <w:szCs w:val="22"/>
                <w:lang w:val="es-MX"/>
              </w:rPr>
              <w:t xml:space="preserve">Cuando el </w:t>
            </w:r>
            <w:r w:rsidR="00E535FD">
              <w:rPr>
                <w:rFonts w:ascii="Arial" w:hAnsi="Arial" w:cs="Arial"/>
                <w:sz w:val="22"/>
                <w:szCs w:val="22"/>
                <w:lang w:val="es-MX"/>
              </w:rPr>
              <w:t>administrador</w:t>
            </w:r>
            <w:r>
              <w:rPr>
                <w:rFonts w:ascii="Arial" w:hAnsi="Arial" w:cs="Arial"/>
                <w:sz w:val="22"/>
                <w:szCs w:val="22"/>
                <w:lang w:val="es-MX"/>
              </w:rPr>
              <w:t xml:space="preserve"> en el resumen de la solicitud da </w:t>
            </w:r>
            <w:proofErr w:type="spellStart"/>
            <w:proofErr w:type="gramStart"/>
            <w:r>
              <w:rPr>
                <w:rFonts w:ascii="Arial" w:hAnsi="Arial" w:cs="Arial"/>
                <w:sz w:val="22"/>
                <w:szCs w:val="22"/>
                <w:lang w:val="es-MX"/>
              </w:rPr>
              <w:t>click</w:t>
            </w:r>
            <w:proofErr w:type="spellEnd"/>
            <w:proofErr w:type="gramEnd"/>
            <w:r>
              <w:rPr>
                <w:rFonts w:ascii="Arial" w:hAnsi="Arial" w:cs="Arial"/>
                <w:sz w:val="22"/>
                <w:szCs w:val="22"/>
                <w:lang w:val="es-MX"/>
              </w:rPr>
              <w:t xml:space="preserve"> en ver detalle, el sistema debe de mostrar la información a detalle de la solicitud, así como las ultimas actualizaciones</w:t>
            </w:r>
          </w:p>
        </w:tc>
        <w:tc>
          <w:tcPr>
            <w:tcW w:w="5233" w:type="dxa"/>
            <w:gridSpan w:val="2"/>
            <w:shd w:val="clear" w:color="auto" w:fill="FFFFFF"/>
          </w:tcPr>
          <w:p w14:paraId="0FA856D9" w14:textId="00836EBD" w:rsidR="00635255" w:rsidRPr="00A1299C" w:rsidRDefault="00F942FD" w:rsidP="00635255">
            <w:pPr>
              <w:jc w:val="both"/>
              <w:rPr>
                <w:rFonts w:ascii="Arial" w:hAnsi="Arial" w:cs="Arial"/>
                <w:sz w:val="22"/>
                <w:szCs w:val="22"/>
                <w:lang w:val="es-MX"/>
              </w:rPr>
            </w:pPr>
            <w:r w:rsidRPr="00A1299C">
              <w:rPr>
                <w:rFonts w:ascii="Arial" w:hAnsi="Arial" w:cs="Arial"/>
                <w:sz w:val="22"/>
                <w:szCs w:val="22"/>
                <w:lang w:val="es-MX"/>
              </w:rPr>
              <w:t xml:space="preserve">Cuando el usuario administrador ingresa a la plataforma al </w:t>
            </w:r>
            <w:proofErr w:type="spellStart"/>
            <w:r w:rsidRPr="00A1299C">
              <w:rPr>
                <w:rFonts w:ascii="Arial" w:hAnsi="Arial" w:cs="Arial"/>
                <w:sz w:val="22"/>
                <w:szCs w:val="22"/>
                <w:lang w:val="es-MX"/>
              </w:rPr>
              <w:t>modulo</w:t>
            </w:r>
            <w:proofErr w:type="spellEnd"/>
            <w:r w:rsidRPr="00A1299C">
              <w:rPr>
                <w:rFonts w:ascii="Arial" w:hAnsi="Arial" w:cs="Arial"/>
                <w:sz w:val="22"/>
                <w:szCs w:val="22"/>
                <w:lang w:val="es-MX"/>
              </w:rPr>
              <w:t xml:space="preserve"> de solicitudes</w:t>
            </w:r>
            <w:r>
              <w:rPr>
                <w:rFonts w:ascii="Arial" w:hAnsi="Arial" w:cs="Arial"/>
                <w:sz w:val="22"/>
                <w:szCs w:val="22"/>
                <w:lang w:val="es-MX"/>
              </w:rPr>
              <w:t xml:space="preserve"> y </w:t>
            </w:r>
            <w:r w:rsidR="00635255">
              <w:rPr>
                <w:rFonts w:ascii="Arial" w:hAnsi="Arial" w:cs="Arial"/>
                <w:sz w:val="22"/>
                <w:szCs w:val="22"/>
                <w:lang w:val="es-MX"/>
              </w:rPr>
              <w:t xml:space="preserve">da </w:t>
            </w:r>
            <w:proofErr w:type="spellStart"/>
            <w:proofErr w:type="gramStart"/>
            <w:r w:rsidR="00635255">
              <w:rPr>
                <w:rFonts w:ascii="Arial" w:hAnsi="Arial" w:cs="Arial"/>
                <w:sz w:val="22"/>
                <w:szCs w:val="22"/>
                <w:lang w:val="es-MX"/>
              </w:rPr>
              <w:t>click</w:t>
            </w:r>
            <w:proofErr w:type="spellEnd"/>
            <w:proofErr w:type="gramEnd"/>
            <w:r w:rsidR="00635255">
              <w:rPr>
                <w:rFonts w:ascii="Arial" w:hAnsi="Arial" w:cs="Arial"/>
                <w:sz w:val="22"/>
                <w:szCs w:val="22"/>
                <w:lang w:val="es-MX"/>
              </w:rPr>
              <w:t xml:space="preserve"> en ver detalle de alguna de las solicitudes</w:t>
            </w:r>
          </w:p>
        </w:tc>
      </w:tr>
      <w:tr w:rsidR="00635255" w:rsidRPr="005617FB" w14:paraId="10FE4DA4" w14:textId="77777777" w:rsidTr="00B60F01">
        <w:trPr>
          <w:trHeight w:val="114"/>
        </w:trPr>
        <w:tc>
          <w:tcPr>
            <w:tcW w:w="10490" w:type="dxa"/>
            <w:gridSpan w:val="8"/>
            <w:shd w:val="clear" w:color="auto" w:fill="A50021"/>
          </w:tcPr>
          <w:p w14:paraId="6843ED95" w14:textId="77777777" w:rsidR="00635255" w:rsidRPr="005617FB" w:rsidRDefault="00635255" w:rsidP="00635255">
            <w:pPr>
              <w:jc w:val="center"/>
              <w:rPr>
                <w:rFonts w:ascii="Arial" w:hAnsi="Arial" w:cs="Arial"/>
                <w:b/>
                <w:szCs w:val="22"/>
                <w:lang w:val="es-MX"/>
              </w:rPr>
            </w:pPr>
            <w:r w:rsidRPr="005617FB">
              <w:rPr>
                <w:rFonts w:ascii="Arial" w:hAnsi="Arial" w:cs="Arial"/>
                <w:b/>
                <w:szCs w:val="22"/>
                <w:lang w:val="es-MX"/>
              </w:rPr>
              <w:t>Firmas de aceptación</w:t>
            </w:r>
          </w:p>
        </w:tc>
      </w:tr>
      <w:tr w:rsidR="00635255" w:rsidRPr="005617FB" w14:paraId="34FF0B46" w14:textId="77777777" w:rsidTr="00B60F01">
        <w:trPr>
          <w:trHeight w:val="260"/>
        </w:trPr>
        <w:tc>
          <w:tcPr>
            <w:tcW w:w="3130" w:type="dxa"/>
            <w:gridSpan w:val="4"/>
            <w:shd w:val="clear" w:color="auto" w:fill="A6A6A6"/>
          </w:tcPr>
          <w:p w14:paraId="06F53E42" w14:textId="77777777" w:rsidR="00635255" w:rsidRPr="005617FB" w:rsidRDefault="00635255" w:rsidP="00635255">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09622DDE" w14:textId="77777777" w:rsidR="00635255" w:rsidRPr="005617FB" w:rsidRDefault="00635255" w:rsidP="00635255">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1686407E" w14:textId="77777777" w:rsidR="00635255" w:rsidRPr="005617FB" w:rsidRDefault="00635255" w:rsidP="00635255">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3764E702" w14:textId="77777777" w:rsidR="00635255" w:rsidRPr="005617FB" w:rsidRDefault="00635255" w:rsidP="00635255">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635255" w:rsidRPr="005617FB" w14:paraId="3E65D71B" w14:textId="77777777" w:rsidTr="00B60F01">
        <w:trPr>
          <w:trHeight w:val="304"/>
        </w:trPr>
        <w:tc>
          <w:tcPr>
            <w:tcW w:w="3130" w:type="dxa"/>
            <w:gridSpan w:val="4"/>
            <w:shd w:val="clear" w:color="auto" w:fill="FFFFFF"/>
          </w:tcPr>
          <w:p w14:paraId="37604436" w14:textId="77777777" w:rsidR="00635255" w:rsidRPr="005617FB" w:rsidRDefault="00635255" w:rsidP="00635255">
            <w:pPr>
              <w:jc w:val="both"/>
              <w:rPr>
                <w:rFonts w:ascii="Arial" w:hAnsi="Arial" w:cs="Arial"/>
                <w:color w:val="A6A6A6"/>
                <w:sz w:val="22"/>
                <w:szCs w:val="22"/>
                <w:lang w:val="es-MX"/>
              </w:rPr>
            </w:pPr>
          </w:p>
        </w:tc>
        <w:tc>
          <w:tcPr>
            <w:tcW w:w="2000" w:type="dxa"/>
            <w:shd w:val="clear" w:color="auto" w:fill="FFFFFF"/>
          </w:tcPr>
          <w:p w14:paraId="0325A5E9" w14:textId="77777777" w:rsidR="00635255" w:rsidRPr="005617FB" w:rsidRDefault="00635255" w:rsidP="00635255">
            <w:pPr>
              <w:jc w:val="both"/>
              <w:rPr>
                <w:rFonts w:ascii="Arial" w:hAnsi="Arial" w:cs="Arial"/>
                <w:color w:val="A6A6A6"/>
                <w:sz w:val="22"/>
                <w:szCs w:val="22"/>
                <w:lang w:val="es-MX"/>
              </w:rPr>
            </w:pPr>
          </w:p>
        </w:tc>
        <w:tc>
          <w:tcPr>
            <w:tcW w:w="2074" w:type="dxa"/>
            <w:gridSpan w:val="2"/>
            <w:shd w:val="clear" w:color="auto" w:fill="FFFFFF"/>
          </w:tcPr>
          <w:p w14:paraId="565A8A66" w14:textId="77777777" w:rsidR="00635255" w:rsidRPr="005617FB" w:rsidRDefault="00635255" w:rsidP="00635255">
            <w:pPr>
              <w:jc w:val="both"/>
              <w:rPr>
                <w:rFonts w:ascii="Arial" w:hAnsi="Arial" w:cs="Arial"/>
                <w:color w:val="A6A6A6"/>
                <w:sz w:val="22"/>
                <w:szCs w:val="22"/>
                <w:lang w:val="es-MX"/>
              </w:rPr>
            </w:pPr>
          </w:p>
        </w:tc>
        <w:tc>
          <w:tcPr>
            <w:tcW w:w="3286" w:type="dxa"/>
            <w:shd w:val="clear" w:color="auto" w:fill="FFFFFF"/>
          </w:tcPr>
          <w:p w14:paraId="6A7C5215" w14:textId="77777777" w:rsidR="00635255" w:rsidRPr="005617FB" w:rsidRDefault="00635255" w:rsidP="00635255">
            <w:pPr>
              <w:jc w:val="both"/>
              <w:rPr>
                <w:rFonts w:ascii="Arial" w:hAnsi="Arial" w:cs="Arial"/>
                <w:color w:val="A6A6A6"/>
                <w:sz w:val="22"/>
                <w:szCs w:val="22"/>
                <w:lang w:val="es-MX"/>
              </w:rPr>
            </w:pPr>
          </w:p>
        </w:tc>
      </w:tr>
      <w:tr w:rsidR="00635255" w:rsidRPr="005617FB" w14:paraId="41CF2A12" w14:textId="77777777" w:rsidTr="00B60F01">
        <w:trPr>
          <w:trHeight w:val="304"/>
        </w:trPr>
        <w:tc>
          <w:tcPr>
            <w:tcW w:w="3130" w:type="dxa"/>
            <w:gridSpan w:val="4"/>
            <w:shd w:val="clear" w:color="auto" w:fill="FFFFFF"/>
          </w:tcPr>
          <w:p w14:paraId="63F9FABA" w14:textId="77777777" w:rsidR="00635255" w:rsidRPr="005617FB" w:rsidRDefault="00635255" w:rsidP="00635255">
            <w:pPr>
              <w:jc w:val="both"/>
              <w:rPr>
                <w:rFonts w:ascii="Arial" w:hAnsi="Arial" w:cs="Arial"/>
                <w:color w:val="A6A6A6"/>
                <w:sz w:val="22"/>
                <w:szCs w:val="22"/>
                <w:lang w:val="es-MX"/>
              </w:rPr>
            </w:pPr>
          </w:p>
        </w:tc>
        <w:tc>
          <w:tcPr>
            <w:tcW w:w="2000" w:type="dxa"/>
            <w:shd w:val="clear" w:color="auto" w:fill="FFFFFF"/>
          </w:tcPr>
          <w:p w14:paraId="08149C32" w14:textId="77777777" w:rsidR="00635255" w:rsidRPr="005617FB" w:rsidRDefault="00635255" w:rsidP="00635255">
            <w:pPr>
              <w:jc w:val="both"/>
              <w:rPr>
                <w:rFonts w:ascii="Arial" w:hAnsi="Arial" w:cs="Arial"/>
                <w:color w:val="A6A6A6"/>
                <w:sz w:val="22"/>
                <w:szCs w:val="22"/>
                <w:lang w:val="es-MX"/>
              </w:rPr>
            </w:pPr>
          </w:p>
        </w:tc>
        <w:tc>
          <w:tcPr>
            <w:tcW w:w="2074" w:type="dxa"/>
            <w:gridSpan w:val="2"/>
            <w:shd w:val="clear" w:color="auto" w:fill="FFFFFF"/>
          </w:tcPr>
          <w:p w14:paraId="19B8EFDA" w14:textId="77777777" w:rsidR="00635255" w:rsidRPr="005617FB" w:rsidRDefault="00635255" w:rsidP="00635255">
            <w:pPr>
              <w:jc w:val="both"/>
              <w:rPr>
                <w:rFonts w:ascii="Arial" w:hAnsi="Arial" w:cs="Arial"/>
                <w:color w:val="A6A6A6"/>
                <w:sz w:val="22"/>
                <w:szCs w:val="22"/>
                <w:lang w:val="es-MX"/>
              </w:rPr>
            </w:pPr>
          </w:p>
        </w:tc>
        <w:tc>
          <w:tcPr>
            <w:tcW w:w="3286" w:type="dxa"/>
            <w:shd w:val="clear" w:color="auto" w:fill="FFFFFF"/>
          </w:tcPr>
          <w:p w14:paraId="66D62ED2" w14:textId="77777777" w:rsidR="00635255" w:rsidRPr="005617FB" w:rsidRDefault="00635255" w:rsidP="00635255">
            <w:pPr>
              <w:jc w:val="both"/>
              <w:rPr>
                <w:rFonts w:ascii="Arial" w:hAnsi="Arial" w:cs="Arial"/>
                <w:color w:val="A6A6A6"/>
                <w:sz w:val="22"/>
                <w:szCs w:val="22"/>
                <w:lang w:val="es-MX"/>
              </w:rPr>
            </w:pPr>
          </w:p>
        </w:tc>
      </w:tr>
      <w:tr w:rsidR="00635255" w:rsidRPr="005617FB" w14:paraId="58611C2C" w14:textId="77777777" w:rsidTr="00B60F01">
        <w:trPr>
          <w:trHeight w:val="304"/>
        </w:trPr>
        <w:tc>
          <w:tcPr>
            <w:tcW w:w="3130" w:type="dxa"/>
            <w:gridSpan w:val="4"/>
            <w:shd w:val="clear" w:color="auto" w:fill="FFFFFF"/>
          </w:tcPr>
          <w:p w14:paraId="438DD113" w14:textId="77777777" w:rsidR="00635255" w:rsidRPr="005617FB" w:rsidRDefault="00635255" w:rsidP="00635255">
            <w:pPr>
              <w:jc w:val="both"/>
              <w:rPr>
                <w:rFonts w:ascii="Arial" w:hAnsi="Arial" w:cs="Arial"/>
                <w:color w:val="A6A6A6"/>
                <w:sz w:val="22"/>
                <w:szCs w:val="22"/>
                <w:lang w:val="es-MX"/>
              </w:rPr>
            </w:pPr>
          </w:p>
        </w:tc>
        <w:tc>
          <w:tcPr>
            <w:tcW w:w="2000" w:type="dxa"/>
            <w:shd w:val="clear" w:color="auto" w:fill="FFFFFF"/>
          </w:tcPr>
          <w:p w14:paraId="329AAC41" w14:textId="77777777" w:rsidR="00635255" w:rsidRPr="005617FB" w:rsidRDefault="00635255" w:rsidP="00635255">
            <w:pPr>
              <w:jc w:val="both"/>
              <w:rPr>
                <w:rFonts w:ascii="Arial" w:hAnsi="Arial" w:cs="Arial"/>
                <w:color w:val="A6A6A6"/>
                <w:sz w:val="22"/>
                <w:szCs w:val="22"/>
                <w:lang w:val="es-MX"/>
              </w:rPr>
            </w:pPr>
          </w:p>
        </w:tc>
        <w:tc>
          <w:tcPr>
            <w:tcW w:w="2074" w:type="dxa"/>
            <w:gridSpan w:val="2"/>
            <w:shd w:val="clear" w:color="auto" w:fill="FFFFFF"/>
          </w:tcPr>
          <w:p w14:paraId="72CF1818" w14:textId="77777777" w:rsidR="00635255" w:rsidRPr="005617FB" w:rsidRDefault="00635255" w:rsidP="00635255">
            <w:pPr>
              <w:jc w:val="both"/>
              <w:rPr>
                <w:rFonts w:ascii="Arial" w:hAnsi="Arial" w:cs="Arial"/>
                <w:color w:val="A6A6A6"/>
                <w:sz w:val="22"/>
                <w:szCs w:val="22"/>
                <w:lang w:val="es-MX"/>
              </w:rPr>
            </w:pPr>
          </w:p>
        </w:tc>
        <w:tc>
          <w:tcPr>
            <w:tcW w:w="3286" w:type="dxa"/>
            <w:shd w:val="clear" w:color="auto" w:fill="FFFFFF"/>
          </w:tcPr>
          <w:p w14:paraId="0DDC52CC" w14:textId="77777777" w:rsidR="00635255" w:rsidRPr="005617FB" w:rsidRDefault="00635255" w:rsidP="00635255">
            <w:pPr>
              <w:jc w:val="both"/>
              <w:rPr>
                <w:rFonts w:ascii="Arial" w:hAnsi="Arial" w:cs="Arial"/>
                <w:color w:val="A6A6A6"/>
                <w:sz w:val="22"/>
                <w:szCs w:val="22"/>
                <w:lang w:val="es-MX"/>
              </w:rPr>
            </w:pPr>
          </w:p>
        </w:tc>
      </w:tr>
      <w:tr w:rsidR="00635255" w:rsidRPr="005617FB" w14:paraId="27B9733B" w14:textId="77777777" w:rsidTr="00B60F01">
        <w:trPr>
          <w:trHeight w:val="304"/>
        </w:trPr>
        <w:tc>
          <w:tcPr>
            <w:tcW w:w="3130" w:type="dxa"/>
            <w:gridSpan w:val="4"/>
            <w:shd w:val="clear" w:color="auto" w:fill="FFFFFF"/>
          </w:tcPr>
          <w:p w14:paraId="2082A971" w14:textId="77777777" w:rsidR="00635255" w:rsidRPr="005617FB" w:rsidRDefault="00635255" w:rsidP="00635255">
            <w:pPr>
              <w:jc w:val="both"/>
              <w:rPr>
                <w:rFonts w:ascii="Arial" w:hAnsi="Arial" w:cs="Arial"/>
                <w:color w:val="A6A6A6"/>
                <w:sz w:val="22"/>
                <w:szCs w:val="22"/>
                <w:lang w:val="es-MX"/>
              </w:rPr>
            </w:pPr>
          </w:p>
        </w:tc>
        <w:tc>
          <w:tcPr>
            <w:tcW w:w="2000" w:type="dxa"/>
            <w:shd w:val="clear" w:color="auto" w:fill="FFFFFF"/>
          </w:tcPr>
          <w:p w14:paraId="4FAB0547" w14:textId="77777777" w:rsidR="00635255" w:rsidRPr="005617FB" w:rsidRDefault="00635255" w:rsidP="00635255">
            <w:pPr>
              <w:jc w:val="both"/>
              <w:rPr>
                <w:rFonts w:ascii="Arial" w:hAnsi="Arial" w:cs="Arial"/>
                <w:color w:val="A6A6A6"/>
                <w:sz w:val="22"/>
                <w:szCs w:val="22"/>
                <w:lang w:val="es-MX"/>
              </w:rPr>
            </w:pPr>
          </w:p>
        </w:tc>
        <w:tc>
          <w:tcPr>
            <w:tcW w:w="2074" w:type="dxa"/>
            <w:gridSpan w:val="2"/>
            <w:shd w:val="clear" w:color="auto" w:fill="FFFFFF"/>
          </w:tcPr>
          <w:p w14:paraId="6EF65B98" w14:textId="77777777" w:rsidR="00635255" w:rsidRPr="005617FB" w:rsidRDefault="00635255" w:rsidP="00635255">
            <w:pPr>
              <w:jc w:val="both"/>
              <w:rPr>
                <w:rFonts w:ascii="Arial" w:hAnsi="Arial" w:cs="Arial"/>
                <w:color w:val="A6A6A6"/>
                <w:sz w:val="22"/>
                <w:szCs w:val="22"/>
                <w:lang w:val="es-MX"/>
              </w:rPr>
            </w:pPr>
          </w:p>
        </w:tc>
        <w:tc>
          <w:tcPr>
            <w:tcW w:w="3286" w:type="dxa"/>
            <w:shd w:val="clear" w:color="auto" w:fill="FFFFFF"/>
          </w:tcPr>
          <w:p w14:paraId="7C24B826" w14:textId="77777777" w:rsidR="00635255" w:rsidRPr="005617FB" w:rsidRDefault="00635255" w:rsidP="00635255">
            <w:pPr>
              <w:jc w:val="both"/>
              <w:rPr>
                <w:rFonts w:ascii="Arial" w:hAnsi="Arial" w:cs="Arial"/>
                <w:color w:val="A6A6A6"/>
                <w:sz w:val="22"/>
                <w:szCs w:val="22"/>
                <w:lang w:val="es-MX"/>
              </w:rPr>
            </w:pPr>
          </w:p>
        </w:tc>
      </w:tr>
    </w:tbl>
    <w:p w14:paraId="6043D275" w14:textId="0C35B974" w:rsidR="00884AE1" w:rsidRDefault="00884AE1" w:rsidP="002A0B95">
      <w:pPr>
        <w:rPr>
          <w:rFonts w:ascii="Arial" w:hAnsi="Arial" w:cs="Arial"/>
          <w:sz w:val="22"/>
          <w:szCs w:val="22"/>
          <w:lang w:val="es-MX"/>
        </w:rPr>
      </w:pPr>
    </w:p>
    <w:p w14:paraId="041844ED" w14:textId="3218EAE6" w:rsidR="00184F6A" w:rsidRDefault="00184F6A" w:rsidP="002A0B95">
      <w:pPr>
        <w:rPr>
          <w:rFonts w:ascii="Arial" w:hAnsi="Arial" w:cs="Arial"/>
          <w:sz w:val="22"/>
          <w:szCs w:val="22"/>
          <w:lang w:val="es-MX"/>
        </w:rPr>
      </w:pPr>
    </w:p>
    <w:p w14:paraId="00F8593E" w14:textId="77777777" w:rsidR="00184F6A" w:rsidRDefault="00184F6A" w:rsidP="002A0B95">
      <w:pPr>
        <w:rPr>
          <w:rFonts w:ascii="Arial" w:hAnsi="Arial" w:cs="Arial"/>
          <w:sz w:val="22"/>
          <w:szCs w:val="22"/>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2A0B95" w:rsidRPr="005617FB" w14:paraId="1084341A" w14:textId="77777777" w:rsidTr="00B60F01">
        <w:trPr>
          <w:trHeight w:val="182"/>
        </w:trPr>
        <w:tc>
          <w:tcPr>
            <w:tcW w:w="10490" w:type="dxa"/>
            <w:gridSpan w:val="8"/>
            <w:shd w:val="clear" w:color="auto" w:fill="A50021"/>
          </w:tcPr>
          <w:p w14:paraId="0D83B35A"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134E50" w:rsidRPr="005617FB" w14:paraId="75E7D725" w14:textId="77777777" w:rsidTr="00B60F01">
        <w:trPr>
          <w:trHeight w:val="182"/>
        </w:trPr>
        <w:tc>
          <w:tcPr>
            <w:tcW w:w="1418" w:type="dxa"/>
            <w:gridSpan w:val="2"/>
            <w:shd w:val="clear" w:color="auto" w:fill="auto"/>
          </w:tcPr>
          <w:p w14:paraId="3ACF89F6" w14:textId="77777777" w:rsidR="00134E50" w:rsidRPr="005617FB" w:rsidRDefault="00134E50" w:rsidP="00134E50">
            <w:pPr>
              <w:jc w:val="center"/>
              <w:rPr>
                <w:rFonts w:ascii="Arial" w:hAnsi="Arial" w:cs="Arial"/>
                <w:b/>
                <w:sz w:val="22"/>
                <w:szCs w:val="22"/>
                <w:lang w:val="es-MX"/>
              </w:rPr>
            </w:pPr>
            <w:proofErr w:type="spellStart"/>
            <w:r w:rsidRPr="005617FB">
              <w:rPr>
                <w:rFonts w:ascii="Arial" w:hAnsi="Arial" w:cs="Arial"/>
                <w:b/>
                <w:sz w:val="22"/>
                <w:szCs w:val="22"/>
                <w:lang w:val="es-MX"/>
              </w:rPr>
              <w:lastRenderedPageBreak/>
              <w:t>Nº</w:t>
            </w:r>
            <w:proofErr w:type="spellEnd"/>
            <w:r w:rsidRPr="005617FB">
              <w:rPr>
                <w:rFonts w:ascii="Arial" w:hAnsi="Arial" w:cs="Arial"/>
                <w:b/>
                <w:sz w:val="22"/>
                <w:szCs w:val="22"/>
                <w:lang w:val="es-MX"/>
              </w:rPr>
              <w:t>.</w:t>
            </w:r>
          </w:p>
        </w:tc>
        <w:tc>
          <w:tcPr>
            <w:tcW w:w="9072" w:type="dxa"/>
            <w:gridSpan w:val="6"/>
            <w:shd w:val="clear" w:color="auto" w:fill="auto"/>
          </w:tcPr>
          <w:p w14:paraId="46EC64E7" w14:textId="12CD3FA7" w:rsidR="00134E50" w:rsidRPr="005617FB" w:rsidRDefault="00134E50" w:rsidP="00134E50">
            <w:pPr>
              <w:jc w:val="both"/>
              <w:rPr>
                <w:rFonts w:ascii="Arial" w:hAnsi="Arial" w:cs="Arial"/>
                <w:b/>
                <w:sz w:val="22"/>
                <w:szCs w:val="22"/>
                <w:lang w:val="es-MX"/>
              </w:rPr>
            </w:pPr>
            <w:r w:rsidRPr="00D95316">
              <w:rPr>
                <w:rFonts w:ascii="Arial" w:hAnsi="Arial" w:cs="Arial"/>
                <w:sz w:val="22"/>
                <w:szCs w:val="22"/>
                <w:lang w:val="es-MX"/>
              </w:rPr>
              <w:t>HUF</w:t>
            </w:r>
            <w:r>
              <w:rPr>
                <w:rFonts w:ascii="Arial" w:hAnsi="Arial" w:cs="Arial"/>
                <w:sz w:val="22"/>
                <w:szCs w:val="22"/>
                <w:lang w:val="es-MX"/>
              </w:rPr>
              <w:t>A0</w:t>
            </w:r>
            <w:r w:rsidR="00C172C5">
              <w:rPr>
                <w:rFonts w:ascii="Arial" w:hAnsi="Arial" w:cs="Arial"/>
                <w:sz w:val="22"/>
                <w:szCs w:val="22"/>
                <w:lang w:val="es-MX"/>
              </w:rPr>
              <w:t>2</w:t>
            </w:r>
          </w:p>
        </w:tc>
      </w:tr>
      <w:tr w:rsidR="00134E50" w:rsidRPr="005617FB" w14:paraId="391F24F4" w14:textId="77777777" w:rsidTr="00B60F01">
        <w:trPr>
          <w:trHeight w:val="182"/>
        </w:trPr>
        <w:tc>
          <w:tcPr>
            <w:tcW w:w="1418" w:type="dxa"/>
            <w:gridSpan w:val="2"/>
            <w:shd w:val="clear" w:color="auto" w:fill="auto"/>
          </w:tcPr>
          <w:p w14:paraId="5A358F7D" w14:textId="77777777" w:rsidR="00134E50" w:rsidRPr="005617FB" w:rsidRDefault="00134E50" w:rsidP="00134E50">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53CEA1B9" w14:textId="466D3343" w:rsidR="00134E50" w:rsidRPr="005617FB" w:rsidRDefault="00A5175A" w:rsidP="00134E50">
            <w:pPr>
              <w:jc w:val="both"/>
              <w:rPr>
                <w:rFonts w:ascii="Arial" w:hAnsi="Arial" w:cs="Arial"/>
                <w:b/>
                <w:sz w:val="22"/>
                <w:szCs w:val="22"/>
                <w:lang w:val="es-MX"/>
              </w:rPr>
            </w:pPr>
            <w:r>
              <w:rPr>
                <w:rFonts w:ascii="Arial" w:hAnsi="Arial" w:cs="Arial"/>
                <w:sz w:val="22"/>
                <w:szCs w:val="22"/>
                <w:lang w:val="es-MX"/>
              </w:rPr>
              <w:t>Descarga de documento de solicitud de demanda</w:t>
            </w:r>
          </w:p>
        </w:tc>
      </w:tr>
      <w:tr w:rsidR="00134E50" w:rsidRPr="005617FB" w14:paraId="1A615469" w14:textId="77777777" w:rsidTr="00B60F01">
        <w:trPr>
          <w:trHeight w:val="182"/>
        </w:trPr>
        <w:tc>
          <w:tcPr>
            <w:tcW w:w="1418" w:type="dxa"/>
            <w:gridSpan w:val="2"/>
            <w:shd w:val="clear" w:color="auto" w:fill="auto"/>
          </w:tcPr>
          <w:p w14:paraId="7AD969F2" w14:textId="77777777" w:rsidR="00134E50" w:rsidRPr="005617FB" w:rsidRDefault="00134E50" w:rsidP="00134E50">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01C269CB" w14:textId="4B2B267F" w:rsidR="00134E50" w:rsidRPr="005617FB" w:rsidRDefault="00134E50" w:rsidP="00134E50">
            <w:pPr>
              <w:jc w:val="both"/>
              <w:rPr>
                <w:rFonts w:ascii="Arial" w:hAnsi="Arial" w:cs="Arial"/>
                <w:b/>
                <w:sz w:val="22"/>
                <w:szCs w:val="22"/>
                <w:lang w:val="es-MX"/>
              </w:rPr>
            </w:pPr>
            <w:r w:rsidRPr="00D95316">
              <w:rPr>
                <w:rFonts w:ascii="Arial" w:hAnsi="Arial" w:cs="Arial"/>
                <w:sz w:val="22"/>
                <w:szCs w:val="22"/>
                <w:lang w:val="es-MX"/>
              </w:rPr>
              <w:t>21/02/2022</w:t>
            </w:r>
          </w:p>
        </w:tc>
      </w:tr>
      <w:tr w:rsidR="002A0B95" w:rsidRPr="005617FB" w14:paraId="0A313CD0" w14:textId="77777777" w:rsidTr="00B60F01">
        <w:trPr>
          <w:trHeight w:val="182"/>
        </w:trPr>
        <w:tc>
          <w:tcPr>
            <w:tcW w:w="1418" w:type="dxa"/>
            <w:gridSpan w:val="2"/>
            <w:shd w:val="clear" w:color="auto" w:fill="auto"/>
          </w:tcPr>
          <w:p w14:paraId="22EFF473"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6A81A203" w14:textId="77777777" w:rsidR="002A0B95" w:rsidRPr="005617FB" w:rsidRDefault="002A0B95" w:rsidP="00B60F01">
            <w:pPr>
              <w:jc w:val="both"/>
              <w:rPr>
                <w:rFonts w:ascii="Arial" w:hAnsi="Arial" w:cs="Arial"/>
                <w:b/>
                <w:sz w:val="22"/>
                <w:szCs w:val="22"/>
                <w:lang w:val="es-MX"/>
              </w:rPr>
            </w:pPr>
            <w:r w:rsidRPr="005617FB">
              <w:rPr>
                <w:rFonts w:ascii="Arial" w:hAnsi="Arial" w:cs="Arial"/>
                <w:color w:val="A6A6A6"/>
                <w:sz w:val="22"/>
                <w:szCs w:val="22"/>
                <w:lang w:val="es-MX"/>
              </w:rPr>
              <w:t>Peso dado por un numero entre 1 y 100 acotado por la serie Fibonacci</w:t>
            </w:r>
          </w:p>
        </w:tc>
      </w:tr>
      <w:tr w:rsidR="002A0B95" w:rsidRPr="005617FB" w14:paraId="1A0C9BD1" w14:textId="77777777" w:rsidTr="00B60F01">
        <w:trPr>
          <w:trHeight w:val="182"/>
        </w:trPr>
        <w:tc>
          <w:tcPr>
            <w:tcW w:w="10490" w:type="dxa"/>
            <w:gridSpan w:val="8"/>
            <w:shd w:val="clear" w:color="auto" w:fill="A50021"/>
          </w:tcPr>
          <w:p w14:paraId="1DF6A45F"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Característica/Funcionalidad</w:t>
            </w:r>
          </w:p>
        </w:tc>
      </w:tr>
      <w:tr w:rsidR="002A0B95" w:rsidRPr="005617FB" w14:paraId="5F954289" w14:textId="77777777" w:rsidTr="00B60F01">
        <w:trPr>
          <w:trHeight w:val="1406"/>
        </w:trPr>
        <w:tc>
          <w:tcPr>
            <w:tcW w:w="10490" w:type="dxa"/>
            <w:gridSpan w:val="8"/>
            <w:shd w:val="clear" w:color="auto" w:fill="FFFFFF"/>
          </w:tcPr>
          <w:p w14:paraId="70C26974" w14:textId="77777777" w:rsidR="002A0B95" w:rsidRDefault="002A0B95" w:rsidP="00B60F01">
            <w:pPr>
              <w:rPr>
                <w:rFonts w:ascii="Arial" w:hAnsi="Arial" w:cs="Arial"/>
                <w:color w:val="A6A6A6"/>
                <w:sz w:val="22"/>
                <w:szCs w:val="22"/>
                <w:lang w:val="es-MX"/>
              </w:rPr>
            </w:pPr>
          </w:p>
          <w:p w14:paraId="6D5480BF" w14:textId="52DD074B" w:rsidR="002A0B95" w:rsidRPr="005617FB" w:rsidRDefault="00D764E3" w:rsidP="00B60F01">
            <w:pPr>
              <w:rPr>
                <w:rFonts w:ascii="Arial" w:hAnsi="Arial" w:cs="Arial"/>
                <w:sz w:val="22"/>
                <w:szCs w:val="22"/>
                <w:lang w:val="es-MX"/>
              </w:rPr>
            </w:pPr>
            <w:r>
              <w:rPr>
                <w:rFonts w:ascii="Arial" w:hAnsi="Arial" w:cs="Arial"/>
                <w:sz w:val="22"/>
                <w:szCs w:val="22"/>
                <w:lang w:val="es-MX"/>
              </w:rPr>
              <w:t xml:space="preserve">Cuando estoy consultando el detalle de una solicitud quiero que el sistema me permita descargar el documento legal al dar </w:t>
            </w:r>
            <w:proofErr w:type="spellStart"/>
            <w:proofErr w:type="gramStart"/>
            <w:r>
              <w:rPr>
                <w:rFonts w:ascii="Arial" w:hAnsi="Arial" w:cs="Arial"/>
                <w:sz w:val="22"/>
                <w:szCs w:val="22"/>
                <w:lang w:val="es-MX"/>
              </w:rPr>
              <w:t>click</w:t>
            </w:r>
            <w:proofErr w:type="spellEnd"/>
            <w:proofErr w:type="gramEnd"/>
            <w:r>
              <w:rPr>
                <w:rFonts w:ascii="Arial" w:hAnsi="Arial" w:cs="Arial"/>
                <w:sz w:val="22"/>
                <w:szCs w:val="22"/>
                <w:lang w:val="es-MX"/>
              </w:rPr>
              <w:t xml:space="preserve"> en descarga</w:t>
            </w:r>
            <w:r w:rsidR="004E0B02" w:rsidRPr="005617FB">
              <w:rPr>
                <w:rFonts w:ascii="Arial" w:hAnsi="Arial" w:cs="Arial"/>
                <w:sz w:val="22"/>
                <w:szCs w:val="22"/>
                <w:lang w:val="es-MX"/>
              </w:rPr>
              <w:t>.</w:t>
            </w:r>
          </w:p>
          <w:p w14:paraId="5DDC1818" w14:textId="77777777" w:rsidR="002A0B95" w:rsidRPr="00884AE1" w:rsidRDefault="002A0B95" w:rsidP="00B60F01">
            <w:pPr>
              <w:rPr>
                <w:rFonts w:ascii="Arial" w:hAnsi="Arial" w:cs="Arial"/>
                <w:sz w:val="22"/>
                <w:szCs w:val="22"/>
                <w:lang w:val="es-MX"/>
              </w:rPr>
            </w:pPr>
          </w:p>
        </w:tc>
      </w:tr>
      <w:tr w:rsidR="002A0B95" w:rsidRPr="005617FB" w14:paraId="6613E729" w14:textId="77777777" w:rsidTr="00B60F01">
        <w:trPr>
          <w:trHeight w:val="182"/>
        </w:trPr>
        <w:tc>
          <w:tcPr>
            <w:tcW w:w="10490" w:type="dxa"/>
            <w:gridSpan w:val="8"/>
            <w:shd w:val="clear" w:color="auto" w:fill="A50021"/>
          </w:tcPr>
          <w:p w14:paraId="7C26583C"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Razón/Resultado</w:t>
            </w:r>
          </w:p>
        </w:tc>
      </w:tr>
      <w:tr w:rsidR="002A0B95" w:rsidRPr="005617FB" w14:paraId="77ABAC64" w14:textId="77777777" w:rsidTr="00B60F01">
        <w:trPr>
          <w:trHeight w:val="1406"/>
        </w:trPr>
        <w:tc>
          <w:tcPr>
            <w:tcW w:w="10490" w:type="dxa"/>
            <w:gridSpan w:val="8"/>
            <w:shd w:val="clear" w:color="auto" w:fill="FFFFFF"/>
          </w:tcPr>
          <w:p w14:paraId="17959D45" w14:textId="2E65CD76" w:rsidR="00E52CEA" w:rsidRPr="005617FB" w:rsidRDefault="00E52CEA" w:rsidP="00E52CEA">
            <w:pPr>
              <w:rPr>
                <w:rFonts w:ascii="Arial" w:hAnsi="Arial" w:cs="Arial"/>
                <w:sz w:val="22"/>
                <w:szCs w:val="22"/>
                <w:lang w:val="es-MX"/>
              </w:rPr>
            </w:pPr>
            <w:r w:rsidRPr="005617FB">
              <w:rPr>
                <w:rFonts w:ascii="Arial" w:hAnsi="Arial" w:cs="Arial"/>
                <w:sz w:val="22"/>
                <w:szCs w:val="22"/>
                <w:lang w:val="es-MX"/>
              </w:rPr>
              <w:t xml:space="preserve">El administrador </w:t>
            </w:r>
            <w:r>
              <w:rPr>
                <w:rFonts w:ascii="Arial" w:hAnsi="Arial" w:cs="Arial"/>
                <w:sz w:val="22"/>
                <w:szCs w:val="22"/>
                <w:lang w:val="es-MX"/>
              </w:rPr>
              <w:t xml:space="preserve">pueda </w:t>
            </w:r>
            <w:r w:rsidRPr="005617FB">
              <w:rPr>
                <w:rFonts w:ascii="Arial" w:hAnsi="Arial" w:cs="Arial"/>
                <w:sz w:val="22"/>
                <w:szCs w:val="22"/>
                <w:lang w:val="es-MX"/>
              </w:rPr>
              <w:t>descargar el documento legal de la solicitud en formato Word para gestionar el proceso fuera de línea.</w:t>
            </w:r>
          </w:p>
          <w:p w14:paraId="2498095B" w14:textId="77777777" w:rsidR="002A0B95" w:rsidRPr="005617FB" w:rsidRDefault="002A0B95" w:rsidP="00B60F01">
            <w:pPr>
              <w:rPr>
                <w:rFonts w:ascii="Arial" w:hAnsi="Arial" w:cs="Arial"/>
                <w:color w:val="A6A6A6"/>
                <w:sz w:val="22"/>
                <w:szCs w:val="22"/>
                <w:lang w:val="es-MX"/>
              </w:rPr>
            </w:pPr>
          </w:p>
        </w:tc>
      </w:tr>
      <w:tr w:rsidR="002A0B95" w:rsidRPr="005617FB" w14:paraId="217FE1EB" w14:textId="77777777" w:rsidTr="00B60F01">
        <w:trPr>
          <w:trHeight w:val="182"/>
        </w:trPr>
        <w:tc>
          <w:tcPr>
            <w:tcW w:w="10490" w:type="dxa"/>
            <w:gridSpan w:val="8"/>
            <w:shd w:val="clear" w:color="auto" w:fill="A50021"/>
          </w:tcPr>
          <w:p w14:paraId="10016B59"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Criterios de Aceptación</w:t>
            </w:r>
          </w:p>
        </w:tc>
      </w:tr>
      <w:tr w:rsidR="002A0B95" w:rsidRPr="005617FB" w14:paraId="16B07540" w14:textId="77777777" w:rsidTr="00B60F01">
        <w:trPr>
          <w:trHeight w:val="182"/>
        </w:trPr>
        <w:tc>
          <w:tcPr>
            <w:tcW w:w="737" w:type="dxa"/>
            <w:shd w:val="clear" w:color="auto" w:fill="A6A6A6"/>
          </w:tcPr>
          <w:p w14:paraId="420AAAC5" w14:textId="77777777" w:rsidR="002A0B95" w:rsidRPr="005617FB" w:rsidRDefault="002A0B95" w:rsidP="00B60F0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2E461C76" w14:textId="77777777" w:rsidR="002A0B95" w:rsidRPr="005617FB" w:rsidRDefault="002A0B95" w:rsidP="00B60F01">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52BEACFD"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77FF42BE"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Evento</w:t>
            </w:r>
          </w:p>
        </w:tc>
      </w:tr>
      <w:tr w:rsidR="002A0B95" w:rsidRPr="005617FB" w14:paraId="2ECBF6EA" w14:textId="77777777" w:rsidTr="00B60F01">
        <w:trPr>
          <w:trHeight w:val="1686"/>
        </w:trPr>
        <w:tc>
          <w:tcPr>
            <w:tcW w:w="737" w:type="dxa"/>
            <w:shd w:val="clear" w:color="auto" w:fill="FFFFFF"/>
          </w:tcPr>
          <w:p w14:paraId="0A8EE667" w14:textId="77777777" w:rsidR="002A0B95" w:rsidRPr="005617FB" w:rsidRDefault="002A0B95" w:rsidP="00B60F01">
            <w:pPr>
              <w:jc w:val="both"/>
              <w:rPr>
                <w:rFonts w:ascii="Arial" w:hAnsi="Arial" w:cs="Arial"/>
                <w:color w:val="A6A6A6"/>
                <w:sz w:val="22"/>
                <w:szCs w:val="22"/>
                <w:lang w:val="es-MX"/>
              </w:rPr>
            </w:pPr>
            <w:r w:rsidRPr="005617FB">
              <w:rPr>
                <w:rFonts w:ascii="Arial" w:hAnsi="Arial" w:cs="Arial"/>
                <w:color w:val="A6A6A6"/>
                <w:sz w:val="22"/>
                <w:szCs w:val="22"/>
                <w:lang w:val="es-MX"/>
              </w:rPr>
              <w:t>1...</w:t>
            </w:r>
          </w:p>
        </w:tc>
        <w:tc>
          <w:tcPr>
            <w:tcW w:w="1949" w:type="dxa"/>
            <w:gridSpan w:val="2"/>
            <w:shd w:val="clear" w:color="auto" w:fill="FFFFFF"/>
          </w:tcPr>
          <w:p w14:paraId="2729C234" w14:textId="32F90C10" w:rsidR="004859B0" w:rsidRPr="00242713" w:rsidRDefault="004859B0" w:rsidP="00B60F01">
            <w:pPr>
              <w:jc w:val="both"/>
              <w:rPr>
                <w:rFonts w:ascii="Arial" w:hAnsi="Arial" w:cs="Arial"/>
                <w:sz w:val="22"/>
                <w:szCs w:val="22"/>
                <w:lang w:val="es-MX"/>
              </w:rPr>
            </w:pPr>
            <w:r w:rsidRPr="00242713">
              <w:rPr>
                <w:rFonts w:ascii="Arial" w:hAnsi="Arial" w:cs="Arial"/>
                <w:sz w:val="22"/>
                <w:szCs w:val="22"/>
                <w:lang w:val="es-MX"/>
              </w:rPr>
              <w:t>Descarga de documento .docx</w:t>
            </w:r>
          </w:p>
        </w:tc>
        <w:tc>
          <w:tcPr>
            <w:tcW w:w="2571" w:type="dxa"/>
            <w:gridSpan w:val="3"/>
            <w:shd w:val="clear" w:color="auto" w:fill="FFFFFF"/>
          </w:tcPr>
          <w:p w14:paraId="080C14FE" w14:textId="751E7FDA" w:rsidR="002A0B95" w:rsidRPr="00242713" w:rsidRDefault="00573D49" w:rsidP="00B60F01">
            <w:pPr>
              <w:jc w:val="both"/>
              <w:rPr>
                <w:rFonts w:ascii="Arial" w:hAnsi="Arial" w:cs="Arial"/>
                <w:sz w:val="22"/>
                <w:szCs w:val="22"/>
                <w:lang w:val="es-MX"/>
              </w:rPr>
            </w:pPr>
            <w:r w:rsidRPr="00242713">
              <w:rPr>
                <w:rFonts w:ascii="Arial" w:hAnsi="Arial" w:cs="Arial"/>
                <w:sz w:val="22"/>
                <w:szCs w:val="22"/>
                <w:lang w:val="es-MX"/>
              </w:rPr>
              <w:t>En caso de que el usuario administrador solicite descargar el documento legal de la solicitud en consulta el sistema debe generar u documento Word con el detalle (o en su defecto descargar el previamente generado)</w:t>
            </w:r>
          </w:p>
        </w:tc>
        <w:tc>
          <w:tcPr>
            <w:tcW w:w="5233" w:type="dxa"/>
            <w:gridSpan w:val="2"/>
            <w:shd w:val="clear" w:color="auto" w:fill="FFFFFF"/>
          </w:tcPr>
          <w:p w14:paraId="528E0E6B" w14:textId="21385B02" w:rsidR="002A0B95" w:rsidRPr="00242713" w:rsidRDefault="00E96B2E" w:rsidP="00B60F01">
            <w:pPr>
              <w:jc w:val="both"/>
              <w:rPr>
                <w:rFonts w:ascii="Arial" w:hAnsi="Arial" w:cs="Arial"/>
                <w:sz w:val="22"/>
                <w:szCs w:val="22"/>
                <w:lang w:val="es-MX"/>
              </w:rPr>
            </w:pPr>
            <w:r w:rsidRPr="00242713">
              <w:rPr>
                <w:rFonts w:ascii="Arial" w:hAnsi="Arial" w:cs="Arial"/>
                <w:sz w:val="22"/>
                <w:szCs w:val="22"/>
                <w:lang w:val="es-MX"/>
              </w:rPr>
              <w:t>Cuando el usuario administrador entra al detalle de la solicitud</w:t>
            </w:r>
            <w:r w:rsidRPr="00242713">
              <w:rPr>
                <w:rFonts w:ascii="Arial" w:hAnsi="Arial" w:cs="Arial"/>
                <w:sz w:val="22"/>
                <w:szCs w:val="22"/>
                <w:lang w:val="es-MX"/>
              </w:rPr>
              <w:t xml:space="preserve"> y da </w:t>
            </w:r>
            <w:proofErr w:type="spellStart"/>
            <w:proofErr w:type="gramStart"/>
            <w:r w:rsidRPr="00242713">
              <w:rPr>
                <w:rFonts w:ascii="Arial" w:hAnsi="Arial" w:cs="Arial"/>
                <w:sz w:val="22"/>
                <w:szCs w:val="22"/>
                <w:lang w:val="es-MX"/>
              </w:rPr>
              <w:t>click</w:t>
            </w:r>
            <w:proofErr w:type="spellEnd"/>
            <w:proofErr w:type="gramEnd"/>
            <w:r w:rsidRPr="00242713">
              <w:rPr>
                <w:rFonts w:ascii="Arial" w:hAnsi="Arial" w:cs="Arial"/>
                <w:sz w:val="22"/>
                <w:szCs w:val="22"/>
                <w:lang w:val="es-MX"/>
              </w:rPr>
              <w:t xml:space="preserve"> en descargar documento legal</w:t>
            </w:r>
          </w:p>
        </w:tc>
      </w:tr>
      <w:tr w:rsidR="002A0B95" w:rsidRPr="005617FB" w14:paraId="22929667" w14:textId="77777777" w:rsidTr="00B60F01">
        <w:trPr>
          <w:trHeight w:val="114"/>
        </w:trPr>
        <w:tc>
          <w:tcPr>
            <w:tcW w:w="10490" w:type="dxa"/>
            <w:gridSpan w:val="8"/>
            <w:shd w:val="clear" w:color="auto" w:fill="A50021"/>
          </w:tcPr>
          <w:p w14:paraId="6B471F8F" w14:textId="77777777" w:rsidR="002A0B95" w:rsidRPr="005617FB" w:rsidRDefault="002A0B95" w:rsidP="00B60F01">
            <w:pPr>
              <w:jc w:val="center"/>
              <w:rPr>
                <w:rFonts w:ascii="Arial" w:hAnsi="Arial" w:cs="Arial"/>
                <w:b/>
                <w:szCs w:val="22"/>
                <w:lang w:val="es-MX"/>
              </w:rPr>
            </w:pPr>
            <w:r w:rsidRPr="005617FB">
              <w:rPr>
                <w:rFonts w:ascii="Arial" w:hAnsi="Arial" w:cs="Arial"/>
                <w:b/>
                <w:szCs w:val="22"/>
                <w:lang w:val="es-MX"/>
              </w:rPr>
              <w:t>Firmas de aceptación</w:t>
            </w:r>
          </w:p>
        </w:tc>
      </w:tr>
      <w:tr w:rsidR="002A0B95" w:rsidRPr="005617FB" w14:paraId="5BFAAEE6" w14:textId="77777777" w:rsidTr="00B60F01">
        <w:trPr>
          <w:trHeight w:val="260"/>
        </w:trPr>
        <w:tc>
          <w:tcPr>
            <w:tcW w:w="3130" w:type="dxa"/>
            <w:gridSpan w:val="4"/>
            <w:shd w:val="clear" w:color="auto" w:fill="A6A6A6"/>
          </w:tcPr>
          <w:p w14:paraId="6CA0C528" w14:textId="77777777" w:rsidR="002A0B95" w:rsidRPr="005617FB" w:rsidRDefault="002A0B9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6EB88444" w14:textId="77777777" w:rsidR="002A0B95" w:rsidRPr="005617FB" w:rsidRDefault="002A0B9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37B724E8" w14:textId="77777777" w:rsidR="002A0B95" w:rsidRPr="005617FB" w:rsidRDefault="002A0B9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080FAA08" w14:textId="77777777" w:rsidR="002A0B95" w:rsidRPr="005617FB" w:rsidRDefault="002A0B9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2A0B95" w:rsidRPr="005617FB" w14:paraId="076E8CBF" w14:textId="77777777" w:rsidTr="00B60F01">
        <w:trPr>
          <w:trHeight w:val="304"/>
        </w:trPr>
        <w:tc>
          <w:tcPr>
            <w:tcW w:w="3130" w:type="dxa"/>
            <w:gridSpan w:val="4"/>
            <w:shd w:val="clear" w:color="auto" w:fill="FFFFFF"/>
          </w:tcPr>
          <w:p w14:paraId="3B149E06" w14:textId="77777777" w:rsidR="002A0B95" w:rsidRPr="005617FB" w:rsidRDefault="002A0B95" w:rsidP="00B60F01">
            <w:pPr>
              <w:jc w:val="both"/>
              <w:rPr>
                <w:rFonts w:ascii="Arial" w:hAnsi="Arial" w:cs="Arial"/>
                <w:color w:val="A6A6A6"/>
                <w:sz w:val="22"/>
                <w:szCs w:val="22"/>
                <w:lang w:val="es-MX"/>
              </w:rPr>
            </w:pPr>
          </w:p>
        </w:tc>
        <w:tc>
          <w:tcPr>
            <w:tcW w:w="2000" w:type="dxa"/>
            <w:shd w:val="clear" w:color="auto" w:fill="FFFFFF"/>
          </w:tcPr>
          <w:p w14:paraId="20FF184F" w14:textId="77777777" w:rsidR="002A0B95" w:rsidRPr="005617FB" w:rsidRDefault="002A0B95" w:rsidP="00B60F01">
            <w:pPr>
              <w:jc w:val="both"/>
              <w:rPr>
                <w:rFonts w:ascii="Arial" w:hAnsi="Arial" w:cs="Arial"/>
                <w:color w:val="A6A6A6"/>
                <w:sz w:val="22"/>
                <w:szCs w:val="22"/>
                <w:lang w:val="es-MX"/>
              </w:rPr>
            </w:pPr>
          </w:p>
        </w:tc>
        <w:tc>
          <w:tcPr>
            <w:tcW w:w="2074" w:type="dxa"/>
            <w:gridSpan w:val="2"/>
            <w:shd w:val="clear" w:color="auto" w:fill="FFFFFF"/>
          </w:tcPr>
          <w:p w14:paraId="75545727" w14:textId="77777777" w:rsidR="002A0B95" w:rsidRPr="005617FB" w:rsidRDefault="002A0B95" w:rsidP="00B60F01">
            <w:pPr>
              <w:jc w:val="both"/>
              <w:rPr>
                <w:rFonts w:ascii="Arial" w:hAnsi="Arial" w:cs="Arial"/>
                <w:color w:val="A6A6A6"/>
                <w:sz w:val="22"/>
                <w:szCs w:val="22"/>
                <w:lang w:val="es-MX"/>
              </w:rPr>
            </w:pPr>
          </w:p>
        </w:tc>
        <w:tc>
          <w:tcPr>
            <w:tcW w:w="3286" w:type="dxa"/>
            <w:shd w:val="clear" w:color="auto" w:fill="FFFFFF"/>
          </w:tcPr>
          <w:p w14:paraId="3FA065CF" w14:textId="77777777" w:rsidR="002A0B95" w:rsidRPr="005617FB" w:rsidRDefault="002A0B95" w:rsidP="00B60F01">
            <w:pPr>
              <w:jc w:val="both"/>
              <w:rPr>
                <w:rFonts w:ascii="Arial" w:hAnsi="Arial" w:cs="Arial"/>
                <w:color w:val="A6A6A6"/>
                <w:sz w:val="22"/>
                <w:szCs w:val="22"/>
                <w:lang w:val="es-MX"/>
              </w:rPr>
            </w:pPr>
          </w:p>
        </w:tc>
      </w:tr>
      <w:tr w:rsidR="002A0B95" w:rsidRPr="005617FB" w14:paraId="6FB731FE" w14:textId="77777777" w:rsidTr="00B60F01">
        <w:trPr>
          <w:trHeight w:val="304"/>
        </w:trPr>
        <w:tc>
          <w:tcPr>
            <w:tcW w:w="3130" w:type="dxa"/>
            <w:gridSpan w:val="4"/>
            <w:shd w:val="clear" w:color="auto" w:fill="FFFFFF"/>
          </w:tcPr>
          <w:p w14:paraId="371A26FF" w14:textId="77777777" w:rsidR="002A0B95" w:rsidRPr="005617FB" w:rsidRDefault="002A0B95" w:rsidP="00B60F01">
            <w:pPr>
              <w:jc w:val="both"/>
              <w:rPr>
                <w:rFonts w:ascii="Arial" w:hAnsi="Arial" w:cs="Arial"/>
                <w:color w:val="A6A6A6"/>
                <w:sz w:val="22"/>
                <w:szCs w:val="22"/>
                <w:lang w:val="es-MX"/>
              </w:rPr>
            </w:pPr>
          </w:p>
        </w:tc>
        <w:tc>
          <w:tcPr>
            <w:tcW w:w="2000" w:type="dxa"/>
            <w:shd w:val="clear" w:color="auto" w:fill="FFFFFF"/>
          </w:tcPr>
          <w:p w14:paraId="0156D38A" w14:textId="77777777" w:rsidR="002A0B95" w:rsidRPr="005617FB" w:rsidRDefault="002A0B95" w:rsidP="00B60F01">
            <w:pPr>
              <w:jc w:val="both"/>
              <w:rPr>
                <w:rFonts w:ascii="Arial" w:hAnsi="Arial" w:cs="Arial"/>
                <w:color w:val="A6A6A6"/>
                <w:sz w:val="22"/>
                <w:szCs w:val="22"/>
                <w:lang w:val="es-MX"/>
              </w:rPr>
            </w:pPr>
          </w:p>
        </w:tc>
        <w:tc>
          <w:tcPr>
            <w:tcW w:w="2074" w:type="dxa"/>
            <w:gridSpan w:val="2"/>
            <w:shd w:val="clear" w:color="auto" w:fill="FFFFFF"/>
          </w:tcPr>
          <w:p w14:paraId="7AFE12DF" w14:textId="77777777" w:rsidR="002A0B95" w:rsidRPr="005617FB" w:rsidRDefault="002A0B95" w:rsidP="00B60F01">
            <w:pPr>
              <w:jc w:val="both"/>
              <w:rPr>
                <w:rFonts w:ascii="Arial" w:hAnsi="Arial" w:cs="Arial"/>
                <w:color w:val="A6A6A6"/>
                <w:sz w:val="22"/>
                <w:szCs w:val="22"/>
                <w:lang w:val="es-MX"/>
              </w:rPr>
            </w:pPr>
          </w:p>
        </w:tc>
        <w:tc>
          <w:tcPr>
            <w:tcW w:w="3286" w:type="dxa"/>
            <w:shd w:val="clear" w:color="auto" w:fill="FFFFFF"/>
          </w:tcPr>
          <w:p w14:paraId="0026E8A2" w14:textId="77777777" w:rsidR="002A0B95" w:rsidRPr="005617FB" w:rsidRDefault="002A0B95" w:rsidP="00B60F01">
            <w:pPr>
              <w:jc w:val="both"/>
              <w:rPr>
                <w:rFonts w:ascii="Arial" w:hAnsi="Arial" w:cs="Arial"/>
                <w:color w:val="A6A6A6"/>
                <w:sz w:val="22"/>
                <w:szCs w:val="22"/>
                <w:lang w:val="es-MX"/>
              </w:rPr>
            </w:pPr>
          </w:p>
        </w:tc>
      </w:tr>
      <w:tr w:rsidR="002A0B95" w:rsidRPr="005617FB" w14:paraId="19F93A2D" w14:textId="77777777" w:rsidTr="00B60F01">
        <w:trPr>
          <w:trHeight w:val="304"/>
        </w:trPr>
        <w:tc>
          <w:tcPr>
            <w:tcW w:w="3130" w:type="dxa"/>
            <w:gridSpan w:val="4"/>
            <w:shd w:val="clear" w:color="auto" w:fill="FFFFFF"/>
          </w:tcPr>
          <w:p w14:paraId="6205BE61" w14:textId="77777777" w:rsidR="002A0B95" w:rsidRPr="005617FB" w:rsidRDefault="002A0B95" w:rsidP="00B60F01">
            <w:pPr>
              <w:jc w:val="both"/>
              <w:rPr>
                <w:rFonts w:ascii="Arial" w:hAnsi="Arial" w:cs="Arial"/>
                <w:color w:val="A6A6A6"/>
                <w:sz w:val="22"/>
                <w:szCs w:val="22"/>
                <w:lang w:val="es-MX"/>
              </w:rPr>
            </w:pPr>
          </w:p>
        </w:tc>
        <w:tc>
          <w:tcPr>
            <w:tcW w:w="2000" w:type="dxa"/>
            <w:shd w:val="clear" w:color="auto" w:fill="FFFFFF"/>
          </w:tcPr>
          <w:p w14:paraId="1165870D" w14:textId="77777777" w:rsidR="002A0B95" w:rsidRPr="005617FB" w:rsidRDefault="002A0B95" w:rsidP="00B60F01">
            <w:pPr>
              <w:jc w:val="both"/>
              <w:rPr>
                <w:rFonts w:ascii="Arial" w:hAnsi="Arial" w:cs="Arial"/>
                <w:color w:val="A6A6A6"/>
                <w:sz w:val="22"/>
                <w:szCs w:val="22"/>
                <w:lang w:val="es-MX"/>
              </w:rPr>
            </w:pPr>
          </w:p>
        </w:tc>
        <w:tc>
          <w:tcPr>
            <w:tcW w:w="2074" w:type="dxa"/>
            <w:gridSpan w:val="2"/>
            <w:shd w:val="clear" w:color="auto" w:fill="FFFFFF"/>
          </w:tcPr>
          <w:p w14:paraId="7EFAC234" w14:textId="77777777" w:rsidR="002A0B95" w:rsidRPr="005617FB" w:rsidRDefault="002A0B95" w:rsidP="00B60F01">
            <w:pPr>
              <w:jc w:val="both"/>
              <w:rPr>
                <w:rFonts w:ascii="Arial" w:hAnsi="Arial" w:cs="Arial"/>
                <w:color w:val="A6A6A6"/>
                <w:sz w:val="22"/>
                <w:szCs w:val="22"/>
                <w:lang w:val="es-MX"/>
              </w:rPr>
            </w:pPr>
          </w:p>
        </w:tc>
        <w:tc>
          <w:tcPr>
            <w:tcW w:w="3286" w:type="dxa"/>
            <w:shd w:val="clear" w:color="auto" w:fill="FFFFFF"/>
          </w:tcPr>
          <w:p w14:paraId="74F945D7" w14:textId="77777777" w:rsidR="002A0B95" w:rsidRPr="005617FB" w:rsidRDefault="002A0B95" w:rsidP="00B60F01">
            <w:pPr>
              <w:jc w:val="both"/>
              <w:rPr>
                <w:rFonts w:ascii="Arial" w:hAnsi="Arial" w:cs="Arial"/>
                <w:color w:val="A6A6A6"/>
                <w:sz w:val="22"/>
                <w:szCs w:val="22"/>
                <w:lang w:val="es-MX"/>
              </w:rPr>
            </w:pPr>
          </w:p>
        </w:tc>
      </w:tr>
      <w:tr w:rsidR="002A0B95" w:rsidRPr="005617FB" w14:paraId="439FC348" w14:textId="77777777" w:rsidTr="00B60F01">
        <w:trPr>
          <w:trHeight w:val="304"/>
        </w:trPr>
        <w:tc>
          <w:tcPr>
            <w:tcW w:w="3130" w:type="dxa"/>
            <w:gridSpan w:val="4"/>
            <w:shd w:val="clear" w:color="auto" w:fill="FFFFFF"/>
          </w:tcPr>
          <w:p w14:paraId="09398793" w14:textId="77777777" w:rsidR="002A0B95" w:rsidRPr="005617FB" w:rsidRDefault="002A0B95" w:rsidP="00B60F01">
            <w:pPr>
              <w:jc w:val="both"/>
              <w:rPr>
                <w:rFonts w:ascii="Arial" w:hAnsi="Arial" w:cs="Arial"/>
                <w:color w:val="A6A6A6"/>
                <w:sz w:val="22"/>
                <w:szCs w:val="22"/>
                <w:lang w:val="es-MX"/>
              </w:rPr>
            </w:pPr>
          </w:p>
        </w:tc>
        <w:tc>
          <w:tcPr>
            <w:tcW w:w="2000" w:type="dxa"/>
            <w:shd w:val="clear" w:color="auto" w:fill="FFFFFF"/>
          </w:tcPr>
          <w:p w14:paraId="7F12C0DB" w14:textId="77777777" w:rsidR="002A0B95" w:rsidRPr="005617FB" w:rsidRDefault="002A0B95" w:rsidP="00B60F01">
            <w:pPr>
              <w:jc w:val="both"/>
              <w:rPr>
                <w:rFonts w:ascii="Arial" w:hAnsi="Arial" w:cs="Arial"/>
                <w:color w:val="A6A6A6"/>
                <w:sz w:val="22"/>
                <w:szCs w:val="22"/>
                <w:lang w:val="es-MX"/>
              </w:rPr>
            </w:pPr>
          </w:p>
        </w:tc>
        <w:tc>
          <w:tcPr>
            <w:tcW w:w="2074" w:type="dxa"/>
            <w:gridSpan w:val="2"/>
            <w:shd w:val="clear" w:color="auto" w:fill="FFFFFF"/>
          </w:tcPr>
          <w:p w14:paraId="0D7D8314" w14:textId="77777777" w:rsidR="002A0B95" w:rsidRPr="005617FB" w:rsidRDefault="002A0B95" w:rsidP="00B60F01">
            <w:pPr>
              <w:jc w:val="both"/>
              <w:rPr>
                <w:rFonts w:ascii="Arial" w:hAnsi="Arial" w:cs="Arial"/>
                <w:color w:val="A6A6A6"/>
                <w:sz w:val="22"/>
                <w:szCs w:val="22"/>
                <w:lang w:val="es-MX"/>
              </w:rPr>
            </w:pPr>
          </w:p>
        </w:tc>
        <w:tc>
          <w:tcPr>
            <w:tcW w:w="3286" w:type="dxa"/>
            <w:shd w:val="clear" w:color="auto" w:fill="FFFFFF"/>
          </w:tcPr>
          <w:p w14:paraId="231A50F0" w14:textId="77777777" w:rsidR="002A0B95" w:rsidRPr="005617FB" w:rsidRDefault="002A0B95" w:rsidP="00B60F01">
            <w:pPr>
              <w:jc w:val="both"/>
              <w:rPr>
                <w:rFonts w:ascii="Arial" w:hAnsi="Arial" w:cs="Arial"/>
                <w:color w:val="A6A6A6"/>
                <w:sz w:val="22"/>
                <w:szCs w:val="22"/>
                <w:lang w:val="es-MX"/>
              </w:rPr>
            </w:pPr>
          </w:p>
        </w:tc>
      </w:tr>
    </w:tbl>
    <w:p w14:paraId="4ECE16B9" w14:textId="63136E8E" w:rsidR="002A0B95" w:rsidRDefault="002A0B95" w:rsidP="002A0B95">
      <w:pPr>
        <w:rPr>
          <w:rFonts w:ascii="Arial" w:hAnsi="Arial" w:cs="Arial"/>
          <w:sz w:val="22"/>
          <w:szCs w:val="22"/>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2A0B95" w:rsidRPr="005617FB" w14:paraId="2E56D8FF" w14:textId="77777777" w:rsidTr="00B60F01">
        <w:trPr>
          <w:trHeight w:val="182"/>
        </w:trPr>
        <w:tc>
          <w:tcPr>
            <w:tcW w:w="10490" w:type="dxa"/>
            <w:gridSpan w:val="8"/>
            <w:shd w:val="clear" w:color="auto" w:fill="A50021"/>
          </w:tcPr>
          <w:p w14:paraId="3F86B83D"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2273B6" w:rsidRPr="005617FB" w14:paraId="7AFBF1B5" w14:textId="77777777" w:rsidTr="00B60F01">
        <w:trPr>
          <w:trHeight w:val="182"/>
        </w:trPr>
        <w:tc>
          <w:tcPr>
            <w:tcW w:w="1418" w:type="dxa"/>
            <w:gridSpan w:val="2"/>
            <w:shd w:val="clear" w:color="auto" w:fill="auto"/>
          </w:tcPr>
          <w:p w14:paraId="54CF8A7F" w14:textId="77777777" w:rsidR="002273B6" w:rsidRPr="005617FB" w:rsidRDefault="002273B6" w:rsidP="002273B6">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r w:rsidRPr="005617FB">
              <w:rPr>
                <w:rFonts w:ascii="Arial" w:hAnsi="Arial" w:cs="Arial"/>
                <w:b/>
                <w:sz w:val="22"/>
                <w:szCs w:val="22"/>
                <w:lang w:val="es-MX"/>
              </w:rPr>
              <w:t>.</w:t>
            </w:r>
          </w:p>
        </w:tc>
        <w:tc>
          <w:tcPr>
            <w:tcW w:w="9072" w:type="dxa"/>
            <w:gridSpan w:val="6"/>
            <w:shd w:val="clear" w:color="auto" w:fill="auto"/>
          </w:tcPr>
          <w:p w14:paraId="39011E80" w14:textId="5FFD843A" w:rsidR="002273B6" w:rsidRPr="005617FB" w:rsidRDefault="002273B6" w:rsidP="002273B6">
            <w:pPr>
              <w:jc w:val="both"/>
              <w:rPr>
                <w:rFonts w:ascii="Arial" w:hAnsi="Arial" w:cs="Arial"/>
                <w:b/>
                <w:sz w:val="22"/>
                <w:szCs w:val="22"/>
                <w:lang w:val="es-MX"/>
              </w:rPr>
            </w:pPr>
            <w:r w:rsidRPr="00D95316">
              <w:rPr>
                <w:rFonts w:ascii="Arial" w:hAnsi="Arial" w:cs="Arial"/>
                <w:sz w:val="22"/>
                <w:szCs w:val="22"/>
                <w:lang w:val="es-MX"/>
              </w:rPr>
              <w:t>HUF</w:t>
            </w:r>
            <w:r>
              <w:rPr>
                <w:rFonts w:ascii="Arial" w:hAnsi="Arial" w:cs="Arial"/>
                <w:sz w:val="22"/>
                <w:szCs w:val="22"/>
                <w:lang w:val="es-MX"/>
              </w:rPr>
              <w:t>A0</w:t>
            </w:r>
            <w:r w:rsidR="00C172C5">
              <w:rPr>
                <w:rFonts w:ascii="Arial" w:hAnsi="Arial" w:cs="Arial"/>
                <w:sz w:val="22"/>
                <w:szCs w:val="22"/>
                <w:lang w:val="es-MX"/>
              </w:rPr>
              <w:t>3</w:t>
            </w:r>
          </w:p>
        </w:tc>
      </w:tr>
      <w:tr w:rsidR="002273B6" w:rsidRPr="005617FB" w14:paraId="296ED44C" w14:textId="77777777" w:rsidTr="00B60F01">
        <w:trPr>
          <w:trHeight w:val="182"/>
        </w:trPr>
        <w:tc>
          <w:tcPr>
            <w:tcW w:w="1418" w:type="dxa"/>
            <w:gridSpan w:val="2"/>
            <w:shd w:val="clear" w:color="auto" w:fill="auto"/>
          </w:tcPr>
          <w:p w14:paraId="2E74AB76" w14:textId="77777777" w:rsidR="002273B6" w:rsidRPr="005617FB" w:rsidRDefault="002273B6" w:rsidP="002273B6">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4CE28756" w14:textId="5A4B33B2" w:rsidR="002273B6" w:rsidRPr="005617FB" w:rsidRDefault="00F013EA" w:rsidP="002273B6">
            <w:pPr>
              <w:jc w:val="both"/>
              <w:rPr>
                <w:rFonts w:ascii="Arial" w:hAnsi="Arial" w:cs="Arial"/>
                <w:b/>
                <w:sz w:val="22"/>
                <w:szCs w:val="22"/>
                <w:lang w:val="es-MX"/>
              </w:rPr>
            </w:pPr>
            <w:r>
              <w:rPr>
                <w:rFonts w:ascii="Arial" w:hAnsi="Arial" w:cs="Arial"/>
                <w:sz w:val="22"/>
                <w:szCs w:val="22"/>
                <w:lang w:val="es-MX"/>
              </w:rPr>
              <w:t>Modificación de solicitud de demanda</w:t>
            </w:r>
          </w:p>
        </w:tc>
      </w:tr>
      <w:tr w:rsidR="002273B6" w:rsidRPr="005617FB" w14:paraId="308D9D10" w14:textId="77777777" w:rsidTr="00B60F01">
        <w:trPr>
          <w:trHeight w:val="182"/>
        </w:trPr>
        <w:tc>
          <w:tcPr>
            <w:tcW w:w="1418" w:type="dxa"/>
            <w:gridSpan w:val="2"/>
            <w:shd w:val="clear" w:color="auto" w:fill="auto"/>
          </w:tcPr>
          <w:p w14:paraId="1BD32A39" w14:textId="77777777" w:rsidR="002273B6" w:rsidRPr="005617FB" w:rsidRDefault="002273B6" w:rsidP="002273B6">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0F07928B" w14:textId="2E80BF72" w:rsidR="002273B6" w:rsidRPr="005617FB" w:rsidRDefault="002273B6" w:rsidP="002273B6">
            <w:pPr>
              <w:jc w:val="both"/>
              <w:rPr>
                <w:rFonts w:ascii="Arial" w:hAnsi="Arial" w:cs="Arial"/>
                <w:b/>
                <w:sz w:val="22"/>
                <w:szCs w:val="22"/>
                <w:lang w:val="es-MX"/>
              </w:rPr>
            </w:pPr>
            <w:r w:rsidRPr="00D95316">
              <w:rPr>
                <w:rFonts w:ascii="Arial" w:hAnsi="Arial" w:cs="Arial"/>
                <w:sz w:val="22"/>
                <w:szCs w:val="22"/>
                <w:lang w:val="es-MX"/>
              </w:rPr>
              <w:t>21/02/2022</w:t>
            </w:r>
          </w:p>
        </w:tc>
      </w:tr>
      <w:tr w:rsidR="002A0B95" w:rsidRPr="005617FB" w14:paraId="4754FB79" w14:textId="77777777" w:rsidTr="00B60F01">
        <w:trPr>
          <w:trHeight w:val="182"/>
        </w:trPr>
        <w:tc>
          <w:tcPr>
            <w:tcW w:w="1418" w:type="dxa"/>
            <w:gridSpan w:val="2"/>
            <w:shd w:val="clear" w:color="auto" w:fill="auto"/>
          </w:tcPr>
          <w:p w14:paraId="43CF3BFD"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003D3633" w14:textId="77777777" w:rsidR="002A0B95" w:rsidRPr="005617FB" w:rsidRDefault="002A0B95" w:rsidP="00B60F01">
            <w:pPr>
              <w:jc w:val="both"/>
              <w:rPr>
                <w:rFonts w:ascii="Arial" w:hAnsi="Arial" w:cs="Arial"/>
                <w:b/>
                <w:sz w:val="22"/>
                <w:szCs w:val="22"/>
                <w:lang w:val="es-MX"/>
              </w:rPr>
            </w:pPr>
            <w:r w:rsidRPr="005617FB">
              <w:rPr>
                <w:rFonts w:ascii="Arial" w:hAnsi="Arial" w:cs="Arial"/>
                <w:color w:val="A6A6A6"/>
                <w:sz w:val="22"/>
                <w:szCs w:val="22"/>
                <w:lang w:val="es-MX"/>
              </w:rPr>
              <w:t>Peso dado por un numero entre 1 y 100 acotado por la serie Fibonacci</w:t>
            </w:r>
          </w:p>
        </w:tc>
      </w:tr>
      <w:tr w:rsidR="002A0B95" w:rsidRPr="005617FB" w14:paraId="12FBB111" w14:textId="77777777" w:rsidTr="00B60F01">
        <w:trPr>
          <w:trHeight w:val="182"/>
        </w:trPr>
        <w:tc>
          <w:tcPr>
            <w:tcW w:w="10490" w:type="dxa"/>
            <w:gridSpan w:val="8"/>
            <w:shd w:val="clear" w:color="auto" w:fill="A50021"/>
          </w:tcPr>
          <w:p w14:paraId="22402C99"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Característica/Funcionalidad</w:t>
            </w:r>
          </w:p>
        </w:tc>
      </w:tr>
      <w:tr w:rsidR="002A0B95" w:rsidRPr="005617FB" w14:paraId="5711308A" w14:textId="77777777" w:rsidTr="00B60F01">
        <w:trPr>
          <w:trHeight w:val="1406"/>
        </w:trPr>
        <w:tc>
          <w:tcPr>
            <w:tcW w:w="10490" w:type="dxa"/>
            <w:gridSpan w:val="8"/>
            <w:shd w:val="clear" w:color="auto" w:fill="FFFFFF"/>
          </w:tcPr>
          <w:p w14:paraId="5CC49797" w14:textId="77777777" w:rsidR="002A0B95" w:rsidRDefault="002A0B95" w:rsidP="00B60F01">
            <w:pPr>
              <w:rPr>
                <w:rFonts w:ascii="Arial" w:hAnsi="Arial" w:cs="Arial"/>
                <w:color w:val="A6A6A6"/>
                <w:sz w:val="22"/>
                <w:szCs w:val="22"/>
                <w:lang w:val="es-MX"/>
              </w:rPr>
            </w:pPr>
          </w:p>
          <w:p w14:paraId="5FBFAB08" w14:textId="6F8E36CF" w:rsidR="002A0B95" w:rsidRPr="00884AE1" w:rsidRDefault="00BF586F" w:rsidP="00B60F01">
            <w:pPr>
              <w:rPr>
                <w:rFonts w:ascii="Arial" w:hAnsi="Arial" w:cs="Arial"/>
                <w:sz w:val="22"/>
                <w:szCs w:val="22"/>
                <w:lang w:val="es-MX"/>
              </w:rPr>
            </w:pPr>
            <w:r>
              <w:rPr>
                <w:rFonts w:ascii="Arial" w:hAnsi="Arial" w:cs="Arial"/>
                <w:sz w:val="22"/>
                <w:szCs w:val="22"/>
                <w:lang w:val="es-MX"/>
              </w:rPr>
              <w:t>Cuando estoy consultando el detalle de una solicitud</w:t>
            </w:r>
            <w:r>
              <w:rPr>
                <w:rFonts w:ascii="Arial" w:hAnsi="Arial" w:cs="Arial"/>
                <w:sz w:val="22"/>
                <w:szCs w:val="22"/>
                <w:lang w:val="es-MX"/>
              </w:rPr>
              <w:t xml:space="preserve"> quiero que el sistema me permita modificar </w:t>
            </w:r>
            <w:proofErr w:type="gramStart"/>
            <w:r>
              <w:rPr>
                <w:rFonts w:ascii="Arial" w:hAnsi="Arial" w:cs="Arial"/>
                <w:sz w:val="22"/>
                <w:szCs w:val="22"/>
                <w:lang w:val="es-MX"/>
              </w:rPr>
              <w:t>el estados</w:t>
            </w:r>
            <w:proofErr w:type="gramEnd"/>
            <w:r>
              <w:rPr>
                <w:rFonts w:ascii="Arial" w:hAnsi="Arial" w:cs="Arial"/>
                <w:sz w:val="22"/>
                <w:szCs w:val="22"/>
                <w:lang w:val="es-MX"/>
              </w:rPr>
              <w:t xml:space="preserve"> de la solicitud: Pendiente, en Proceso, Detenido, Terminado</w:t>
            </w:r>
            <w:r w:rsidR="00B05B39">
              <w:rPr>
                <w:rFonts w:ascii="Arial" w:hAnsi="Arial" w:cs="Arial"/>
                <w:sz w:val="22"/>
                <w:szCs w:val="22"/>
                <w:lang w:val="es-MX"/>
              </w:rPr>
              <w:t xml:space="preserve"> así como agregar comentarios con la modificación del estatus para retroalimentar al usuario</w:t>
            </w:r>
          </w:p>
        </w:tc>
      </w:tr>
      <w:tr w:rsidR="002A0B95" w:rsidRPr="005617FB" w14:paraId="4FB761D7" w14:textId="77777777" w:rsidTr="00B60F01">
        <w:trPr>
          <w:trHeight w:val="182"/>
        </w:trPr>
        <w:tc>
          <w:tcPr>
            <w:tcW w:w="10490" w:type="dxa"/>
            <w:gridSpan w:val="8"/>
            <w:shd w:val="clear" w:color="auto" w:fill="A50021"/>
          </w:tcPr>
          <w:p w14:paraId="498007C8"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Razón/Resultado</w:t>
            </w:r>
          </w:p>
        </w:tc>
      </w:tr>
      <w:tr w:rsidR="002A0B95" w:rsidRPr="005617FB" w14:paraId="0588B640" w14:textId="77777777" w:rsidTr="00B60F01">
        <w:trPr>
          <w:trHeight w:val="1406"/>
        </w:trPr>
        <w:tc>
          <w:tcPr>
            <w:tcW w:w="10490" w:type="dxa"/>
            <w:gridSpan w:val="8"/>
            <w:shd w:val="clear" w:color="auto" w:fill="FFFFFF"/>
          </w:tcPr>
          <w:p w14:paraId="49315B4F" w14:textId="4630E6C0" w:rsidR="002A0B95" w:rsidRPr="005617FB" w:rsidRDefault="00B454D4" w:rsidP="00B60F01">
            <w:pPr>
              <w:rPr>
                <w:rFonts w:ascii="Arial" w:hAnsi="Arial" w:cs="Arial"/>
                <w:color w:val="A6A6A6"/>
                <w:sz w:val="22"/>
                <w:szCs w:val="22"/>
                <w:lang w:val="es-MX"/>
              </w:rPr>
            </w:pPr>
            <w:r w:rsidRPr="005617FB">
              <w:rPr>
                <w:rFonts w:ascii="Arial" w:hAnsi="Arial" w:cs="Arial"/>
                <w:sz w:val="22"/>
                <w:szCs w:val="22"/>
                <w:lang w:val="es-MX"/>
              </w:rPr>
              <w:t xml:space="preserve">El administrador </w:t>
            </w:r>
            <w:r>
              <w:rPr>
                <w:rFonts w:ascii="Arial" w:hAnsi="Arial" w:cs="Arial"/>
                <w:sz w:val="22"/>
                <w:szCs w:val="22"/>
                <w:lang w:val="es-MX"/>
              </w:rPr>
              <w:t>pueda</w:t>
            </w:r>
            <w:r w:rsidRPr="005617FB">
              <w:rPr>
                <w:rFonts w:ascii="Arial" w:hAnsi="Arial" w:cs="Arial"/>
                <w:sz w:val="22"/>
                <w:szCs w:val="22"/>
                <w:lang w:val="es-MX"/>
              </w:rPr>
              <w:t xml:space="preserve"> actualizar el detalle de la solicitud modificando el estado y comentarios generales de la solicitud</w:t>
            </w:r>
          </w:p>
        </w:tc>
      </w:tr>
      <w:tr w:rsidR="002A0B95" w:rsidRPr="005617FB" w14:paraId="537687C8" w14:textId="77777777" w:rsidTr="00B60F01">
        <w:trPr>
          <w:trHeight w:val="182"/>
        </w:trPr>
        <w:tc>
          <w:tcPr>
            <w:tcW w:w="10490" w:type="dxa"/>
            <w:gridSpan w:val="8"/>
            <w:shd w:val="clear" w:color="auto" w:fill="A50021"/>
          </w:tcPr>
          <w:p w14:paraId="68C472D7"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Criterios de Aceptación</w:t>
            </w:r>
          </w:p>
        </w:tc>
      </w:tr>
      <w:tr w:rsidR="002A0B95" w:rsidRPr="005617FB" w14:paraId="04ABB744" w14:textId="77777777" w:rsidTr="00B60F01">
        <w:trPr>
          <w:trHeight w:val="182"/>
        </w:trPr>
        <w:tc>
          <w:tcPr>
            <w:tcW w:w="737" w:type="dxa"/>
            <w:shd w:val="clear" w:color="auto" w:fill="A6A6A6"/>
          </w:tcPr>
          <w:p w14:paraId="0543F028" w14:textId="77777777" w:rsidR="002A0B95" w:rsidRPr="005617FB" w:rsidRDefault="002A0B95" w:rsidP="00B60F0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1A60E29C" w14:textId="77777777" w:rsidR="002A0B95" w:rsidRPr="005617FB" w:rsidRDefault="002A0B95" w:rsidP="00B60F01">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11E2375E"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2E72C992"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Evento</w:t>
            </w:r>
          </w:p>
        </w:tc>
      </w:tr>
      <w:tr w:rsidR="002A0B95" w:rsidRPr="005617FB" w14:paraId="5743C610" w14:textId="77777777" w:rsidTr="00B60F01">
        <w:trPr>
          <w:trHeight w:val="1686"/>
        </w:trPr>
        <w:tc>
          <w:tcPr>
            <w:tcW w:w="737" w:type="dxa"/>
            <w:shd w:val="clear" w:color="auto" w:fill="FFFFFF"/>
          </w:tcPr>
          <w:p w14:paraId="4AA25B48" w14:textId="77777777" w:rsidR="002A0B95" w:rsidRPr="005617FB" w:rsidRDefault="002A0B95" w:rsidP="00B60F01">
            <w:pPr>
              <w:jc w:val="both"/>
              <w:rPr>
                <w:rFonts w:ascii="Arial" w:hAnsi="Arial" w:cs="Arial"/>
                <w:color w:val="A6A6A6"/>
                <w:sz w:val="22"/>
                <w:szCs w:val="22"/>
                <w:lang w:val="es-MX"/>
              </w:rPr>
            </w:pPr>
            <w:r w:rsidRPr="005617FB">
              <w:rPr>
                <w:rFonts w:ascii="Arial" w:hAnsi="Arial" w:cs="Arial"/>
                <w:color w:val="A6A6A6"/>
                <w:sz w:val="22"/>
                <w:szCs w:val="22"/>
                <w:lang w:val="es-MX"/>
              </w:rPr>
              <w:t>1...</w:t>
            </w:r>
          </w:p>
        </w:tc>
        <w:tc>
          <w:tcPr>
            <w:tcW w:w="1949" w:type="dxa"/>
            <w:gridSpan w:val="2"/>
            <w:shd w:val="clear" w:color="auto" w:fill="FFFFFF"/>
          </w:tcPr>
          <w:p w14:paraId="5194C01B" w14:textId="088D3F38" w:rsidR="002A0B95" w:rsidRPr="005B210E" w:rsidRDefault="00423AFB" w:rsidP="00B60F01">
            <w:pPr>
              <w:jc w:val="both"/>
              <w:rPr>
                <w:rFonts w:ascii="Arial" w:hAnsi="Arial" w:cs="Arial"/>
                <w:sz w:val="22"/>
                <w:szCs w:val="22"/>
                <w:lang w:val="es-MX"/>
              </w:rPr>
            </w:pPr>
            <w:r w:rsidRPr="005B210E">
              <w:rPr>
                <w:rFonts w:ascii="Arial" w:hAnsi="Arial" w:cs="Arial"/>
                <w:sz w:val="22"/>
                <w:szCs w:val="22"/>
                <w:lang w:val="es-MX"/>
              </w:rPr>
              <w:t>Cambio de estatus</w:t>
            </w:r>
          </w:p>
        </w:tc>
        <w:tc>
          <w:tcPr>
            <w:tcW w:w="2571" w:type="dxa"/>
            <w:gridSpan w:val="3"/>
            <w:shd w:val="clear" w:color="auto" w:fill="FFFFFF"/>
          </w:tcPr>
          <w:p w14:paraId="529ABBAD" w14:textId="7AD4F3C0" w:rsidR="002A0B95" w:rsidRPr="005B210E" w:rsidRDefault="00423AFB" w:rsidP="00B60F01">
            <w:pPr>
              <w:jc w:val="both"/>
              <w:rPr>
                <w:rFonts w:ascii="Arial" w:hAnsi="Arial" w:cs="Arial"/>
                <w:sz w:val="22"/>
                <w:szCs w:val="22"/>
                <w:lang w:val="es-MX"/>
              </w:rPr>
            </w:pPr>
            <w:r w:rsidRPr="005B210E">
              <w:rPr>
                <w:rFonts w:ascii="Arial" w:hAnsi="Arial" w:cs="Arial"/>
                <w:sz w:val="22"/>
                <w:szCs w:val="22"/>
                <w:lang w:val="es-MX"/>
              </w:rPr>
              <w:t>En caso de que el usuario seleccione un cambio de estado de la solicitud, el sistema deberá desplegarle un cuadro de texto obligatorio para poder ingresar el detalle de la modificación</w:t>
            </w:r>
            <w:r w:rsidR="002A4B64">
              <w:rPr>
                <w:rFonts w:ascii="Arial" w:hAnsi="Arial" w:cs="Arial"/>
                <w:sz w:val="22"/>
                <w:szCs w:val="22"/>
                <w:lang w:val="es-MX"/>
              </w:rPr>
              <w:t xml:space="preserve"> y si solicita actualizar el sistema debe guardar los cambios correspondientes.</w:t>
            </w:r>
          </w:p>
        </w:tc>
        <w:tc>
          <w:tcPr>
            <w:tcW w:w="5233" w:type="dxa"/>
            <w:gridSpan w:val="2"/>
            <w:shd w:val="clear" w:color="auto" w:fill="FFFFFF"/>
          </w:tcPr>
          <w:p w14:paraId="151EBCF5" w14:textId="59E55BBA" w:rsidR="002A0B95" w:rsidRPr="005B210E" w:rsidRDefault="00423AFB" w:rsidP="00B60F01">
            <w:pPr>
              <w:jc w:val="both"/>
              <w:rPr>
                <w:rFonts w:ascii="Arial" w:hAnsi="Arial" w:cs="Arial"/>
                <w:sz w:val="22"/>
                <w:szCs w:val="22"/>
                <w:lang w:val="es-MX"/>
              </w:rPr>
            </w:pPr>
            <w:r w:rsidRPr="005B210E">
              <w:rPr>
                <w:rFonts w:ascii="Arial" w:hAnsi="Arial" w:cs="Arial"/>
                <w:sz w:val="22"/>
                <w:szCs w:val="22"/>
                <w:lang w:val="es-MX"/>
              </w:rPr>
              <w:t>Cuando el usuario administrador actualiza una solicitud de demanda activa.</w:t>
            </w:r>
          </w:p>
        </w:tc>
      </w:tr>
      <w:tr w:rsidR="00A54616" w:rsidRPr="005617FB" w14:paraId="76BE956A" w14:textId="77777777" w:rsidTr="00B60F01">
        <w:trPr>
          <w:trHeight w:val="1686"/>
        </w:trPr>
        <w:tc>
          <w:tcPr>
            <w:tcW w:w="737" w:type="dxa"/>
            <w:shd w:val="clear" w:color="auto" w:fill="FFFFFF"/>
          </w:tcPr>
          <w:p w14:paraId="5E124374" w14:textId="77777777" w:rsidR="00A54616" w:rsidRPr="005617FB" w:rsidRDefault="00A54616" w:rsidP="00A54616">
            <w:pPr>
              <w:jc w:val="both"/>
              <w:rPr>
                <w:rFonts w:ascii="Arial" w:hAnsi="Arial" w:cs="Arial"/>
                <w:color w:val="A6A6A6"/>
                <w:sz w:val="22"/>
                <w:szCs w:val="22"/>
                <w:lang w:val="es-MX"/>
              </w:rPr>
            </w:pPr>
            <w:r w:rsidRPr="005617FB">
              <w:rPr>
                <w:rFonts w:ascii="Arial" w:hAnsi="Arial" w:cs="Arial"/>
                <w:color w:val="A6A6A6"/>
                <w:sz w:val="22"/>
                <w:szCs w:val="22"/>
                <w:lang w:val="es-MX"/>
              </w:rPr>
              <w:t>2</w:t>
            </w:r>
          </w:p>
        </w:tc>
        <w:tc>
          <w:tcPr>
            <w:tcW w:w="1949" w:type="dxa"/>
            <w:gridSpan w:val="2"/>
            <w:shd w:val="clear" w:color="auto" w:fill="FFFFFF"/>
          </w:tcPr>
          <w:p w14:paraId="7DB2ABB4" w14:textId="6C7EB143" w:rsidR="00A54616" w:rsidRPr="005617FB" w:rsidRDefault="00A54616" w:rsidP="00A54616">
            <w:pPr>
              <w:jc w:val="both"/>
              <w:rPr>
                <w:rFonts w:ascii="Arial" w:hAnsi="Arial" w:cs="Arial"/>
                <w:color w:val="A6A6A6"/>
                <w:sz w:val="22"/>
                <w:szCs w:val="22"/>
                <w:lang w:val="es-MX"/>
              </w:rPr>
            </w:pPr>
            <w:r>
              <w:rPr>
                <w:rFonts w:ascii="Arial" w:hAnsi="Arial" w:cs="Arial"/>
                <w:sz w:val="22"/>
                <w:szCs w:val="22"/>
                <w:lang w:val="es-MX"/>
              </w:rPr>
              <w:t>E</w:t>
            </w:r>
            <w:r w:rsidRPr="005851A2">
              <w:rPr>
                <w:rFonts w:ascii="Arial" w:hAnsi="Arial" w:cs="Arial"/>
                <w:sz w:val="22"/>
                <w:szCs w:val="22"/>
                <w:lang w:val="es-MX"/>
              </w:rPr>
              <w:t>nvío de notificación</w:t>
            </w:r>
          </w:p>
        </w:tc>
        <w:tc>
          <w:tcPr>
            <w:tcW w:w="2571" w:type="dxa"/>
            <w:gridSpan w:val="3"/>
            <w:shd w:val="clear" w:color="auto" w:fill="FFFFFF"/>
          </w:tcPr>
          <w:p w14:paraId="4A720E2D" w14:textId="7A2C48EC" w:rsidR="00A54616" w:rsidRPr="005617FB" w:rsidRDefault="00A54616" w:rsidP="00A54616">
            <w:pPr>
              <w:jc w:val="both"/>
              <w:rPr>
                <w:rFonts w:ascii="Arial" w:hAnsi="Arial" w:cs="Arial"/>
                <w:color w:val="A6A6A6"/>
                <w:sz w:val="22"/>
                <w:szCs w:val="22"/>
                <w:lang w:val="es-MX"/>
              </w:rPr>
            </w:pPr>
            <w:r w:rsidRPr="005851A2">
              <w:rPr>
                <w:rFonts w:ascii="Arial" w:hAnsi="Arial" w:cs="Arial"/>
                <w:sz w:val="22"/>
                <w:szCs w:val="22"/>
                <w:lang w:val="es-MX"/>
              </w:rPr>
              <w:t>Cuando el usuario administrador hace una modificación</w:t>
            </w:r>
            <w:r w:rsidR="00F0759C">
              <w:rPr>
                <w:rFonts w:ascii="Arial" w:hAnsi="Arial" w:cs="Arial"/>
                <w:sz w:val="22"/>
                <w:szCs w:val="22"/>
                <w:lang w:val="es-MX"/>
              </w:rPr>
              <w:t xml:space="preserve"> exitosa</w:t>
            </w:r>
            <w:r w:rsidRPr="005851A2">
              <w:rPr>
                <w:rFonts w:ascii="Arial" w:hAnsi="Arial" w:cs="Arial"/>
                <w:sz w:val="22"/>
                <w:szCs w:val="22"/>
                <w:lang w:val="es-MX"/>
              </w:rPr>
              <w:t xml:space="preserve"> sobre alguna solicitud, el sistema debe enviar un mensaje de correo indicando los cambios que se </w:t>
            </w:r>
            <w:r w:rsidR="00F013EA" w:rsidRPr="005851A2">
              <w:rPr>
                <w:rFonts w:ascii="Arial" w:hAnsi="Arial" w:cs="Arial"/>
                <w:sz w:val="22"/>
                <w:szCs w:val="22"/>
                <w:lang w:val="es-MX"/>
              </w:rPr>
              <w:t>realizaron,</w:t>
            </w:r>
            <w:r w:rsidRPr="005851A2">
              <w:rPr>
                <w:rFonts w:ascii="Arial" w:hAnsi="Arial" w:cs="Arial"/>
                <w:sz w:val="22"/>
                <w:szCs w:val="22"/>
                <w:lang w:val="es-MX"/>
              </w:rPr>
              <w:t xml:space="preserve"> así como la liga para consultar el detalle de la solicitud</w:t>
            </w:r>
          </w:p>
        </w:tc>
        <w:tc>
          <w:tcPr>
            <w:tcW w:w="5233" w:type="dxa"/>
            <w:gridSpan w:val="2"/>
            <w:shd w:val="clear" w:color="auto" w:fill="FFFFFF"/>
          </w:tcPr>
          <w:p w14:paraId="1496C2DF" w14:textId="23E32F86" w:rsidR="00A54616" w:rsidRPr="005617FB" w:rsidRDefault="00A54616" w:rsidP="00423AFB">
            <w:pPr>
              <w:jc w:val="both"/>
              <w:rPr>
                <w:rFonts w:ascii="Arial" w:hAnsi="Arial" w:cs="Arial"/>
                <w:color w:val="A6A6A6"/>
                <w:sz w:val="22"/>
                <w:szCs w:val="22"/>
                <w:lang w:val="es-MX"/>
              </w:rPr>
            </w:pPr>
            <w:r w:rsidRPr="005851A2">
              <w:rPr>
                <w:rFonts w:ascii="Arial" w:hAnsi="Arial" w:cs="Arial"/>
                <w:sz w:val="22"/>
                <w:szCs w:val="22"/>
                <w:lang w:val="es-MX"/>
              </w:rPr>
              <w:t>Cuando el usuario administrador actualiza una solicitud de demanda activa.</w:t>
            </w:r>
          </w:p>
        </w:tc>
      </w:tr>
      <w:tr w:rsidR="00A54616" w:rsidRPr="005617FB" w14:paraId="6F04D3B7" w14:textId="77777777" w:rsidTr="00B60F01">
        <w:trPr>
          <w:trHeight w:val="114"/>
        </w:trPr>
        <w:tc>
          <w:tcPr>
            <w:tcW w:w="10490" w:type="dxa"/>
            <w:gridSpan w:val="8"/>
            <w:shd w:val="clear" w:color="auto" w:fill="A50021"/>
          </w:tcPr>
          <w:p w14:paraId="45948D7D" w14:textId="77777777" w:rsidR="00A54616" w:rsidRPr="005617FB" w:rsidRDefault="00A54616" w:rsidP="00A54616">
            <w:pPr>
              <w:jc w:val="center"/>
              <w:rPr>
                <w:rFonts w:ascii="Arial" w:hAnsi="Arial" w:cs="Arial"/>
                <w:b/>
                <w:szCs w:val="22"/>
                <w:lang w:val="es-MX"/>
              </w:rPr>
            </w:pPr>
            <w:r w:rsidRPr="005617FB">
              <w:rPr>
                <w:rFonts w:ascii="Arial" w:hAnsi="Arial" w:cs="Arial"/>
                <w:b/>
                <w:szCs w:val="22"/>
                <w:lang w:val="es-MX"/>
              </w:rPr>
              <w:t>Firmas de aceptación</w:t>
            </w:r>
          </w:p>
        </w:tc>
      </w:tr>
      <w:tr w:rsidR="00A54616" w:rsidRPr="005617FB" w14:paraId="443B4AA1" w14:textId="77777777" w:rsidTr="00B60F01">
        <w:trPr>
          <w:trHeight w:val="260"/>
        </w:trPr>
        <w:tc>
          <w:tcPr>
            <w:tcW w:w="3130" w:type="dxa"/>
            <w:gridSpan w:val="4"/>
            <w:shd w:val="clear" w:color="auto" w:fill="A6A6A6"/>
          </w:tcPr>
          <w:p w14:paraId="273B157C" w14:textId="77777777" w:rsidR="00A54616" w:rsidRPr="005617FB" w:rsidRDefault="00A54616" w:rsidP="00A54616">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20B3EF38" w14:textId="77777777" w:rsidR="00A54616" w:rsidRPr="005617FB" w:rsidRDefault="00A54616" w:rsidP="00A54616">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31ED0186" w14:textId="77777777" w:rsidR="00A54616" w:rsidRPr="005617FB" w:rsidRDefault="00A54616" w:rsidP="00A54616">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6C6044C6" w14:textId="77777777" w:rsidR="00A54616" w:rsidRPr="005617FB" w:rsidRDefault="00A54616" w:rsidP="00A54616">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A54616" w:rsidRPr="005617FB" w14:paraId="7163F5D5" w14:textId="77777777" w:rsidTr="00B60F01">
        <w:trPr>
          <w:trHeight w:val="304"/>
        </w:trPr>
        <w:tc>
          <w:tcPr>
            <w:tcW w:w="3130" w:type="dxa"/>
            <w:gridSpan w:val="4"/>
            <w:shd w:val="clear" w:color="auto" w:fill="FFFFFF"/>
          </w:tcPr>
          <w:p w14:paraId="31AACF24" w14:textId="77777777" w:rsidR="00A54616" w:rsidRPr="005617FB" w:rsidRDefault="00A54616" w:rsidP="00A54616">
            <w:pPr>
              <w:jc w:val="both"/>
              <w:rPr>
                <w:rFonts w:ascii="Arial" w:hAnsi="Arial" w:cs="Arial"/>
                <w:color w:val="A6A6A6"/>
                <w:sz w:val="22"/>
                <w:szCs w:val="22"/>
                <w:lang w:val="es-MX"/>
              </w:rPr>
            </w:pPr>
          </w:p>
        </w:tc>
        <w:tc>
          <w:tcPr>
            <w:tcW w:w="2000" w:type="dxa"/>
            <w:shd w:val="clear" w:color="auto" w:fill="FFFFFF"/>
          </w:tcPr>
          <w:p w14:paraId="00D96AF4" w14:textId="77777777" w:rsidR="00A54616" w:rsidRPr="005617FB" w:rsidRDefault="00A54616" w:rsidP="00A54616">
            <w:pPr>
              <w:jc w:val="both"/>
              <w:rPr>
                <w:rFonts w:ascii="Arial" w:hAnsi="Arial" w:cs="Arial"/>
                <w:color w:val="A6A6A6"/>
                <w:sz w:val="22"/>
                <w:szCs w:val="22"/>
                <w:lang w:val="es-MX"/>
              </w:rPr>
            </w:pPr>
          </w:p>
        </w:tc>
        <w:tc>
          <w:tcPr>
            <w:tcW w:w="2074" w:type="dxa"/>
            <w:gridSpan w:val="2"/>
            <w:shd w:val="clear" w:color="auto" w:fill="FFFFFF"/>
          </w:tcPr>
          <w:p w14:paraId="2FE8C212" w14:textId="77777777" w:rsidR="00A54616" w:rsidRPr="005617FB" w:rsidRDefault="00A54616" w:rsidP="00A54616">
            <w:pPr>
              <w:jc w:val="both"/>
              <w:rPr>
                <w:rFonts w:ascii="Arial" w:hAnsi="Arial" w:cs="Arial"/>
                <w:color w:val="A6A6A6"/>
                <w:sz w:val="22"/>
                <w:szCs w:val="22"/>
                <w:lang w:val="es-MX"/>
              </w:rPr>
            </w:pPr>
          </w:p>
        </w:tc>
        <w:tc>
          <w:tcPr>
            <w:tcW w:w="3286" w:type="dxa"/>
            <w:shd w:val="clear" w:color="auto" w:fill="FFFFFF"/>
          </w:tcPr>
          <w:p w14:paraId="0F6A058F" w14:textId="77777777" w:rsidR="00A54616" w:rsidRPr="005617FB" w:rsidRDefault="00A54616" w:rsidP="00A54616">
            <w:pPr>
              <w:jc w:val="both"/>
              <w:rPr>
                <w:rFonts w:ascii="Arial" w:hAnsi="Arial" w:cs="Arial"/>
                <w:color w:val="A6A6A6"/>
                <w:sz w:val="22"/>
                <w:szCs w:val="22"/>
                <w:lang w:val="es-MX"/>
              </w:rPr>
            </w:pPr>
          </w:p>
        </w:tc>
      </w:tr>
      <w:tr w:rsidR="00A54616" w:rsidRPr="005617FB" w14:paraId="4FD47C42" w14:textId="77777777" w:rsidTr="00B60F01">
        <w:trPr>
          <w:trHeight w:val="304"/>
        </w:trPr>
        <w:tc>
          <w:tcPr>
            <w:tcW w:w="3130" w:type="dxa"/>
            <w:gridSpan w:val="4"/>
            <w:shd w:val="clear" w:color="auto" w:fill="FFFFFF"/>
          </w:tcPr>
          <w:p w14:paraId="22DADB63" w14:textId="77777777" w:rsidR="00A54616" w:rsidRPr="005617FB" w:rsidRDefault="00A54616" w:rsidP="00A54616">
            <w:pPr>
              <w:jc w:val="both"/>
              <w:rPr>
                <w:rFonts w:ascii="Arial" w:hAnsi="Arial" w:cs="Arial"/>
                <w:color w:val="A6A6A6"/>
                <w:sz w:val="22"/>
                <w:szCs w:val="22"/>
                <w:lang w:val="es-MX"/>
              </w:rPr>
            </w:pPr>
          </w:p>
        </w:tc>
        <w:tc>
          <w:tcPr>
            <w:tcW w:w="2000" w:type="dxa"/>
            <w:shd w:val="clear" w:color="auto" w:fill="FFFFFF"/>
          </w:tcPr>
          <w:p w14:paraId="411F2F85" w14:textId="77777777" w:rsidR="00A54616" w:rsidRPr="005617FB" w:rsidRDefault="00A54616" w:rsidP="00A54616">
            <w:pPr>
              <w:jc w:val="both"/>
              <w:rPr>
                <w:rFonts w:ascii="Arial" w:hAnsi="Arial" w:cs="Arial"/>
                <w:color w:val="A6A6A6"/>
                <w:sz w:val="22"/>
                <w:szCs w:val="22"/>
                <w:lang w:val="es-MX"/>
              </w:rPr>
            </w:pPr>
          </w:p>
        </w:tc>
        <w:tc>
          <w:tcPr>
            <w:tcW w:w="2074" w:type="dxa"/>
            <w:gridSpan w:val="2"/>
            <w:shd w:val="clear" w:color="auto" w:fill="FFFFFF"/>
          </w:tcPr>
          <w:p w14:paraId="646ED0E3" w14:textId="77777777" w:rsidR="00A54616" w:rsidRPr="005617FB" w:rsidRDefault="00A54616" w:rsidP="00A54616">
            <w:pPr>
              <w:jc w:val="both"/>
              <w:rPr>
                <w:rFonts w:ascii="Arial" w:hAnsi="Arial" w:cs="Arial"/>
                <w:color w:val="A6A6A6"/>
                <w:sz w:val="22"/>
                <w:szCs w:val="22"/>
                <w:lang w:val="es-MX"/>
              </w:rPr>
            </w:pPr>
          </w:p>
        </w:tc>
        <w:tc>
          <w:tcPr>
            <w:tcW w:w="3286" w:type="dxa"/>
            <w:shd w:val="clear" w:color="auto" w:fill="FFFFFF"/>
          </w:tcPr>
          <w:p w14:paraId="0A5090ED" w14:textId="77777777" w:rsidR="00A54616" w:rsidRPr="005617FB" w:rsidRDefault="00A54616" w:rsidP="00A54616">
            <w:pPr>
              <w:jc w:val="both"/>
              <w:rPr>
                <w:rFonts w:ascii="Arial" w:hAnsi="Arial" w:cs="Arial"/>
                <w:color w:val="A6A6A6"/>
                <w:sz w:val="22"/>
                <w:szCs w:val="22"/>
                <w:lang w:val="es-MX"/>
              </w:rPr>
            </w:pPr>
          </w:p>
        </w:tc>
      </w:tr>
      <w:tr w:rsidR="00A54616" w:rsidRPr="005617FB" w14:paraId="1D45F539" w14:textId="77777777" w:rsidTr="00B60F01">
        <w:trPr>
          <w:trHeight w:val="304"/>
        </w:trPr>
        <w:tc>
          <w:tcPr>
            <w:tcW w:w="3130" w:type="dxa"/>
            <w:gridSpan w:val="4"/>
            <w:shd w:val="clear" w:color="auto" w:fill="FFFFFF"/>
          </w:tcPr>
          <w:p w14:paraId="25AFD79B" w14:textId="77777777" w:rsidR="00A54616" w:rsidRPr="005617FB" w:rsidRDefault="00A54616" w:rsidP="00A54616">
            <w:pPr>
              <w:jc w:val="both"/>
              <w:rPr>
                <w:rFonts w:ascii="Arial" w:hAnsi="Arial" w:cs="Arial"/>
                <w:color w:val="A6A6A6"/>
                <w:sz w:val="22"/>
                <w:szCs w:val="22"/>
                <w:lang w:val="es-MX"/>
              </w:rPr>
            </w:pPr>
          </w:p>
        </w:tc>
        <w:tc>
          <w:tcPr>
            <w:tcW w:w="2000" w:type="dxa"/>
            <w:shd w:val="clear" w:color="auto" w:fill="FFFFFF"/>
          </w:tcPr>
          <w:p w14:paraId="65EF10CD" w14:textId="77777777" w:rsidR="00A54616" w:rsidRPr="005617FB" w:rsidRDefault="00A54616" w:rsidP="00A54616">
            <w:pPr>
              <w:jc w:val="both"/>
              <w:rPr>
                <w:rFonts w:ascii="Arial" w:hAnsi="Arial" w:cs="Arial"/>
                <w:color w:val="A6A6A6"/>
                <w:sz w:val="22"/>
                <w:szCs w:val="22"/>
                <w:lang w:val="es-MX"/>
              </w:rPr>
            </w:pPr>
          </w:p>
        </w:tc>
        <w:tc>
          <w:tcPr>
            <w:tcW w:w="2074" w:type="dxa"/>
            <w:gridSpan w:val="2"/>
            <w:shd w:val="clear" w:color="auto" w:fill="FFFFFF"/>
          </w:tcPr>
          <w:p w14:paraId="1F646ADB" w14:textId="77777777" w:rsidR="00A54616" w:rsidRPr="005617FB" w:rsidRDefault="00A54616" w:rsidP="00A54616">
            <w:pPr>
              <w:jc w:val="both"/>
              <w:rPr>
                <w:rFonts w:ascii="Arial" w:hAnsi="Arial" w:cs="Arial"/>
                <w:color w:val="A6A6A6"/>
                <w:sz w:val="22"/>
                <w:szCs w:val="22"/>
                <w:lang w:val="es-MX"/>
              </w:rPr>
            </w:pPr>
          </w:p>
        </w:tc>
        <w:tc>
          <w:tcPr>
            <w:tcW w:w="3286" w:type="dxa"/>
            <w:shd w:val="clear" w:color="auto" w:fill="FFFFFF"/>
          </w:tcPr>
          <w:p w14:paraId="6A6419FD" w14:textId="77777777" w:rsidR="00A54616" w:rsidRPr="005617FB" w:rsidRDefault="00A54616" w:rsidP="00A54616">
            <w:pPr>
              <w:jc w:val="both"/>
              <w:rPr>
                <w:rFonts w:ascii="Arial" w:hAnsi="Arial" w:cs="Arial"/>
                <w:color w:val="A6A6A6"/>
                <w:sz w:val="22"/>
                <w:szCs w:val="22"/>
                <w:lang w:val="es-MX"/>
              </w:rPr>
            </w:pPr>
          </w:p>
        </w:tc>
      </w:tr>
      <w:tr w:rsidR="00A54616" w:rsidRPr="005617FB" w14:paraId="4C7DEF34" w14:textId="77777777" w:rsidTr="00B60F01">
        <w:trPr>
          <w:trHeight w:val="304"/>
        </w:trPr>
        <w:tc>
          <w:tcPr>
            <w:tcW w:w="3130" w:type="dxa"/>
            <w:gridSpan w:val="4"/>
            <w:shd w:val="clear" w:color="auto" w:fill="FFFFFF"/>
          </w:tcPr>
          <w:p w14:paraId="1FDD5E48" w14:textId="77777777" w:rsidR="00A54616" w:rsidRPr="005617FB" w:rsidRDefault="00A54616" w:rsidP="00A54616">
            <w:pPr>
              <w:jc w:val="both"/>
              <w:rPr>
                <w:rFonts w:ascii="Arial" w:hAnsi="Arial" w:cs="Arial"/>
                <w:color w:val="A6A6A6"/>
                <w:sz w:val="22"/>
                <w:szCs w:val="22"/>
                <w:lang w:val="es-MX"/>
              </w:rPr>
            </w:pPr>
          </w:p>
        </w:tc>
        <w:tc>
          <w:tcPr>
            <w:tcW w:w="2000" w:type="dxa"/>
            <w:shd w:val="clear" w:color="auto" w:fill="FFFFFF"/>
          </w:tcPr>
          <w:p w14:paraId="0A76AA14" w14:textId="77777777" w:rsidR="00A54616" w:rsidRPr="005617FB" w:rsidRDefault="00A54616" w:rsidP="00A54616">
            <w:pPr>
              <w:jc w:val="both"/>
              <w:rPr>
                <w:rFonts w:ascii="Arial" w:hAnsi="Arial" w:cs="Arial"/>
                <w:color w:val="A6A6A6"/>
                <w:sz w:val="22"/>
                <w:szCs w:val="22"/>
                <w:lang w:val="es-MX"/>
              </w:rPr>
            </w:pPr>
          </w:p>
        </w:tc>
        <w:tc>
          <w:tcPr>
            <w:tcW w:w="2074" w:type="dxa"/>
            <w:gridSpan w:val="2"/>
            <w:shd w:val="clear" w:color="auto" w:fill="FFFFFF"/>
          </w:tcPr>
          <w:p w14:paraId="05678468" w14:textId="77777777" w:rsidR="00A54616" w:rsidRPr="005617FB" w:rsidRDefault="00A54616" w:rsidP="00A54616">
            <w:pPr>
              <w:jc w:val="both"/>
              <w:rPr>
                <w:rFonts w:ascii="Arial" w:hAnsi="Arial" w:cs="Arial"/>
                <w:color w:val="A6A6A6"/>
                <w:sz w:val="22"/>
                <w:szCs w:val="22"/>
                <w:lang w:val="es-MX"/>
              </w:rPr>
            </w:pPr>
          </w:p>
        </w:tc>
        <w:tc>
          <w:tcPr>
            <w:tcW w:w="3286" w:type="dxa"/>
            <w:shd w:val="clear" w:color="auto" w:fill="FFFFFF"/>
          </w:tcPr>
          <w:p w14:paraId="6F4F33AA" w14:textId="77777777" w:rsidR="00A54616" w:rsidRPr="005617FB" w:rsidRDefault="00A54616" w:rsidP="00A54616">
            <w:pPr>
              <w:jc w:val="both"/>
              <w:rPr>
                <w:rFonts w:ascii="Arial" w:hAnsi="Arial" w:cs="Arial"/>
                <w:color w:val="A6A6A6"/>
                <w:sz w:val="22"/>
                <w:szCs w:val="22"/>
                <w:lang w:val="es-MX"/>
              </w:rPr>
            </w:pPr>
          </w:p>
        </w:tc>
      </w:tr>
    </w:tbl>
    <w:p w14:paraId="7B852FC6" w14:textId="164E6DD8" w:rsidR="002A0B95" w:rsidRDefault="002A0B95" w:rsidP="002A0B95">
      <w:pPr>
        <w:rPr>
          <w:rFonts w:ascii="Arial" w:hAnsi="Arial" w:cs="Arial"/>
          <w:sz w:val="22"/>
          <w:szCs w:val="22"/>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2A0B95" w:rsidRPr="005617FB" w14:paraId="53074F7D" w14:textId="77777777" w:rsidTr="00B60F01">
        <w:trPr>
          <w:trHeight w:val="182"/>
        </w:trPr>
        <w:tc>
          <w:tcPr>
            <w:tcW w:w="10490" w:type="dxa"/>
            <w:gridSpan w:val="8"/>
            <w:shd w:val="clear" w:color="auto" w:fill="A50021"/>
          </w:tcPr>
          <w:p w14:paraId="670C0421"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BA380D" w:rsidRPr="005617FB" w14:paraId="5C38951E" w14:textId="77777777" w:rsidTr="00B60F01">
        <w:trPr>
          <w:trHeight w:val="182"/>
        </w:trPr>
        <w:tc>
          <w:tcPr>
            <w:tcW w:w="1418" w:type="dxa"/>
            <w:gridSpan w:val="2"/>
            <w:shd w:val="clear" w:color="auto" w:fill="auto"/>
          </w:tcPr>
          <w:p w14:paraId="5A813EA8" w14:textId="77777777" w:rsidR="00BA380D" w:rsidRPr="005617FB" w:rsidRDefault="00BA380D" w:rsidP="00BA380D">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r w:rsidRPr="005617FB">
              <w:rPr>
                <w:rFonts w:ascii="Arial" w:hAnsi="Arial" w:cs="Arial"/>
                <w:b/>
                <w:sz w:val="22"/>
                <w:szCs w:val="22"/>
                <w:lang w:val="es-MX"/>
              </w:rPr>
              <w:t>.</w:t>
            </w:r>
          </w:p>
        </w:tc>
        <w:tc>
          <w:tcPr>
            <w:tcW w:w="9072" w:type="dxa"/>
            <w:gridSpan w:val="6"/>
            <w:shd w:val="clear" w:color="auto" w:fill="auto"/>
          </w:tcPr>
          <w:p w14:paraId="2B4DA17A" w14:textId="2DD94A73" w:rsidR="00BA380D" w:rsidRPr="005617FB" w:rsidRDefault="00BA380D" w:rsidP="00BA380D">
            <w:pPr>
              <w:jc w:val="both"/>
              <w:rPr>
                <w:rFonts w:ascii="Arial" w:hAnsi="Arial" w:cs="Arial"/>
                <w:b/>
                <w:sz w:val="22"/>
                <w:szCs w:val="22"/>
                <w:lang w:val="es-MX"/>
              </w:rPr>
            </w:pPr>
            <w:r w:rsidRPr="00D95316">
              <w:rPr>
                <w:rFonts w:ascii="Arial" w:hAnsi="Arial" w:cs="Arial"/>
                <w:sz w:val="22"/>
                <w:szCs w:val="22"/>
                <w:lang w:val="es-MX"/>
              </w:rPr>
              <w:t>HUF</w:t>
            </w:r>
            <w:r>
              <w:rPr>
                <w:rFonts w:ascii="Arial" w:hAnsi="Arial" w:cs="Arial"/>
                <w:sz w:val="22"/>
                <w:szCs w:val="22"/>
                <w:lang w:val="es-MX"/>
              </w:rPr>
              <w:t>A0</w:t>
            </w:r>
            <w:r w:rsidR="00C172C5">
              <w:rPr>
                <w:rFonts w:ascii="Arial" w:hAnsi="Arial" w:cs="Arial"/>
                <w:sz w:val="22"/>
                <w:szCs w:val="22"/>
                <w:lang w:val="es-MX"/>
              </w:rPr>
              <w:t>4</w:t>
            </w:r>
          </w:p>
        </w:tc>
      </w:tr>
      <w:tr w:rsidR="00BA380D" w:rsidRPr="005617FB" w14:paraId="4079643C" w14:textId="77777777" w:rsidTr="00B60F01">
        <w:trPr>
          <w:trHeight w:val="182"/>
        </w:trPr>
        <w:tc>
          <w:tcPr>
            <w:tcW w:w="1418" w:type="dxa"/>
            <w:gridSpan w:val="2"/>
            <w:shd w:val="clear" w:color="auto" w:fill="auto"/>
          </w:tcPr>
          <w:p w14:paraId="01BD8AE6" w14:textId="77777777" w:rsidR="00BA380D" w:rsidRPr="005617FB" w:rsidRDefault="00BA380D" w:rsidP="00BA380D">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5F865BB7" w14:textId="3ECC9D3C" w:rsidR="00BA380D" w:rsidRPr="00952BC7" w:rsidRDefault="00952BC7" w:rsidP="00BA380D">
            <w:pPr>
              <w:jc w:val="both"/>
              <w:rPr>
                <w:rFonts w:ascii="Arial" w:hAnsi="Arial" w:cs="Arial"/>
                <w:bCs/>
                <w:sz w:val="22"/>
                <w:szCs w:val="22"/>
                <w:lang w:val="es-MX"/>
              </w:rPr>
            </w:pPr>
            <w:r>
              <w:rPr>
                <w:rFonts w:ascii="Arial" w:hAnsi="Arial" w:cs="Arial"/>
                <w:bCs/>
                <w:sz w:val="22"/>
                <w:szCs w:val="22"/>
                <w:lang w:val="es-MX"/>
              </w:rPr>
              <w:t>Consulta de ingresos</w:t>
            </w:r>
          </w:p>
        </w:tc>
      </w:tr>
      <w:tr w:rsidR="00BA380D" w:rsidRPr="005617FB" w14:paraId="5C8D4AFC" w14:textId="77777777" w:rsidTr="00B60F01">
        <w:trPr>
          <w:trHeight w:val="182"/>
        </w:trPr>
        <w:tc>
          <w:tcPr>
            <w:tcW w:w="1418" w:type="dxa"/>
            <w:gridSpan w:val="2"/>
            <w:shd w:val="clear" w:color="auto" w:fill="auto"/>
          </w:tcPr>
          <w:p w14:paraId="0C0719BB" w14:textId="77777777" w:rsidR="00BA380D" w:rsidRPr="005617FB" w:rsidRDefault="00BA380D" w:rsidP="00BA380D">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0772DCCD" w14:textId="76943441" w:rsidR="00BA380D" w:rsidRPr="005617FB" w:rsidRDefault="00BA380D" w:rsidP="00BA380D">
            <w:pPr>
              <w:jc w:val="both"/>
              <w:rPr>
                <w:rFonts w:ascii="Arial" w:hAnsi="Arial" w:cs="Arial"/>
                <w:b/>
                <w:sz w:val="22"/>
                <w:szCs w:val="22"/>
                <w:lang w:val="es-MX"/>
              </w:rPr>
            </w:pPr>
            <w:r w:rsidRPr="00D95316">
              <w:rPr>
                <w:rFonts w:ascii="Arial" w:hAnsi="Arial" w:cs="Arial"/>
                <w:sz w:val="22"/>
                <w:szCs w:val="22"/>
                <w:lang w:val="es-MX"/>
              </w:rPr>
              <w:t>21/02/2022</w:t>
            </w:r>
          </w:p>
        </w:tc>
      </w:tr>
      <w:tr w:rsidR="002A0B95" w:rsidRPr="005617FB" w14:paraId="385C9845" w14:textId="77777777" w:rsidTr="00B60F01">
        <w:trPr>
          <w:trHeight w:val="182"/>
        </w:trPr>
        <w:tc>
          <w:tcPr>
            <w:tcW w:w="1418" w:type="dxa"/>
            <w:gridSpan w:val="2"/>
            <w:shd w:val="clear" w:color="auto" w:fill="auto"/>
          </w:tcPr>
          <w:p w14:paraId="33828D53"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32747295" w14:textId="77777777" w:rsidR="002A0B95" w:rsidRPr="005617FB" w:rsidRDefault="002A0B95" w:rsidP="00B60F01">
            <w:pPr>
              <w:jc w:val="both"/>
              <w:rPr>
                <w:rFonts w:ascii="Arial" w:hAnsi="Arial" w:cs="Arial"/>
                <w:b/>
                <w:sz w:val="22"/>
                <w:szCs w:val="22"/>
                <w:lang w:val="es-MX"/>
              </w:rPr>
            </w:pPr>
            <w:r w:rsidRPr="005617FB">
              <w:rPr>
                <w:rFonts w:ascii="Arial" w:hAnsi="Arial" w:cs="Arial"/>
                <w:color w:val="A6A6A6"/>
                <w:sz w:val="22"/>
                <w:szCs w:val="22"/>
                <w:lang w:val="es-MX"/>
              </w:rPr>
              <w:t>Peso dado por un numero entre 1 y 100 acotado por la serie Fibonacci</w:t>
            </w:r>
          </w:p>
        </w:tc>
      </w:tr>
      <w:tr w:rsidR="002A0B95" w:rsidRPr="005617FB" w14:paraId="65DB9E27" w14:textId="77777777" w:rsidTr="00B60F01">
        <w:trPr>
          <w:trHeight w:val="182"/>
        </w:trPr>
        <w:tc>
          <w:tcPr>
            <w:tcW w:w="10490" w:type="dxa"/>
            <w:gridSpan w:val="8"/>
            <w:shd w:val="clear" w:color="auto" w:fill="A50021"/>
          </w:tcPr>
          <w:p w14:paraId="534A563F"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Característica/Funcionalidad</w:t>
            </w:r>
          </w:p>
        </w:tc>
      </w:tr>
      <w:tr w:rsidR="002A0B95" w:rsidRPr="005617FB" w14:paraId="68826014" w14:textId="77777777" w:rsidTr="00B60F01">
        <w:trPr>
          <w:trHeight w:val="1406"/>
        </w:trPr>
        <w:tc>
          <w:tcPr>
            <w:tcW w:w="10490" w:type="dxa"/>
            <w:gridSpan w:val="8"/>
            <w:shd w:val="clear" w:color="auto" w:fill="FFFFFF"/>
          </w:tcPr>
          <w:p w14:paraId="354F3442" w14:textId="77777777" w:rsidR="002A0B95" w:rsidRDefault="002A0B95" w:rsidP="00B60F01">
            <w:pPr>
              <w:rPr>
                <w:rFonts w:ascii="Arial" w:hAnsi="Arial" w:cs="Arial"/>
                <w:color w:val="A6A6A6"/>
                <w:sz w:val="22"/>
                <w:szCs w:val="22"/>
                <w:lang w:val="es-MX"/>
              </w:rPr>
            </w:pPr>
          </w:p>
          <w:p w14:paraId="6ED7D139" w14:textId="720F7D45" w:rsidR="002A0B95" w:rsidRPr="00884AE1" w:rsidRDefault="00952BC7" w:rsidP="00F91BD4">
            <w:pPr>
              <w:rPr>
                <w:rFonts w:ascii="Arial" w:hAnsi="Arial" w:cs="Arial"/>
                <w:sz w:val="22"/>
                <w:szCs w:val="22"/>
                <w:lang w:val="es-MX"/>
              </w:rPr>
            </w:pPr>
            <w:r>
              <w:rPr>
                <w:rFonts w:ascii="Arial" w:hAnsi="Arial" w:cs="Arial"/>
                <w:sz w:val="22"/>
                <w:szCs w:val="22"/>
                <w:lang w:val="es-MX"/>
              </w:rPr>
              <w:t xml:space="preserve">Quiero que el sistema me permita </w:t>
            </w:r>
            <w:r w:rsidR="00D2731A">
              <w:rPr>
                <w:rFonts w:ascii="Arial" w:hAnsi="Arial" w:cs="Arial"/>
                <w:sz w:val="22"/>
                <w:szCs w:val="22"/>
                <w:lang w:val="es-MX"/>
              </w:rPr>
              <w:t xml:space="preserve">ver un </w:t>
            </w:r>
            <w:proofErr w:type="spellStart"/>
            <w:r w:rsidR="00D2731A">
              <w:rPr>
                <w:rFonts w:ascii="Arial" w:hAnsi="Arial" w:cs="Arial"/>
                <w:sz w:val="22"/>
                <w:szCs w:val="22"/>
                <w:lang w:val="es-MX"/>
              </w:rPr>
              <w:t>dashboard</w:t>
            </w:r>
            <w:proofErr w:type="spellEnd"/>
            <w:r w:rsidR="00D2731A">
              <w:rPr>
                <w:rFonts w:ascii="Arial" w:hAnsi="Arial" w:cs="Arial"/>
                <w:sz w:val="22"/>
                <w:szCs w:val="22"/>
                <w:lang w:val="es-MX"/>
              </w:rPr>
              <w:t xml:space="preserve"> de pagos con la suma de los ingresos mensuales relacionado con los pagos por las </w:t>
            </w:r>
            <w:r w:rsidR="00A616B8">
              <w:rPr>
                <w:rFonts w:ascii="Arial" w:hAnsi="Arial" w:cs="Arial"/>
                <w:sz w:val="22"/>
                <w:szCs w:val="22"/>
                <w:lang w:val="es-MX"/>
              </w:rPr>
              <w:t>solicitudes</w:t>
            </w:r>
            <w:r w:rsidR="00D2731A">
              <w:rPr>
                <w:rFonts w:ascii="Arial" w:hAnsi="Arial" w:cs="Arial"/>
                <w:sz w:val="22"/>
                <w:szCs w:val="22"/>
                <w:lang w:val="es-MX"/>
              </w:rPr>
              <w:t xml:space="preserve"> ver el detalle de las ordenes de pago correspondientes al mes</w:t>
            </w:r>
          </w:p>
        </w:tc>
      </w:tr>
      <w:tr w:rsidR="002A0B95" w:rsidRPr="005617FB" w14:paraId="3F2E0E75" w14:textId="77777777" w:rsidTr="00B60F01">
        <w:trPr>
          <w:trHeight w:val="182"/>
        </w:trPr>
        <w:tc>
          <w:tcPr>
            <w:tcW w:w="10490" w:type="dxa"/>
            <w:gridSpan w:val="8"/>
            <w:shd w:val="clear" w:color="auto" w:fill="A50021"/>
          </w:tcPr>
          <w:p w14:paraId="6CACE084"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Razón/Resultado</w:t>
            </w:r>
          </w:p>
        </w:tc>
      </w:tr>
      <w:tr w:rsidR="002A0B95" w:rsidRPr="005617FB" w14:paraId="0237BBC9" w14:textId="77777777" w:rsidTr="00B60F01">
        <w:trPr>
          <w:trHeight w:val="1406"/>
        </w:trPr>
        <w:tc>
          <w:tcPr>
            <w:tcW w:w="10490" w:type="dxa"/>
            <w:gridSpan w:val="8"/>
            <w:shd w:val="clear" w:color="auto" w:fill="FFFFFF"/>
          </w:tcPr>
          <w:p w14:paraId="245F97AD" w14:textId="3999D91C" w:rsidR="00F91BD4" w:rsidRPr="005617FB" w:rsidRDefault="00F91BD4" w:rsidP="00F91BD4">
            <w:pPr>
              <w:rPr>
                <w:rFonts w:ascii="Arial" w:hAnsi="Arial" w:cs="Arial"/>
                <w:sz w:val="22"/>
                <w:szCs w:val="22"/>
                <w:lang w:val="es-MX"/>
              </w:rPr>
            </w:pPr>
            <w:r w:rsidRPr="005617FB">
              <w:rPr>
                <w:rFonts w:ascii="Arial" w:hAnsi="Arial" w:cs="Arial"/>
                <w:sz w:val="22"/>
                <w:szCs w:val="22"/>
                <w:lang w:val="es-MX"/>
              </w:rPr>
              <w:t xml:space="preserve">El administrador </w:t>
            </w:r>
            <w:r>
              <w:rPr>
                <w:rFonts w:ascii="Arial" w:hAnsi="Arial" w:cs="Arial"/>
                <w:sz w:val="22"/>
                <w:szCs w:val="22"/>
                <w:lang w:val="es-MX"/>
              </w:rPr>
              <w:t>pueda</w:t>
            </w:r>
            <w:r w:rsidRPr="005617FB">
              <w:rPr>
                <w:rFonts w:ascii="Arial" w:hAnsi="Arial" w:cs="Arial"/>
                <w:sz w:val="22"/>
                <w:szCs w:val="22"/>
                <w:lang w:val="es-MX"/>
              </w:rPr>
              <w:t xml:space="preserve"> ver el concentrado de los ingresos correspondientes a las solicitudes de demanda. </w:t>
            </w:r>
          </w:p>
          <w:p w14:paraId="64ED648F" w14:textId="77777777" w:rsidR="002A0B95" w:rsidRPr="005617FB" w:rsidRDefault="002A0B95" w:rsidP="00B60F01">
            <w:pPr>
              <w:rPr>
                <w:rFonts w:ascii="Arial" w:hAnsi="Arial" w:cs="Arial"/>
                <w:color w:val="A6A6A6"/>
                <w:sz w:val="22"/>
                <w:szCs w:val="22"/>
                <w:lang w:val="es-MX"/>
              </w:rPr>
            </w:pPr>
          </w:p>
        </w:tc>
      </w:tr>
      <w:tr w:rsidR="002A0B95" w:rsidRPr="005617FB" w14:paraId="3EAA9FCB" w14:textId="77777777" w:rsidTr="00B60F01">
        <w:trPr>
          <w:trHeight w:val="182"/>
        </w:trPr>
        <w:tc>
          <w:tcPr>
            <w:tcW w:w="10490" w:type="dxa"/>
            <w:gridSpan w:val="8"/>
            <w:shd w:val="clear" w:color="auto" w:fill="A50021"/>
          </w:tcPr>
          <w:p w14:paraId="2F2BCED5"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Criterios de Aceptación</w:t>
            </w:r>
          </w:p>
        </w:tc>
      </w:tr>
      <w:tr w:rsidR="002A0B95" w:rsidRPr="005617FB" w14:paraId="169AFF80" w14:textId="77777777" w:rsidTr="00B60F01">
        <w:trPr>
          <w:trHeight w:val="182"/>
        </w:trPr>
        <w:tc>
          <w:tcPr>
            <w:tcW w:w="737" w:type="dxa"/>
            <w:shd w:val="clear" w:color="auto" w:fill="A6A6A6"/>
          </w:tcPr>
          <w:p w14:paraId="32C0F421" w14:textId="77777777" w:rsidR="002A0B95" w:rsidRPr="005617FB" w:rsidRDefault="002A0B95" w:rsidP="00B60F0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2F627779" w14:textId="77777777" w:rsidR="002A0B95" w:rsidRPr="005617FB" w:rsidRDefault="002A0B95" w:rsidP="00B60F01">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6F8E1C7E"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39E80F2D"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Evento</w:t>
            </w:r>
          </w:p>
        </w:tc>
      </w:tr>
      <w:tr w:rsidR="002A0B95" w:rsidRPr="005617FB" w14:paraId="536BCB09" w14:textId="77777777" w:rsidTr="00B60F01">
        <w:trPr>
          <w:trHeight w:val="1686"/>
        </w:trPr>
        <w:tc>
          <w:tcPr>
            <w:tcW w:w="737" w:type="dxa"/>
            <w:shd w:val="clear" w:color="auto" w:fill="FFFFFF"/>
          </w:tcPr>
          <w:p w14:paraId="53489649" w14:textId="77777777" w:rsidR="002A0B95" w:rsidRPr="005617FB" w:rsidRDefault="002A0B95" w:rsidP="00B60F01">
            <w:pPr>
              <w:jc w:val="both"/>
              <w:rPr>
                <w:rFonts w:ascii="Arial" w:hAnsi="Arial" w:cs="Arial"/>
                <w:color w:val="A6A6A6"/>
                <w:sz w:val="22"/>
                <w:szCs w:val="22"/>
                <w:lang w:val="es-MX"/>
              </w:rPr>
            </w:pPr>
            <w:r w:rsidRPr="005617FB">
              <w:rPr>
                <w:rFonts w:ascii="Arial" w:hAnsi="Arial" w:cs="Arial"/>
                <w:color w:val="A6A6A6"/>
                <w:sz w:val="22"/>
                <w:szCs w:val="22"/>
                <w:lang w:val="es-MX"/>
              </w:rPr>
              <w:t>1...</w:t>
            </w:r>
          </w:p>
        </w:tc>
        <w:tc>
          <w:tcPr>
            <w:tcW w:w="1949" w:type="dxa"/>
            <w:gridSpan w:val="2"/>
            <w:shd w:val="clear" w:color="auto" w:fill="FFFFFF"/>
          </w:tcPr>
          <w:p w14:paraId="22BA3E9F" w14:textId="575965AE" w:rsidR="002A0B95" w:rsidRPr="006924FA" w:rsidRDefault="00BC2DB1" w:rsidP="00B60F01">
            <w:pPr>
              <w:jc w:val="both"/>
              <w:rPr>
                <w:rFonts w:ascii="Arial" w:hAnsi="Arial" w:cs="Arial"/>
                <w:sz w:val="22"/>
                <w:szCs w:val="22"/>
                <w:lang w:val="es-MX"/>
              </w:rPr>
            </w:pPr>
            <w:r w:rsidRPr="006924FA">
              <w:rPr>
                <w:rFonts w:ascii="Arial" w:hAnsi="Arial" w:cs="Arial"/>
                <w:sz w:val="22"/>
                <w:szCs w:val="22"/>
                <w:lang w:val="es-MX"/>
              </w:rPr>
              <w:t>Ver concentrado de pagos</w:t>
            </w:r>
          </w:p>
        </w:tc>
        <w:tc>
          <w:tcPr>
            <w:tcW w:w="2571" w:type="dxa"/>
            <w:gridSpan w:val="3"/>
            <w:shd w:val="clear" w:color="auto" w:fill="FFFFFF"/>
          </w:tcPr>
          <w:p w14:paraId="5E0113E8" w14:textId="264FFA9B" w:rsidR="002A0B95" w:rsidRPr="006924FA" w:rsidRDefault="00BC2DB1" w:rsidP="00B60F01">
            <w:pPr>
              <w:jc w:val="both"/>
              <w:rPr>
                <w:rFonts w:ascii="Arial" w:hAnsi="Arial" w:cs="Arial"/>
                <w:sz w:val="22"/>
                <w:szCs w:val="22"/>
                <w:lang w:val="es-MX"/>
              </w:rPr>
            </w:pPr>
            <w:r w:rsidRPr="006924FA">
              <w:rPr>
                <w:rFonts w:ascii="Arial" w:hAnsi="Arial" w:cs="Arial"/>
                <w:sz w:val="22"/>
                <w:szCs w:val="22"/>
                <w:lang w:val="es-MX"/>
              </w:rPr>
              <w:t xml:space="preserve">En caso de que el usuario administrador entre al </w:t>
            </w:r>
            <w:proofErr w:type="spellStart"/>
            <w:r w:rsidRPr="006924FA">
              <w:rPr>
                <w:rFonts w:ascii="Arial" w:hAnsi="Arial" w:cs="Arial"/>
                <w:sz w:val="22"/>
                <w:szCs w:val="22"/>
                <w:lang w:val="es-MX"/>
              </w:rPr>
              <w:t>modulo</w:t>
            </w:r>
            <w:proofErr w:type="spellEnd"/>
            <w:r w:rsidRPr="006924FA">
              <w:rPr>
                <w:rFonts w:ascii="Arial" w:hAnsi="Arial" w:cs="Arial"/>
                <w:sz w:val="22"/>
                <w:szCs w:val="22"/>
                <w:lang w:val="es-MX"/>
              </w:rPr>
              <w:t xml:space="preserve"> de ingresos</w:t>
            </w:r>
            <w:r w:rsidR="00AE753A" w:rsidRPr="006924FA">
              <w:rPr>
                <w:rFonts w:ascii="Arial" w:hAnsi="Arial" w:cs="Arial"/>
                <w:sz w:val="22"/>
                <w:szCs w:val="22"/>
                <w:lang w:val="es-MX"/>
              </w:rPr>
              <w:t xml:space="preserve"> el sistema deberá desplegar un </w:t>
            </w:r>
            <w:proofErr w:type="spellStart"/>
            <w:r w:rsidR="00AE753A" w:rsidRPr="006924FA">
              <w:rPr>
                <w:rFonts w:ascii="Arial" w:hAnsi="Arial" w:cs="Arial"/>
                <w:sz w:val="22"/>
                <w:szCs w:val="22"/>
                <w:lang w:val="es-MX"/>
              </w:rPr>
              <w:t>dashboard</w:t>
            </w:r>
            <w:proofErr w:type="spellEnd"/>
            <w:r w:rsidR="00AE753A" w:rsidRPr="006924FA">
              <w:rPr>
                <w:rFonts w:ascii="Arial" w:hAnsi="Arial" w:cs="Arial"/>
                <w:sz w:val="22"/>
                <w:szCs w:val="22"/>
                <w:lang w:val="es-MX"/>
              </w:rPr>
              <w:t xml:space="preserve"> que muestr</w:t>
            </w:r>
            <w:r w:rsidR="00E84282" w:rsidRPr="006924FA">
              <w:rPr>
                <w:rFonts w:ascii="Arial" w:hAnsi="Arial" w:cs="Arial"/>
                <w:sz w:val="22"/>
                <w:szCs w:val="22"/>
                <w:lang w:val="es-MX"/>
              </w:rPr>
              <w:t>e</w:t>
            </w:r>
            <w:r w:rsidR="00AE753A" w:rsidRPr="006924FA">
              <w:rPr>
                <w:rFonts w:ascii="Arial" w:hAnsi="Arial" w:cs="Arial"/>
                <w:sz w:val="22"/>
                <w:szCs w:val="22"/>
                <w:lang w:val="es-MX"/>
              </w:rPr>
              <w:t xml:space="preserve"> el total de ingresos y la cantidad de pagos</w:t>
            </w:r>
          </w:p>
        </w:tc>
        <w:tc>
          <w:tcPr>
            <w:tcW w:w="5233" w:type="dxa"/>
            <w:gridSpan w:val="2"/>
            <w:shd w:val="clear" w:color="auto" w:fill="FFFFFF"/>
          </w:tcPr>
          <w:p w14:paraId="6A658352" w14:textId="74ABFDB4" w:rsidR="002A0B95" w:rsidRPr="006924FA" w:rsidRDefault="00E84282" w:rsidP="00B60F01">
            <w:pPr>
              <w:jc w:val="both"/>
              <w:rPr>
                <w:rFonts w:ascii="Arial" w:hAnsi="Arial" w:cs="Arial"/>
                <w:sz w:val="22"/>
                <w:szCs w:val="22"/>
                <w:lang w:val="es-MX"/>
              </w:rPr>
            </w:pPr>
            <w:r w:rsidRPr="006924FA">
              <w:rPr>
                <w:rFonts w:ascii="Arial" w:hAnsi="Arial" w:cs="Arial"/>
                <w:sz w:val="22"/>
                <w:szCs w:val="22"/>
                <w:lang w:val="es-MX"/>
              </w:rPr>
              <w:t xml:space="preserve">Cuando el usuario administrador ingresa a la plataforma al </w:t>
            </w:r>
            <w:proofErr w:type="spellStart"/>
            <w:r w:rsidRPr="006924FA">
              <w:rPr>
                <w:rFonts w:ascii="Arial" w:hAnsi="Arial" w:cs="Arial"/>
                <w:sz w:val="22"/>
                <w:szCs w:val="22"/>
                <w:lang w:val="es-MX"/>
              </w:rPr>
              <w:t>modulo</w:t>
            </w:r>
            <w:proofErr w:type="spellEnd"/>
            <w:r w:rsidRPr="006924FA">
              <w:rPr>
                <w:rFonts w:ascii="Arial" w:hAnsi="Arial" w:cs="Arial"/>
                <w:sz w:val="22"/>
                <w:szCs w:val="22"/>
                <w:lang w:val="es-MX"/>
              </w:rPr>
              <w:t xml:space="preserve"> de ingresos</w:t>
            </w:r>
          </w:p>
        </w:tc>
      </w:tr>
      <w:tr w:rsidR="00AB0A9F" w:rsidRPr="005617FB" w14:paraId="5F0F3490" w14:textId="77777777" w:rsidTr="00B60F01">
        <w:trPr>
          <w:trHeight w:val="1686"/>
        </w:trPr>
        <w:tc>
          <w:tcPr>
            <w:tcW w:w="737" w:type="dxa"/>
            <w:shd w:val="clear" w:color="auto" w:fill="FFFFFF"/>
          </w:tcPr>
          <w:p w14:paraId="695907D6" w14:textId="77777777" w:rsidR="00AB0A9F" w:rsidRPr="005617FB" w:rsidRDefault="00AB0A9F" w:rsidP="00AB0A9F">
            <w:pPr>
              <w:jc w:val="both"/>
              <w:rPr>
                <w:rFonts w:ascii="Arial" w:hAnsi="Arial" w:cs="Arial"/>
                <w:color w:val="A6A6A6"/>
                <w:sz w:val="22"/>
                <w:szCs w:val="22"/>
                <w:lang w:val="es-MX"/>
              </w:rPr>
            </w:pPr>
            <w:r w:rsidRPr="005617FB">
              <w:rPr>
                <w:rFonts w:ascii="Arial" w:hAnsi="Arial" w:cs="Arial"/>
                <w:color w:val="A6A6A6"/>
                <w:sz w:val="22"/>
                <w:szCs w:val="22"/>
                <w:lang w:val="es-MX"/>
              </w:rPr>
              <w:t>2</w:t>
            </w:r>
          </w:p>
        </w:tc>
        <w:tc>
          <w:tcPr>
            <w:tcW w:w="1949" w:type="dxa"/>
            <w:gridSpan w:val="2"/>
            <w:shd w:val="clear" w:color="auto" w:fill="FFFFFF"/>
          </w:tcPr>
          <w:p w14:paraId="178E8858" w14:textId="42E70FDE" w:rsidR="00AB0A9F" w:rsidRPr="006924FA" w:rsidRDefault="00AB0A9F" w:rsidP="00AB0A9F">
            <w:pPr>
              <w:jc w:val="both"/>
              <w:rPr>
                <w:rFonts w:ascii="Arial" w:hAnsi="Arial" w:cs="Arial"/>
                <w:sz w:val="22"/>
                <w:szCs w:val="22"/>
                <w:lang w:val="es-MX"/>
              </w:rPr>
            </w:pPr>
            <w:r w:rsidRPr="006924FA">
              <w:rPr>
                <w:rFonts w:ascii="Arial" w:hAnsi="Arial" w:cs="Arial"/>
                <w:sz w:val="22"/>
                <w:szCs w:val="22"/>
                <w:lang w:val="es-MX"/>
              </w:rPr>
              <w:t xml:space="preserve">Ver detalle de </w:t>
            </w:r>
            <w:r w:rsidRPr="006924FA">
              <w:rPr>
                <w:rFonts w:ascii="Arial" w:hAnsi="Arial" w:cs="Arial"/>
                <w:sz w:val="22"/>
                <w:szCs w:val="22"/>
                <w:lang w:val="es-MX"/>
              </w:rPr>
              <w:t>pagos</w:t>
            </w:r>
          </w:p>
        </w:tc>
        <w:tc>
          <w:tcPr>
            <w:tcW w:w="2571" w:type="dxa"/>
            <w:gridSpan w:val="3"/>
            <w:shd w:val="clear" w:color="auto" w:fill="FFFFFF"/>
          </w:tcPr>
          <w:p w14:paraId="52114526" w14:textId="54D99061" w:rsidR="00AB0A9F" w:rsidRPr="006924FA" w:rsidRDefault="00AB0A9F" w:rsidP="00AB0A9F">
            <w:pPr>
              <w:jc w:val="both"/>
              <w:rPr>
                <w:rFonts w:ascii="Arial" w:hAnsi="Arial" w:cs="Arial"/>
                <w:sz w:val="22"/>
                <w:szCs w:val="22"/>
                <w:lang w:val="es-MX"/>
              </w:rPr>
            </w:pPr>
            <w:r w:rsidRPr="006924FA">
              <w:rPr>
                <w:rFonts w:ascii="Arial" w:hAnsi="Arial" w:cs="Arial"/>
                <w:sz w:val="22"/>
                <w:szCs w:val="22"/>
                <w:lang w:val="es-MX"/>
              </w:rPr>
              <w:t xml:space="preserve">Cuando el administrador en el </w:t>
            </w:r>
            <w:proofErr w:type="spellStart"/>
            <w:r w:rsidRPr="006924FA">
              <w:rPr>
                <w:rFonts w:ascii="Arial" w:hAnsi="Arial" w:cs="Arial"/>
                <w:sz w:val="22"/>
                <w:szCs w:val="22"/>
                <w:lang w:val="es-MX"/>
              </w:rPr>
              <w:t>dashboard</w:t>
            </w:r>
            <w:proofErr w:type="spellEnd"/>
            <w:r w:rsidRPr="006924FA">
              <w:rPr>
                <w:rFonts w:ascii="Arial" w:hAnsi="Arial" w:cs="Arial"/>
                <w:sz w:val="22"/>
                <w:szCs w:val="22"/>
                <w:lang w:val="es-MX"/>
              </w:rPr>
              <w:t xml:space="preserve"> de ingresos da </w:t>
            </w:r>
            <w:proofErr w:type="spellStart"/>
            <w:proofErr w:type="gramStart"/>
            <w:r w:rsidRPr="006924FA">
              <w:rPr>
                <w:rFonts w:ascii="Arial" w:hAnsi="Arial" w:cs="Arial"/>
                <w:sz w:val="22"/>
                <w:szCs w:val="22"/>
                <w:lang w:val="es-MX"/>
              </w:rPr>
              <w:t>click</w:t>
            </w:r>
            <w:proofErr w:type="spellEnd"/>
            <w:proofErr w:type="gramEnd"/>
            <w:r w:rsidRPr="006924FA">
              <w:rPr>
                <w:rFonts w:ascii="Arial" w:hAnsi="Arial" w:cs="Arial"/>
                <w:sz w:val="22"/>
                <w:szCs w:val="22"/>
                <w:lang w:val="es-MX"/>
              </w:rPr>
              <w:t xml:space="preserve"> en ver detalle el sistema deberá mostrarle la lista de ingresos correspondientes a esa consulta</w:t>
            </w:r>
          </w:p>
        </w:tc>
        <w:tc>
          <w:tcPr>
            <w:tcW w:w="5233" w:type="dxa"/>
            <w:gridSpan w:val="2"/>
            <w:shd w:val="clear" w:color="auto" w:fill="FFFFFF"/>
          </w:tcPr>
          <w:p w14:paraId="7B96B0F2" w14:textId="59B02E46" w:rsidR="00AB0A9F" w:rsidRPr="006924FA" w:rsidRDefault="00AB0A9F" w:rsidP="00AB0A9F">
            <w:pPr>
              <w:jc w:val="both"/>
              <w:rPr>
                <w:rFonts w:ascii="Arial" w:hAnsi="Arial" w:cs="Arial"/>
                <w:sz w:val="22"/>
                <w:szCs w:val="22"/>
                <w:lang w:val="es-MX"/>
              </w:rPr>
            </w:pPr>
            <w:r w:rsidRPr="006924FA">
              <w:rPr>
                <w:rFonts w:ascii="Arial" w:hAnsi="Arial" w:cs="Arial"/>
                <w:sz w:val="22"/>
                <w:szCs w:val="22"/>
                <w:lang w:val="es-MX"/>
              </w:rPr>
              <w:t xml:space="preserve">Cuando el usuario administrador ingresa a la plataforma al </w:t>
            </w:r>
            <w:proofErr w:type="spellStart"/>
            <w:r w:rsidRPr="006924FA">
              <w:rPr>
                <w:rFonts w:ascii="Arial" w:hAnsi="Arial" w:cs="Arial"/>
                <w:sz w:val="22"/>
                <w:szCs w:val="22"/>
                <w:lang w:val="es-MX"/>
              </w:rPr>
              <w:t>modulo</w:t>
            </w:r>
            <w:proofErr w:type="spellEnd"/>
            <w:r w:rsidRPr="006924FA">
              <w:rPr>
                <w:rFonts w:ascii="Arial" w:hAnsi="Arial" w:cs="Arial"/>
                <w:sz w:val="22"/>
                <w:szCs w:val="22"/>
                <w:lang w:val="es-MX"/>
              </w:rPr>
              <w:t xml:space="preserve"> de </w:t>
            </w:r>
            <w:r w:rsidR="00BC2DB1" w:rsidRPr="006924FA">
              <w:rPr>
                <w:rFonts w:ascii="Arial" w:hAnsi="Arial" w:cs="Arial"/>
                <w:sz w:val="22"/>
                <w:szCs w:val="22"/>
                <w:lang w:val="es-MX"/>
              </w:rPr>
              <w:t>ingresos</w:t>
            </w:r>
            <w:r w:rsidRPr="006924FA">
              <w:rPr>
                <w:rFonts w:ascii="Arial" w:hAnsi="Arial" w:cs="Arial"/>
                <w:sz w:val="22"/>
                <w:szCs w:val="22"/>
                <w:lang w:val="es-MX"/>
              </w:rPr>
              <w:t xml:space="preserve"> y da </w:t>
            </w:r>
            <w:proofErr w:type="spellStart"/>
            <w:proofErr w:type="gramStart"/>
            <w:r w:rsidRPr="006924FA">
              <w:rPr>
                <w:rFonts w:ascii="Arial" w:hAnsi="Arial" w:cs="Arial"/>
                <w:sz w:val="22"/>
                <w:szCs w:val="22"/>
                <w:lang w:val="es-MX"/>
              </w:rPr>
              <w:t>click</w:t>
            </w:r>
            <w:proofErr w:type="spellEnd"/>
            <w:proofErr w:type="gramEnd"/>
            <w:r w:rsidRPr="006924FA">
              <w:rPr>
                <w:rFonts w:ascii="Arial" w:hAnsi="Arial" w:cs="Arial"/>
                <w:sz w:val="22"/>
                <w:szCs w:val="22"/>
                <w:lang w:val="es-MX"/>
              </w:rPr>
              <w:t xml:space="preserve"> en ver </w:t>
            </w:r>
            <w:r w:rsidRPr="006924FA">
              <w:rPr>
                <w:rFonts w:ascii="Arial" w:hAnsi="Arial" w:cs="Arial"/>
                <w:sz w:val="22"/>
                <w:szCs w:val="22"/>
                <w:lang w:val="es-MX"/>
              </w:rPr>
              <w:t xml:space="preserve">detalle </w:t>
            </w:r>
            <w:r w:rsidR="0020377B" w:rsidRPr="006924FA">
              <w:rPr>
                <w:rFonts w:ascii="Arial" w:hAnsi="Arial" w:cs="Arial"/>
                <w:sz w:val="22"/>
                <w:szCs w:val="22"/>
                <w:lang w:val="es-MX"/>
              </w:rPr>
              <w:t>de los ingresos</w:t>
            </w:r>
          </w:p>
        </w:tc>
      </w:tr>
      <w:tr w:rsidR="00AB0A9F" w:rsidRPr="005617FB" w14:paraId="4E445757" w14:textId="77777777" w:rsidTr="00B60F01">
        <w:trPr>
          <w:trHeight w:val="114"/>
        </w:trPr>
        <w:tc>
          <w:tcPr>
            <w:tcW w:w="10490" w:type="dxa"/>
            <w:gridSpan w:val="8"/>
            <w:shd w:val="clear" w:color="auto" w:fill="A50021"/>
          </w:tcPr>
          <w:p w14:paraId="752602BF" w14:textId="77777777" w:rsidR="00AB0A9F" w:rsidRPr="005617FB" w:rsidRDefault="00AB0A9F" w:rsidP="00AB0A9F">
            <w:pPr>
              <w:jc w:val="center"/>
              <w:rPr>
                <w:rFonts w:ascii="Arial" w:hAnsi="Arial" w:cs="Arial"/>
                <w:b/>
                <w:szCs w:val="22"/>
                <w:lang w:val="es-MX"/>
              </w:rPr>
            </w:pPr>
            <w:r w:rsidRPr="005617FB">
              <w:rPr>
                <w:rFonts w:ascii="Arial" w:hAnsi="Arial" w:cs="Arial"/>
                <w:b/>
                <w:szCs w:val="22"/>
                <w:lang w:val="es-MX"/>
              </w:rPr>
              <w:t>Firmas de aceptación</w:t>
            </w:r>
          </w:p>
        </w:tc>
      </w:tr>
      <w:tr w:rsidR="00AB0A9F" w:rsidRPr="005617FB" w14:paraId="4AB4C9F9" w14:textId="77777777" w:rsidTr="00B60F01">
        <w:trPr>
          <w:trHeight w:val="260"/>
        </w:trPr>
        <w:tc>
          <w:tcPr>
            <w:tcW w:w="3130" w:type="dxa"/>
            <w:gridSpan w:val="4"/>
            <w:shd w:val="clear" w:color="auto" w:fill="A6A6A6"/>
          </w:tcPr>
          <w:p w14:paraId="2ED78B7C" w14:textId="77777777" w:rsidR="00AB0A9F" w:rsidRPr="005617FB" w:rsidRDefault="00AB0A9F" w:rsidP="00AB0A9F">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1E0ED696" w14:textId="77777777" w:rsidR="00AB0A9F" w:rsidRPr="005617FB" w:rsidRDefault="00AB0A9F" w:rsidP="00AB0A9F">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3A4AF75C" w14:textId="77777777" w:rsidR="00AB0A9F" w:rsidRPr="005617FB" w:rsidRDefault="00AB0A9F" w:rsidP="00AB0A9F">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6900471B" w14:textId="77777777" w:rsidR="00AB0A9F" w:rsidRPr="005617FB" w:rsidRDefault="00AB0A9F" w:rsidP="00AB0A9F">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AB0A9F" w:rsidRPr="005617FB" w14:paraId="0635BD11" w14:textId="77777777" w:rsidTr="00B60F01">
        <w:trPr>
          <w:trHeight w:val="304"/>
        </w:trPr>
        <w:tc>
          <w:tcPr>
            <w:tcW w:w="3130" w:type="dxa"/>
            <w:gridSpan w:val="4"/>
            <w:shd w:val="clear" w:color="auto" w:fill="FFFFFF"/>
          </w:tcPr>
          <w:p w14:paraId="14B53644" w14:textId="77777777" w:rsidR="00AB0A9F" w:rsidRPr="005617FB" w:rsidRDefault="00AB0A9F" w:rsidP="00AB0A9F">
            <w:pPr>
              <w:jc w:val="both"/>
              <w:rPr>
                <w:rFonts w:ascii="Arial" w:hAnsi="Arial" w:cs="Arial"/>
                <w:color w:val="A6A6A6"/>
                <w:sz w:val="22"/>
                <w:szCs w:val="22"/>
                <w:lang w:val="es-MX"/>
              </w:rPr>
            </w:pPr>
          </w:p>
        </w:tc>
        <w:tc>
          <w:tcPr>
            <w:tcW w:w="2000" w:type="dxa"/>
            <w:shd w:val="clear" w:color="auto" w:fill="FFFFFF"/>
          </w:tcPr>
          <w:p w14:paraId="06EF9C42" w14:textId="77777777" w:rsidR="00AB0A9F" w:rsidRPr="005617FB" w:rsidRDefault="00AB0A9F" w:rsidP="00AB0A9F">
            <w:pPr>
              <w:jc w:val="both"/>
              <w:rPr>
                <w:rFonts w:ascii="Arial" w:hAnsi="Arial" w:cs="Arial"/>
                <w:color w:val="A6A6A6"/>
                <w:sz w:val="22"/>
                <w:szCs w:val="22"/>
                <w:lang w:val="es-MX"/>
              </w:rPr>
            </w:pPr>
          </w:p>
        </w:tc>
        <w:tc>
          <w:tcPr>
            <w:tcW w:w="2074" w:type="dxa"/>
            <w:gridSpan w:val="2"/>
            <w:shd w:val="clear" w:color="auto" w:fill="FFFFFF"/>
          </w:tcPr>
          <w:p w14:paraId="314A4361" w14:textId="77777777" w:rsidR="00AB0A9F" w:rsidRPr="005617FB" w:rsidRDefault="00AB0A9F" w:rsidP="00AB0A9F">
            <w:pPr>
              <w:jc w:val="both"/>
              <w:rPr>
                <w:rFonts w:ascii="Arial" w:hAnsi="Arial" w:cs="Arial"/>
                <w:color w:val="A6A6A6"/>
                <w:sz w:val="22"/>
                <w:szCs w:val="22"/>
                <w:lang w:val="es-MX"/>
              </w:rPr>
            </w:pPr>
          </w:p>
        </w:tc>
        <w:tc>
          <w:tcPr>
            <w:tcW w:w="3286" w:type="dxa"/>
            <w:shd w:val="clear" w:color="auto" w:fill="FFFFFF"/>
          </w:tcPr>
          <w:p w14:paraId="0907AAF2" w14:textId="77777777" w:rsidR="00AB0A9F" w:rsidRPr="005617FB" w:rsidRDefault="00AB0A9F" w:rsidP="00AB0A9F">
            <w:pPr>
              <w:jc w:val="both"/>
              <w:rPr>
                <w:rFonts w:ascii="Arial" w:hAnsi="Arial" w:cs="Arial"/>
                <w:color w:val="A6A6A6"/>
                <w:sz w:val="22"/>
                <w:szCs w:val="22"/>
                <w:lang w:val="es-MX"/>
              </w:rPr>
            </w:pPr>
          </w:p>
        </w:tc>
      </w:tr>
      <w:tr w:rsidR="00AB0A9F" w:rsidRPr="005617FB" w14:paraId="52C8D4FF" w14:textId="77777777" w:rsidTr="00B60F01">
        <w:trPr>
          <w:trHeight w:val="304"/>
        </w:trPr>
        <w:tc>
          <w:tcPr>
            <w:tcW w:w="3130" w:type="dxa"/>
            <w:gridSpan w:val="4"/>
            <w:shd w:val="clear" w:color="auto" w:fill="FFFFFF"/>
          </w:tcPr>
          <w:p w14:paraId="56A2DCA9" w14:textId="77777777" w:rsidR="00AB0A9F" w:rsidRPr="005617FB" w:rsidRDefault="00AB0A9F" w:rsidP="00AB0A9F">
            <w:pPr>
              <w:jc w:val="both"/>
              <w:rPr>
                <w:rFonts w:ascii="Arial" w:hAnsi="Arial" w:cs="Arial"/>
                <w:color w:val="A6A6A6"/>
                <w:sz w:val="22"/>
                <w:szCs w:val="22"/>
                <w:lang w:val="es-MX"/>
              </w:rPr>
            </w:pPr>
          </w:p>
        </w:tc>
        <w:tc>
          <w:tcPr>
            <w:tcW w:w="2000" w:type="dxa"/>
            <w:shd w:val="clear" w:color="auto" w:fill="FFFFFF"/>
          </w:tcPr>
          <w:p w14:paraId="40F83508" w14:textId="77777777" w:rsidR="00AB0A9F" w:rsidRPr="005617FB" w:rsidRDefault="00AB0A9F" w:rsidP="00AB0A9F">
            <w:pPr>
              <w:jc w:val="both"/>
              <w:rPr>
                <w:rFonts w:ascii="Arial" w:hAnsi="Arial" w:cs="Arial"/>
                <w:color w:val="A6A6A6"/>
                <w:sz w:val="22"/>
                <w:szCs w:val="22"/>
                <w:lang w:val="es-MX"/>
              </w:rPr>
            </w:pPr>
          </w:p>
        </w:tc>
        <w:tc>
          <w:tcPr>
            <w:tcW w:w="2074" w:type="dxa"/>
            <w:gridSpan w:val="2"/>
            <w:shd w:val="clear" w:color="auto" w:fill="FFFFFF"/>
          </w:tcPr>
          <w:p w14:paraId="0D17547E" w14:textId="77777777" w:rsidR="00AB0A9F" w:rsidRPr="005617FB" w:rsidRDefault="00AB0A9F" w:rsidP="00AB0A9F">
            <w:pPr>
              <w:jc w:val="both"/>
              <w:rPr>
                <w:rFonts w:ascii="Arial" w:hAnsi="Arial" w:cs="Arial"/>
                <w:color w:val="A6A6A6"/>
                <w:sz w:val="22"/>
                <w:szCs w:val="22"/>
                <w:lang w:val="es-MX"/>
              </w:rPr>
            </w:pPr>
          </w:p>
        </w:tc>
        <w:tc>
          <w:tcPr>
            <w:tcW w:w="3286" w:type="dxa"/>
            <w:shd w:val="clear" w:color="auto" w:fill="FFFFFF"/>
          </w:tcPr>
          <w:p w14:paraId="53111E6B" w14:textId="77777777" w:rsidR="00AB0A9F" w:rsidRPr="005617FB" w:rsidRDefault="00AB0A9F" w:rsidP="00AB0A9F">
            <w:pPr>
              <w:jc w:val="both"/>
              <w:rPr>
                <w:rFonts w:ascii="Arial" w:hAnsi="Arial" w:cs="Arial"/>
                <w:color w:val="A6A6A6"/>
                <w:sz w:val="22"/>
                <w:szCs w:val="22"/>
                <w:lang w:val="es-MX"/>
              </w:rPr>
            </w:pPr>
          </w:p>
        </w:tc>
      </w:tr>
      <w:tr w:rsidR="00AB0A9F" w:rsidRPr="005617FB" w14:paraId="6620B40B" w14:textId="77777777" w:rsidTr="00B60F01">
        <w:trPr>
          <w:trHeight w:val="304"/>
        </w:trPr>
        <w:tc>
          <w:tcPr>
            <w:tcW w:w="3130" w:type="dxa"/>
            <w:gridSpan w:val="4"/>
            <w:shd w:val="clear" w:color="auto" w:fill="FFFFFF"/>
          </w:tcPr>
          <w:p w14:paraId="7DA02A93" w14:textId="77777777" w:rsidR="00AB0A9F" w:rsidRPr="005617FB" w:rsidRDefault="00AB0A9F" w:rsidP="00AB0A9F">
            <w:pPr>
              <w:jc w:val="both"/>
              <w:rPr>
                <w:rFonts w:ascii="Arial" w:hAnsi="Arial" w:cs="Arial"/>
                <w:color w:val="A6A6A6"/>
                <w:sz w:val="22"/>
                <w:szCs w:val="22"/>
                <w:lang w:val="es-MX"/>
              </w:rPr>
            </w:pPr>
          </w:p>
        </w:tc>
        <w:tc>
          <w:tcPr>
            <w:tcW w:w="2000" w:type="dxa"/>
            <w:shd w:val="clear" w:color="auto" w:fill="FFFFFF"/>
          </w:tcPr>
          <w:p w14:paraId="048E57D8" w14:textId="77777777" w:rsidR="00AB0A9F" w:rsidRPr="005617FB" w:rsidRDefault="00AB0A9F" w:rsidP="00AB0A9F">
            <w:pPr>
              <w:jc w:val="both"/>
              <w:rPr>
                <w:rFonts w:ascii="Arial" w:hAnsi="Arial" w:cs="Arial"/>
                <w:color w:val="A6A6A6"/>
                <w:sz w:val="22"/>
                <w:szCs w:val="22"/>
                <w:lang w:val="es-MX"/>
              </w:rPr>
            </w:pPr>
          </w:p>
        </w:tc>
        <w:tc>
          <w:tcPr>
            <w:tcW w:w="2074" w:type="dxa"/>
            <w:gridSpan w:val="2"/>
            <w:shd w:val="clear" w:color="auto" w:fill="FFFFFF"/>
          </w:tcPr>
          <w:p w14:paraId="63CCB87B" w14:textId="77777777" w:rsidR="00AB0A9F" w:rsidRPr="005617FB" w:rsidRDefault="00AB0A9F" w:rsidP="00AB0A9F">
            <w:pPr>
              <w:jc w:val="both"/>
              <w:rPr>
                <w:rFonts w:ascii="Arial" w:hAnsi="Arial" w:cs="Arial"/>
                <w:color w:val="A6A6A6"/>
                <w:sz w:val="22"/>
                <w:szCs w:val="22"/>
                <w:lang w:val="es-MX"/>
              </w:rPr>
            </w:pPr>
          </w:p>
        </w:tc>
        <w:tc>
          <w:tcPr>
            <w:tcW w:w="3286" w:type="dxa"/>
            <w:shd w:val="clear" w:color="auto" w:fill="FFFFFF"/>
          </w:tcPr>
          <w:p w14:paraId="3FCE3DAC" w14:textId="77777777" w:rsidR="00AB0A9F" w:rsidRPr="005617FB" w:rsidRDefault="00AB0A9F" w:rsidP="00AB0A9F">
            <w:pPr>
              <w:jc w:val="both"/>
              <w:rPr>
                <w:rFonts w:ascii="Arial" w:hAnsi="Arial" w:cs="Arial"/>
                <w:color w:val="A6A6A6"/>
                <w:sz w:val="22"/>
                <w:szCs w:val="22"/>
                <w:lang w:val="es-MX"/>
              </w:rPr>
            </w:pPr>
          </w:p>
        </w:tc>
      </w:tr>
      <w:tr w:rsidR="00AB0A9F" w:rsidRPr="005617FB" w14:paraId="1587116B" w14:textId="77777777" w:rsidTr="00B60F01">
        <w:trPr>
          <w:trHeight w:val="304"/>
        </w:trPr>
        <w:tc>
          <w:tcPr>
            <w:tcW w:w="3130" w:type="dxa"/>
            <w:gridSpan w:val="4"/>
            <w:shd w:val="clear" w:color="auto" w:fill="FFFFFF"/>
          </w:tcPr>
          <w:p w14:paraId="0FA7EB8E" w14:textId="77777777" w:rsidR="00AB0A9F" w:rsidRPr="005617FB" w:rsidRDefault="00AB0A9F" w:rsidP="00AB0A9F">
            <w:pPr>
              <w:jc w:val="both"/>
              <w:rPr>
                <w:rFonts w:ascii="Arial" w:hAnsi="Arial" w:cs="Arial"/>
                <w:color w:val="A6A6A6"/>
                <w:sz w:val="22"/>
                <w:szCs w:val="22"/>
                <w:lang w:val="es-MX"/>
              </w:rPr>
            </w:pPr>
          </w:p>
        </w:tc>
        <w:tc>
          <w:tcPr>
            <w:tcW w:w="2000" w:type="dxa"/>
            <w:shd w:val="clear" w:color="auto" w:fill="FFFFFF"/>
          </w:tcPr>
          <w:p w14:paraId="38046D18" w14:textId="77777777" w:rsidR="00AB0A9F" w:rsidRPr="005617FB" w:rsidRDefault="00AB0A9F" w:rsidP="00AB0A9F">
            <w:pPr>
              <w:jc w:val="both"/>
              <w:rPr>
                <w:rFonts w:ascii="Arial" w:hAnsi="Arial" w:cs="Arial"/>
                <w:color w:val="A6A6A6"/>
                <w:sz w:val="22"/>
                <w:szCs w:val="22"/>
                <w:lang w:val="es-MX"/>
              </w:rPr>
            </w:pPr>
          </w:p>
        </w:tc>
        <w:tc>
          <w:tcPr>
            <w:tcW w:w="2074" w:type="dxa"/>
            <w:gridSpan w:val="2"/>
            <w:shd w:val="clear" w:color="auto" w:fill="FFFFFF"/>
          </w:tcPr>
          <w:p w14:paraId="1CDA08A3" w14:textId="77777777" w:rsidR="00AB0A9F" w:rsidRPr="005617FB" w:rsidRDefault="00AB0A9F" w:rsidP="00AB0A9F">
            <w:pPr>
              <w:jc w:val="both"/>
              <w:rPr>
                <w:rFonts w:ascii="Arial" w:hAnsi="Arial" w:cs="Arial"/>
                <w:color w:val="A6A6A6"/>
                <w:sz w:val="22"/>
                <w:szCs w:val="22"/>
                <w:lang w:val="es-MX"/>
              </w:rPr>
            </w:pPr>
          </w:p>
        </w:tc>
        <w:tc>
          <w:tcPr>
            <w:tcW w:w="3286" w:type="dxa"/>
            <w:shd w:val="clear" w:color="auto" w:fill="FFFFFF"/>
          </w:tcPr>
          <w:p w14:paraId="738A23A9" w14:textId="77777777" w:rsidR="00AB0A9F" w:rsidRPr="005617FB" w:rsidRDefault="00AB0A9F" w:rsidP="00AB0A9F">
            <w:pPr>
              <w:jc w:val="both"/>
              <w:rPr>
                <w:rFonts w:ascii="Arial" w:hAnsi="Arial" w:cs="Arial"/>
                <w:color w:val="A6A6A6"/>
                <w:sz w:val="22"/>
                <w:szCs w:val="22"/>
                <w:lang w:val="es-MX"/>
              </w:rPr>
            </w:pPr>
          </w:p>
        </w:tc>
      </w:tr>
    </w:tbl>
    <w:p w14:paraId="59D8A3AD" w14:textId="79B3F5A2" w:rsidR="002A0B95" w:rsidRDefault="002A0B95" w:rsidP="002A0B95">
      <w:pPr>
        <w:rPr>
          <w:rFonts w:ascii="Arial" w:hAnsi="Arial" w:cs="Arial"/>
          <w:sz w:val="22"/>
          <w:szCs w:val="22"/>
          <w:lang w:val="es-MX"/>
        </w:rPr>
      </w:pPr>
    </w:p>
    <w:p w14:paraId="796A6CC2" w14:textId="3247FB63" w:rsidR="005B4CB8" w:rsidRPr="00AC3BEB" w:rsidRDefault="005B4CB8" w:rsidP="00AC3BEB">
      <w:pPr>
        <w:rPr>
          <w:rFonts w:ascii="Arial" w:hAnsi="Arial" w:cs="Arial"/>
          <w:sz w:val="22"/>
          <w:szCs w:val="22"/>
          <w:lang w:val="es-MX"/>
        </w:rPr>
      </w:pPr>
    </w:p>
    <w:p w14:paraId="02DB4BFC" w14:textId="77777777" w:rsidR="00BC2005" w:rsidRPr="005617FB" w:rsidRDefault="00BC2005" w:rsidP="00CF1DBE">
      <w:pPr>
        <w:jc w:val="center"/>
        <w:rPr>
          <w:rFonts w:ascii="Arial" w:hAnsi="Arial" w:cs="Arial"/>
          <w:b/>
          <w:sz w:val="28"/>
          <w:szCs w:val="28"/>
          <w:lang w:val="es-MX"/>
        </w:rPr>
      </w:pPr>
    </w:p>
    <w:p w14:paraId="1906445D" w14:textId="77D560B0" w:rsidR="00CC51D2" w:rsidRPr="005617FB" w:rsidRDefault="00EC78DE" w:rsidP="000F4900">
      <w:pPr>
        <w:pStyle w:val="Heading1"/>
        <w:jc w:val="left"/>
        <w:rPr>
          <w:rFonts w:cs="Arial"/>
          <w:lang w:val="es-MX"/>
        </w:rPr>
      </w:pPr>
      <w:r>
        <w:rPr>
          <w:rFonts w:cs="Arial"/>
          <w:lang w:val="es-MX"/>
        </w:rPr>
        <w:br w:type="page"/>
      </w:r>
      <w:bookmarkStart w:id="15" w:name="_Toc96365535"/>
      <w:r w:rsidR="00620BBA" w:rsidRPr="005617FB">
        <w:rPr>
          <w:rFonts w:cs="Arial"/>
          <w:lang w:val="es-MX"/>
        </w:rPr>
        <w:lastRenderedPageBreak/>
        <w:t>DISEÑO</w:t>
      </w:r>
      <w:r w:rsidR="0031108D" w:rsidRPr="005617FB">
        <w:rPr>
          <w:rFonts w:cs="Arial"/>
          <w:lang w:val="es-MX"/>
        </w:rPr>
        <w:t xml:space="preserve"> DE LA ARQUITECTURA DE SOLUCION</w:t>
      </w:r>
      <w:bookmarkEnd w:id="15"/>
      <w:r w:rsidR="0031108D" w:rsidRPr="005617FB">
        <w:rPr>
          <w:rFonts w:cs="Arial"/>
          <w:lang w:val="es-MX"/>
        </w:rPr>
        <w:t xml:space="preserve"> </w:t>
      </w:r>
    </w:p>
    <w:p w14:paraId="20795278" w14:textId="77777777" w:rsidR="00517D47" w:rsidRPr="005617FB" w:rsidRDefault="00517D47" w:rsidP="00517D47">
      <w:pPr>
        <w:rPr>
          <w:lang w:val="es-MX" w:eastAsia="en-US"/>
        </w:rPr>
      </w:pPr>
    </w:p>
    <w:p w14:paraId="695D7F49" w14:textId="77777777" w:rsidR="00CC51D2" w:rsidRPr="005617FB" w:rsidRDefault="00CC51D2" w:rsidP="00CC51D2">
      <w:pPr>
        <w:ind w:left="-851"/>
        <w:jc w:val="both"/>
        <w:rPr>
          <w:rFonts w:ascii="Arial" w:hAnsi="Arial" w:cs="Arial"/>
          <w:color w:val="BFBFBF"/>
          <w:sz w:val="22"/>
          <w:szCs w:val="22"/>
          <w:lang w:val="es-MX"/>
        </w:rPr>
      </w:pPr>
      <w:r w:rsidRPr="005617FB">
        <w:rPr>
          <w:rFonts w:ascii="Arial" w:hAnsi="Arial" w:cs="Arial"/>
          <w:color w:val="BFBFBF"/>
          <w:sz w:val="22"/>
          <w:szCs w:val="22"/>
          <w:lang w:val="es-MX"/>
        </w:rPr>
        <w:t>En caso de que existan excepciones asociadas a la arquitectura de referencia se debe incluir su correspondiente justificación en las vistas que aplique.</w:t>
      </w:r>
    </w:p>
    <w:p w14:paraId="42E90E7A" w14:textId="77777777" w:rsidR="00B7008A" w:rsidRPr="005617FB" w:rsidRDefault="00B7008A" w:rsidP="008A1BCD">
      <w:pPr>
        <w:jc w:val="both"/>
        <w:rPr>
          <w:rFonts w:ascii="Arial" w:hAnsi="Arial" w:cs="Arial"/>
          <w:sz w:val="20"/>
          <w:szCs w:val="20"/>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5617FB" w14:paraId="63320AE8" w14:textId="77777777" w:rsidTr="00863B9A">
        <w:trPr>
          <w:trHeight w:val="182"/>
        </w:trPr>
        <w:tc>
          <w:tcPr>
            <w:tcW w:w="1277" w:type="dxa"/>
            <w:shd w:val="clear" w:color="auto" w:fill="A50021"/>
            <w:vAlign w:val="center"/>
          </w:tcPr>
          <w:p w14:paraId="01DD3AF0" w14:textId="77777777" w:rsidR="009F66F0" w:rsidRPr="005617FB" w:rsidRDefault="009F66F0" w:rsidP="00E45C7F">
            <w:pPr>
              <w:rPr>
                <w:rFonts w:ascii="Arial" w:hAnsi="Arial" w:cs="Arial"/>
                <w:b/>
                <w:sz w:val="22"/>
                <w:szCs w:val="22"/>
                <w:lang w:val="es-MX"/>
              </w:rPr>
            </w:pPr>
            <w:r w:rsidRPr="005617FB">
              <w:rPr>
                <w:rFonts w:ascii="Arial" w:hAnsi="Arial" w:cs="Arial"/>
                <w:b/>
                <w:sz w:val="22"/>
                <w:szCs w:val="22"/>
                <w:lang w:val="es-MX"/>
              </w:rPr>
              <w:t>Fecha</w:t>
            </w:r>
          </w:p>
        </w:tc>
        <w:tc>
          <w:tcPr>
            <w:tcW w:w="4606" w:type="dxa"/>
            <w:gridSpan w:val="3"/>
            <w:shd w:val="clear" w:color="auto" w:fill="auto"/>
            <w:vAlign w:val="center"/>
          </w:tcPr>
          <w:p w14:paraId="1F2AA9C9" w14:textId="77777777" w:rsidR="009F66F0" w:rsidRPr="005617FB" w:rsidRDefault="00585CB0" w:rsidP="00E45C7F">
            <w:pPr>
              <w:jc w:val="center"/>
              <w:rPr>
                <w:rFonts w:ascii="Arial" w:hAnsi="Arial" w:cs="Arial"/>
                <w:color w:val="BFBFBF"/>
                <w:sz w:val="22"/>
                <w:szCs w:val="22"/>
                <w:lang w:val="es-MX"/>
              </w:rPr>
            </w:pPr>
            <w:r w:rsidRPr="005617FB">
              <w:rPr>
                <w:rFonts w:ascii="Arial" w:hAnsi="Arial" w:cs="Arial"/>
                <w:color w:val="BFBFBF"/>
                <w:sz w:val="22"/>
                <w:szCs w:val="22"/>
                <w:lang w:val="es-MX"/>
              </w:rPr>
              <w:t>DD/MM/AAAA</w:t>
            </w:r>
          </w:p>
        </w:tc>
        <w:tc>
          <w:tcPr>
            <w:tcW w:w="4607" w:type="dxa"/>
            <w:gridSpan w:val="2"/>
            <w:shd w:val="clear" w:color="auto" w:fill="A50021"/>
            <w:vAlign w:val="center"/>
          </w:tcPr>
          <w:p w14:paraId="42C03806" w14:textId="77777777" w:rsidR="009F66F0" w:rsidRPr="005617FB" w:rsidRDefault="009F66F0" w:rsidP="00E45C7F">
            <w:pPr>
              <w:jc w:val="center"/>
              <w:rPr>
                <w:rFonts w:ascii="Arial" w:hAnsi="Arial" w:cs="Arial"/>
                <w:b/>
                <w:sz w:val="22"/>
                <w:szCs w:val="22"/>
                <w:lang w:val="es-MX"/>
              </w:rPr>
            </w:pPr>
          </w:p>
        </w:tc>
      </w:tr>
      <w:tr w:rsidR="00780520" w:rsidRPr="005617FB" w14:paraId="567DB6EF" w14:textId="77777777" w:rsidTr="004627A3">
        <w:trPr>
          <w:trHeight w:val="182"/>
        </w:trPr>
        <w:tc>
          <w:tcPr>
            <w:tcW w:w="10490" w:type="dxa"/>
            <w:gridSpan w:val="6"/>
            <w:shd w:val="clear" w:color="auto" w:fill="A50021"/>
            <w:vAlign w:val="center"/>
          </w:tcPr>
          <w:p w14:paraId="11D94020" w14:textId="77777777" w:rsidR="00780520" w:rsidRPr="005617FB" w:rsidRDefault="00780520" w:rsidP="004627A3">
            <w:pPr>
              <w:jc w:val="center"/>
              <w:rPr>
                <w:rFonts w:ascii="Arial" w:hAnsi="Arial" w:cs="Arial"/>
                <w:b/>
                <w:sz w:val="22"/>
                <w:szCs w:val="22"/>
                <w:lang w:val="es-MX"/>
              </w:rPr>
            </w:pPr>
            <w:r w:rsidRPr="005617FB">
              <w:rPr>
                <w:rFonts w:ascii="Arial" w:hAnsi="Arial" w:cs="Arial"/>
                <w:b/>
                <w:sz w:val="22"/>
                <w:szCs w:val="22"/>
                <w:shd w:val="clear" w:color="auto" w:fill="A50021"/>
                <w:lang w:val="es-MX"/>
              </w:rPr>
              <w:t>Vista Lógica</w:t>
            </w:r>
          </w:p>
        </w:tc>
      </w:tr>
      <w:tr w:rsidR="00780520" w:rsidRPr="005617FB" w14:paraId="62A515B4" w14:textId="77777777" w:rsidTr="00780520">
        <w:trPr>
          <w:trHeight w:val="182"/>
        </w:trPr>
        <w:tc>
          <w:tcPr>
            <w:tcW w:w="10490" w:type="dxa"/>
            <w:gridSpan w:val="6"/>
            <w:shd w:val="clear" w:color="auto" w:fill="FFFFFF"/>
            <w:vAlign w:val="center"/>
          </w:tcPr>
          <w:p w14:paraId="2FDFC837" w14:textId="77777777" w:rsidR="00780520" w:rsidRPr="005617FB" w:rsidRDefault="00780520" w:rsidP="004627A3">
            <w:pPr>
              <w:rPr>
                <w:rFonts w:ascii="Arial" w:hAnsi="Arial" w:cs="Arial"/>
                <w:color w:val="BFBFBF"/>
                <w:sz w:val="22"/>
                <w:szCs w:val="22"/>
                <w:lang w:val="es-MX"/>
              </w:rPr>
            </w:pPr>
            <w:r w:rsidRPr="005617FB">
              <w:rPr>
                <w:rFonts w:ascii="Arial" w:hAnsi="Arial" w:cs="Arial"/>
                <w:color w:val="BFBFBF"/>
                <w:sz w:val="22"/>
                <w:szCs w:val="22"/>
                <w:lang w:val="es-MX"/>
              </w:rPr>
              <w:t>Se puede utilizar alguno de los siguientes diagramas UML: Diagrama de Clase, Diagrama de Comunicación, Diagrama de Secuencia.</w:t>
            </w:r>
            <w:r w:rsidR="00152DDE" w:rsidRPr="005617FB">
              <w:rPr>
                <w:rFonts w:ascii="Arial" w:hAnsi="Arial" w:cs="Arial"/>
                <w:color w:val="BFBFBF"/>
                <w:sz w:val="22"/>
                <w:szCs w:val="22"/>
                <w:lang w:val="es-MX"/>
              </w:rPr>
              <w:t xml:space="preserve"> </w:t>
            </w:r>
          </w:p>
          <w:p w14:paraId="3710B435" w14:textId="77777777" w:rsidR="00780520" w:rsidRPr="005617FB" w:rsidRDefault="00780520" w:rsidP="004627A3">
            <w:pPr>
              <w:jc w:val="center"/>
              <w:rPr>
                <w:rFonts w:ascii="Arial" w:hAnsi="Arial" w:cs="Arial"/>
                <w:b/>
                <w:sz w:val="22"/>
                <w:szCs w:val="22"/>
                <w:lang w:val="es-MX"/>
              </w:rPr>
            </w:pPr>
          </w:p>
          <w:p w14:paraId="16DE2102" w14:textId="77777777" w:rsidR="00780520" w:rsidRPr="005617FB" w:rsidRDefault="00780520" w:rsidP="004627A3">
            <w:pPr>
              <w:jc w:val="center"/>
              <w:rPr>
                <w:rFonts w:ascii="Arial" w:hAnsi="Arial" w:cs="Arial"/>
                <w:b/>
                <w:sz w:val="22"/>
                <w:szCs w:val="22"/>
                <w:lang w:val="es-MX"/>
              </w:rPr>
            </w:pPr>
          </w:p>
        </w:tc>
      </w:tr>
      <w:tr w:rsidR="00454D1E" w:rsidRPr="005617FB" w14:paraId="620C00F2" w14:textId="77777777" w:rsidTr="00780520">
        <w:trPr>
          <w:trHeight w:val="182"/>
        </w:trPr>
        <w:tc>
          <w:tcPr>
            <w:tcW w:w="10490" w:type="dxa"/>
            <w:gridSpan w:val="6"/>
            <w:shd w:val="clear" w:color="auto" w:fill="FFFFFF"/>
            <w:vAlign w:val="center"/>
          </w:tcPr>
          <w:p w14:paraId="723E7B45" w14:textId="77777777" w:rsidR="00C464FB" w:rsidRPr="005617FB" w:rsidRDefault="00454D1E" w:rsidP="004627A3">
            <w:pPr>
              <w:rPr>
                <w:rFonts w:ascii="Arial" w:hAnsi="Arial" w:cs="Arial"/>
                <w:color w:val="BFBFBF"/>
                <w:sz w:val="22"/>
                <w:szCs w:val="22"/>
                <w:lang w:val="es-MX"/>
              </w:rPr>
            </w:pPr>
            <w:r w:rsidRPr="005617FB">
              <w:rPr>
                <w:rFonts w:ascii="Arial" w:hAnsi="Arial" w:cs="Arial"/>
                <w:color w:val="BFBFBF"/>
                <w:sz w:val="22"/>
                <w:szCs w:val="22"/>
                <w:lang w:val="es-MX"/>
              </w:rPr>
              <w:t>Si utiliza convenciones para diagramas Ad hoc, por favor describirlas aquí</w:t>
            </w:r>
          </w:p>
        </w:tc>
      </w:tr>
      <w:tr w:rsidR="00D4775A" w:rsidRPr="005617FB" w14:paraId="22DA0BD1" w14:textId="77777777" w:rsidTr="004627A3">
        <w:trPr>
          <w:trHeight w:val="182"/>
        </w:trPr>
        <w:tc>
          <w:tcPr>
            <w:tcW w:w="10490" w:type="dxa"/>
            <w:gridSpan w:val="6"/>
            <w:shd w:val="clear" w:color="auto" w:fill="A50021"/>
            <w:vAlign w:val="center"/>
          </w:tcPr>
          <w:p w14:paraId="018D3FED" w14:textId="77777777" w:rsidR="00D4775A" w:rsidRPr="005617FB" w:rsidRDefault="00D4775A" w:rsidP="004627A3">
            <w:pPr>
              <w:jc w:val="center"/>
              <w:rPr>
                <w:rFonts w:ascii="Arial" w:hAnsi="Arial" w:cs="Arial"/>
                <w:b/>
                <w:sz w:val="22"/>
                <w:szCs w:val="22"/>
                <w:lang w:val="es-MX"/>
              </w:rPr>
            </w:pPr>
            <w:r w:rsidRPr="005617FB">
              <w:rPr>
                <w:rFonts w:ascii="Arial" w:hAnsi="Arial" w:cs="Arial"/>
                <w:b/>
                <w:sz w:val="22"/>
                <w:szCs w:val="22"/>
                <w:shd w:val="clear" w:color="auto" w:fill="A50021"/>
                <w:lang w:val="es-MX"/>
              </w:rPr>
              <w:t xml:space="preserve">Vista </w:t>
            </w:r>
            <w:r w:rsidR="009811FC" w:rsidRPr="005617FB">
              <w:rPr>
                <w:rFonts w:ascii="Arial" w:hAnsi="Arial" w:cs="Arial"/>
                <w:b/>
                <w:sz w:val="22"/>
                <w:szCs w:val="22"/>
                <w:shd w:val="clear" w:color="auto" w:fill="A50021"/>
                <w:lang w:val="es-MX"/>
              </w:rPr>
              <w:t>de Implementación</w:t>
            </w:r>
          </w:p>
        </w:tc>
      </w:tr>
      <w:tr w:rsidR="00D4775A" w:rsidRPr="005617FB" w14:paraId="3E67E83C" w14:textId="77777777" w:rsidTr="00D4775A">
        <w:trPr>
          <w:trHeight w:val="182"/>
        </w:trPr>
        <w:tc>
          <w:tcPr>
            <w:tcW w:w="10490" w:type="dxa"/>
            <w:gridSpan w:val="6"/>
            <w:shd w:val="clear" w:color="auto" w:fill="FFFFFF"/>
            <w:vAlign w:val="center"/>
          </w:tcPr>
          <w:p w14:paraId="2204048E" w14:textId="77777777" w:rsidR="00D4775A" w:rsidRPr="005617FB" w:rsidRDefault="00F30660" w:rsidP="007707BF">
            <w:pPr>
              <w:rPr>
                <w:rFonts w:ascii="Arial" w:hAnsi="Arial" w:cs="Arial"/>
                <w:sz w:val="22"/>
                <w:szCs w:val="22"/>
                <w:lang w:val="es-MX"/>
              </w:rPr>
            </w:pPr>
            <w:r w:rsidRPr="005617FB">
              <w:rPr>
                <w:rFonts w:ascii="Arial" w:hAnsi="Arial" w:cs="Arial"/>
                <w:color w:val="BFBFBF"/>
                <w:sz w:val="22"/>
                <w:szCs w:val="22"/>
                <w:lang w:val="es-MX"/>
              </w:rPr>
              <w:t>Se puede utilizar alguno de los siguientes diagramas UML: Diagrama de componentes o diagrama de Paquetes</w:t>
            </w:r>
          </w:p>
          <w:p w14:paraId="0F2F8056" w14:textId="77777777" w:rsidR="00EE7D3C" w:rsidRPr="005617FB" w:rsidRDefault="00EE7D3C" w:rsidP="004627A3">
            <w:pPr>
              <w:jc w:val="center"/>
              <w:rPr>
                <w:rFonts w:ascii="Arial" w:hAnsi="Arial" w:cs="Arial"/>
                <w:sz w:val="22"/>
                <w:szCs w:val="22"/>
                <w:lang w:val="es-MX"/>
              </w:rPr>
            </w:pPr>
          </w:p>
          <w:p w14:paraId="2C5B1CAD" w14:textId="77777777" w:rsidR="002F0B65" w:rsidRPr="005617FB" w:rsidRDefault="002F0B65" w:rsidP="004627A3">
            <w:pPr>
              <w:jc w:val="center"/>
              <w:rPr>
                <w:rFonts w:ascii="Arial" w:hAnsi="Arial" w:cs="Arial"/>
                <w:sz w:val="22"/>
                <w:szCs w:val="22"/>
                <w:lang w:val="es-MX"/>
              </w:rPr>
            </w:pPr>
          </w:p>
        </w:tc>
      </w:tr>
      <w:tr w:rsidR="00C464FB" w:rsidRPr="005617FB" w14:paraId="7D8F5559" w14:textId="77777777" w:rsidTr="004627A3">
        <w:trPr>
          <w:trHeight w:val="182"/>
        </w:trPr>
        <w:tc>
          <w:tcPr>
            <w:tcW w:w="10490" w:type="dxa"/>
            <w:gridSpan w:val="6"/>
            <w:shd w:val="clear" w:color="auto" w:fill="FFFFFF"/>
            <w:vAlign w:val="center"/>
          </w:tcPr>
          <w:p w14:paraId="33451DA7" w14:textId="77777777" w:rsidR="00C464FB" w:rsidRPr="005617FB" w:rsidRDefault="00C464FB" w:rsidP="004627A3">
            <w:pPr>
              <w:rPr>
                <w:rFonts w:ascii="Arial" w:hAnsi="Arial" w:cs="Arial"/>
                <w:color w:val="BFBFBF"/>
                <w:sz w:val="22"/>
                <w:szCs w:val="22"/>
                <w:lang w:val="es-MX"/>
              </w:rPr>
            </w:pPr>
            <w:r w:rsidRPr="005617FB">
              <w:rPr>
                <w:rFonts w:ascii="Arial" w:hAnsi="Arial" w:cs="Arial"/>
                <w:color w:val="BFBFBF"/>
                <w:sz w:val="22"/>
                <w:szCs w:val="22"/>
                <w:lang w:val="es-MX"/>
              </w:rPr>
              <w:t>Si utiliza convenciones para diagramas Ad hoc, por favor describirlas aquí</w:t>
            </w:r>
          </w:p>
        </w:tc>
      </w:tr>
      <w:tr w:rsidR="00BA6E72" w:rsidRPr="005617FB" w14:paraId="2E54196F" w14:textId="77777777" w:rsidTr="004627A3">
        <w:trPr>
          <w:trHeight w:val="182"/>
        </w:trPr>
        <w:tc>
          <w:tcPr>
            <w:tcW w:w="10490" w:type="dxa"/>
            <w:gridSpan w:val="6"/>
            <w:shd w:val="clear" w:color="auto" w:fill="A50021"/>
            <w:vAlign w:val="center"/>
          </w:tcPr>
          <w:p w14:paraId="7ECA34AF" w14:textId="77777777" w:rsidR="00BA6E72" w:rsidRPr="005617FB" w:rsidRDefault="00BA6E72" w:rsidP="004627A3">
            <w:pPr>
              <w:jc w:val="center"/>
              <w:rPr>
                <w:rFonts w:ascii="Arial" w:hAnsi="Arial" w:cs="Arial"/>
                <w:b/>
                <w:sz w:val="22"/>
                <w:szCs w:val="22"/>
                <w:lang w:val="es-MX"/>
              </w:rPr>
            </w:pPr>
            <w:r w:rsidRPr="005617FB">
              <w:rPr>
                <w:rFonts w:ascii="Arial" w:hAnsi="Arial" w:cs="Arial"/>
                <w:b/>
                <w:sz w:val="22"/>
                <w:szCs w:val="22"/>
                <w:shd w:val="clear" w:color="auto" w:fill="A50021"/>
                <w:lang w:val="es-MX"/>
              </w:rPr>
              <w:t>Vista de Proceso</w:t>
            </w:r>
          </w:p>
        </w:tc>
      </w:tr>
      <w:tr w:rsidR="00BA6E72" w:rsidRPr="005617FB" w14:paraId="6AD438E7" w14:textId="77777777" w:rsidTr="00BA6E72">
        <w:trPr>
          <w:trHeight w:val="182"/>
        </w:trPr>
        <w:tc>
          <w:tcPr>
            <w:tcW w:w="10490" w:type="dxa"/>
            <w:gridSpan w:val="6"/>
            <w:shd w:val="clear" w:color="auto" w:fill="FFFFFF"/>
            <w:vAlign w:val="center"/>
          </w:tcPr>
          <w:p w14:paraId="6B60748A" w14:textId="77777777" w:rsidR="00BA6E72" w:rsidRPr="005617FB" w:rsidRDefault="001B0941" w:rsidP="00D02EFD">
            <w:pPr>
              <w:jc w:val="both"/>
              <w:rPr>
                <w:rFonts w:ascii="Arial" w:hAnsi="Arial" w:cs="Arial"/>
                <w:color w:val="BFBFBF"/>
                <w:sz w:val="22"/>
                <w:szCs w:val="22"/>
                <w:lang w:val="es-MX"/>
              </w:rPr>
            </w:pPr>
            <w:r w:rsidRPr="005617FB">
              <w:rPr>
                <w:rFonts w:ascii="Arial" w:hAnsi="Arial" w:cs="Arial"/>
                <w:color w:val="BFBFBF"/>
                <w:sz w:val="22"/>
                <w:szCs w:val="22"/>
                <w:lang w:val="es-MX"/>
              </w:rPr>
              <w:t xml:space="preserve">Se puede utilizar alguno de los siguientes diagramas UML: Diagrama de </w:t>
            </w:r>
            <w:r w:rsidR="00EE1C88" w:rsidRPr="005617FB">
              <w:rPr>
                <w:rFonts w:ascii="Arial" w:hAnsi="Arial" w:cs="Arial"/>
                <w:color w:val="BFBFBF"/>
                <w:sz w:val="22"/>
                <w:szCs w:val="22"/>
                <w:lang w:val="es-MX"/>
              </w:rPr>
              <w:t>actividades o de flujo</w:t>
            </w:r>
            <w:r w:rsidR="00AC6AD4" w:rsidRPr="005617FB">
              <w:rPr>
                <w:rFonts w:ascii="Arial" w:hAnsi="Arial" w:cs="Arial"/>
                <w:color w:val="BFBFBF"/>
                <w:sz w:val="22"/>
                <w:szCs w:val="22"/>
                <w:lang w:val="es-MX"/>
              </w:rPr>
              <w:t xml:space="preserve"> </w:t>
            </w:r>
          </w:p>
          <w:p w14:paraId="6E63BB54" w14:textId="77777777" w:rsidR="00115C2C" w:rsidRPr="005617FB" w:rsidRDefault="00115C2C" w:rsidP="00D02EFD">
            <w:pPr>
              <w:jc w:val="both"/>
              <w:rPr>
                <w:rFonts w:ascii="Arial" w:hAnsi="Arial" w:cs="Arial"/>
                <w:color w:val="BFBFBF"/>
                <w:sz w:val="22"/>
                <w:szCs w:val="22"/>
                <w:lang w:val="es-MX"/>
              </w:rPr>
            </w:pPr>
          </w:p>
          <w:p w14:paraId="0316869F" w14:textId="77777777" w:rsidR="00EE7D3C" w:rsidRPr="005617FB" w:rsidRDefault="00EE7D3C" w:rsidP="00D02EFD">
            <w:pPr>
              <w:jc w:val="both"/>
              <w:rPr>
                <w:rFonts w:ascii="Arial" w:hAnsi="Arial" w:cs="Arial"/>
                <w:color w:val="BFBFBF"/>
                <w:sz w:val="22"/>
                <w:szCs w:val="22"/>
                <w:lang w:val="es-MX"/>
              </w:rPr>
            </w:pPr>
          </w:p>
          <w:p w14:paraId="1237340B" w14:textId="77777777" w:rsidR="00115C2C" w:rsidRPr="005617FB" w:rsidRDefault="00115C2C" w:rsidP="00D02EFD">
            <w:pPr>
              <w:jc w:val="both"/>
              <w:rPr>
                <w:rFonts w:ascii="Arial" w:hAnsi="Arial" w:cs="Arial"/>
                <w:sz w:val="22"/>
                <w:szCs w:val="22"/>
                <w:lang w:val="es-MX"/>
              </w:rPr>
            </w:pPr>
          </w:p>
        </w:tc>
      </w:tr>
      <w:tr w:rsidR="00372D2F" w:rsidRPr="005617FB" w14:paraId="5ECD62D8" w14:textId="77777777" w:rsidTr="004627A3">
        <w:trPr>
          <w:trHeight w:val="182"/>
        </w:trPr>
        <w:tc>
          <w:tcPr>
            <w:tcW w:w="10490" w:type="dxa"/>
            <w:gridSpan w:val="6"/>
            <w:shd w:val="clear" w:color="auto" w:fill="FFFFFF"/>
            <w:vAlign w:val="center"/>
          </w:tcPr>
          <w:p w14:paraId="6A97DB85" w14:textId="77777777" w:rsidR="00372D2F" w:rsidRPr="005617FB" w:rsidRDefault="00372D2F" w:rsidP="004627A3">
            <w:pPr>
              <w:rPr>
                <w:rFonts w:ascii="Arial" w:hAnsi="Arial" w:cs="Arial"/>
                <w:color w:val="BFBFBF"/>
                <w:sz w:val="22"/>
                <w:szCs w:val="22"/>
                <w:lang w:val="es-MX"/>
              </w:rPr>
            </w:pPr>
            <w:r w:rsidRPr="005617FB">
              <w:rPr>
                <w:rFonts w:ascii="Arial" w:hAnsi="Arial" w:cs="Arial"/>
                <w:color w:val="BFBFBF"/>
                <w:sz w:val="22"/>
                <w:szCs w:val="22"/>
                <w:lang w:val="es-MX"/>
              </w:rPr>
              <w:t>Si utiliza convenciones para diagramas Ad hoc, por favor describirlas aquí</w:t>
            </w:r>
          </w:p>
        </w:tc>
      </w:tr>
      <w:tr w:rsidR="00B808DC" w:rsidRPr="005617FB" w14:paraId="60270A39" w14:textId="77777777" w:rsidTr="004627A3">
        <w:trPr>
          <w:trHeight w:val="182"/>
        </w:trPr>
        <w:tc>
          <w:tcPr>
            <w:tcW w:w="10490" w:type="dxa"/>
            <w:gridSpan w:val="6"/>
            <w:shd w:val="clear" w:color="auto" w:fill="A50021"/>
            <w:vAlign w:val="center"/>
          </w:tcPr>
          <w:p w14:paraId="0855D708" w14:textId="77777777" w:rsidR="00B808DC" w:rsidRPr="005617FB" w:rsidRDefault="00B808DC" w:rsidP="004627A3">
            <w:pPr>
              <w:jc w:val="center"/>
              <w:rPr>
                <w:rFonts w:ascii="Arial" w:hAnsi="Arial" w:cs="Arial"/>
                <w:b/>
                <w:sz w:val="22"/>
                <w:szCs w:val="22"/>
                <w:lang w:val="es-MX"/>
              </w:rPr>
            </w:pPr>
            <w:r w:rsidRPr="005617FB">
              <w:rPr>
                <w:rFonts w:ascii="Arial" w:hAnsi="Arial" w:cs="Arial"/>
                <w:b/>
                <w:sz w:val="22"/>
                <w:szCs w:val="22"/>
                <w:shd w:val="clear" w:color="auto" w:fill="A50021"/>
                <w:lang w:val="es-MX"/>
              </w:rPr>
              <w:t>Vista de Física</w:t>
            </w:r>
          </w:p>
        </w:tc>
      </w:tr>
      <w:tr w:rsidR="00B808DC" w:rsidRPr="005617FB" w14:paraId="383B0BC4" w14:textId="77777777" w:rsidTr="00B808DC">
        <w:trPr>
          <w:trHeight w:val="182"/>
        </w:trPr>
        <w:tc>
          <w:tcPr>
            <w:tcW w:w="10490" w:type="dxa"/>
            <w:gridSpan w:val="6"/>
            <w:shd w:val="clear" w:color="auto" w:fill="FFFFFF"/>
            <w:vAlign w:val="center"/>
          </w:tcPr>
          <w:p w14:paraId="54C00F03" w14:textId="77777777" w:rsidR="00B808DC" w:rsidRPr="005617FB" w:rsidRDefault="00B808DC" w:rsidP="004627A3">
            <w:pPr>
              <w:rPr>
                <w:rFonts w:ascii="Arial" w:hAnsi="Arial" w:cs="Arial"/>
                <w:color w:val="BFBFBF"/>
                <w:sz w:val="22"/>
                <w:szCs w:val="22"/>
                <w:lang w:val="es-MX"/>
              </w:rPr>
            </w:pPr>
          </w:p>
          <w:p w14:paraId="670CCBEA" w14:textId="77777777" w:rsidR="00B808DC" w:rsidRPr="005617FB" w:rsidRDefault="00B808DC" w:rsidP="004627A3">
            <w:pPr>
              <w:rPr>
                <w:rFonts w:ascii="Arial" w:hAnsi="Arial" w:cs="Arial"/>
                <w:sz w:val="22"/>
                <w:szCs w:val="22"/>
                <w:lang w:val="es-MX"/>
              </w:rPr>
            </w:pPr>
            <w:r w:rsidRPr="005617FB">
              <w:rPr>
                <w:rFonts w:ascii="Arial" w:hAnsi="Arial" w:cs="Arial"/>
                <w:color w:val="BFBFBF"/>
                <w:sz w:val="22"/>
                <w:szCs w:val="22"/>
                <w:lang w:val="es-MX"/>
              </w:rPr>
              <w:t>Se puede utilizar el diagrama UML de despliegue.</w:t>
            </w:r>
          </w:p>
          <w:p w14:paraId="70F7CA70" w14:textId="77777777" w:rsidR="00B808DC" w:rsidRPr="005617FB" w:rsidRDefault="00B808DC" w:rsidP="004627A3">
            <w:pPr>
              <w:jc w:val="center"/>
              <w:rPr>
                <w:rFonts w:ascii="Arial" w:hAnsi="Arial" w:cs="Arial"/>
                <w:sz w:val="22"/>
                <w:szCs w:val="22"/>
                <w:lang w:val="es-MX"/>
              </w:rPr>
            </w:pPr>
          </w:p>
          <w:p w14:paraId="6D1E233F" w14:textId="77777777" w:rsidR="00B808DC" w:rsidRPr="005617FB" w:rsidRDefault="00B808DC" w:rsidP="004627A3">
            <w:pPr>
              <w:jc w:val="center"/>
              <w:rPr>
                <w:rFonts w:ascii="Arial" w:hAnsi="Arial" w:cs="Arial"/>
                <w:sz w:val="22"/>
                <w:szCs w:val="22"/>
                <w:lang w:val="es-MX"/>
              </w:rPr>
            </w:pPr>
          </w:p>
        </w:tc>
      </w:tr>
      <w:tr w:rsidR="00B808DC" w:rsidRPr="005617FB" w14:paraId="31138722" w14:textId="77777777" w:rsidTr="004627A3">
        <w:trPr>
          <w:trHeight w:val="182"/>
        </w:trPr>
        <w:tc>
          <w:tcPr>
            <w:tcW w:w="10490" w:type="dxa"/>
            <w:gridSpan w:val="6"/>
            <w:shd w:val="clear" w:color="auto" w:fill="FFFFFF"/>
            <w:vAlign w:val="center"/>
          </w:tcPr>
          <w:p w14:paraId="4C3F3CFD" w14:textId="77777777" w:rsidR="00B808DC" w:rsidRPr="005617FB" w:rsidRDefault="00B808DC" w:rsidP="004627A3">
            <w:pPr>
              <w:rPr>
                <w:rFonts w:ascii="Arial" w:hAnsi="Arial" w:cs="Arial"/>
                <w:color w:val="BFBFBF"/>
                <w:sz w:val="22"/>
                <w:szCs w:val="22"/>
                <w:lang w:val="es-MX"/>
              </w:rPr>
            </w:pPr>
            <w:r w:rsidRPr="005617FB">
              <w:rPr>
                <w:rFonts w:ascii="Arial" w:hAnsi="Arial" w:cs="Arial"/>
                <w:color w:val="BFBFBF"/>
                <w:sz w:val="22"/>
                <w:szCs w:val="22"/>
                <w:lang w:val="es-MX"/>
              </w:rPr>
              <w:t>Si utiliza convenciones para diagramas Ad hoc, por favor describirlas aquí</w:t>
            </w:r>
          </w:p>
        </w:tc>
      </w:tr>
      <w:tr w:rsidR="00BC2005" w:rsidRPr="005617FB" w14:paraId="45EF9933" w14:textId="77777777" w:rsidTr="004627A3">
        <w:trPr>
          <w:trHeight w:val="182"/>
        </w:trPr>
        <w:tc>
          <w:tcPr>
            <w:tcW w:w="10490" w:type="dxa"/>
            <w:gridSpan w:val="6"/>
            <w:shd w:val="clear" w:color="auto" w:fill="A50021"/>
            <w:vAlign w:val="center"/>
          </w:tcPr>
          <w:p w14:paraId="5533F94B" w14:textId="77777777" w:rsidR="00BC2005" w:rsidRPr="005617FB" w:rsidRDefault="002A0CFC" w:rsidP="009B2FF4">
            <w:pPr>
              <w:jc w:val="center"/>
              <w:rPr>
                <w:rFonts w:ascii="Arial" w:hAnsi="Arial" w:cs="Arial"/>
                <w:b/>
                <w:sz w:val="22"/>
                <w:szCs w:val="22"/>
                <w:lang w:val="es-MX"/>
              </w:rPr>
            </w:pPr>
            <w:r w:rsidRPr="005617FB">
              <w:rPr>
                <w:rFonts w:ascii="Arial" w:hAnsi="Arial" w:cs="Arial"/>
                <w:b/>
                <w:sz w:val="22"/>
                <w:szCs w:val="22"/>
                <w:shd w:val="clear" w:color="auto" w:fill="A50021"/>
                <w:lang w:val="es-MX"/>
              </w:rPr>
              <w:t>Prototipos</w:t>
            </w:r>
            <w:r w:rsidR="006001DF" w:rsidRPr="005617FB">
              <w:rPr>
                <w:rFonts w:ascii="Arial" w:hAnsi="Arial" w:cs="Arial"/>
                <w:b/>
                <w:sz w:val="22"/>
                <w:szCs w:val="22"/>
                <w:shd w:val="clear" w:color="auto" w:fill="A50021"/>
                <w:lang w:val="es-MX"/>
              </w:rPr>
              <w:t xml:space="preserve"> de interfaces de usuario</w:t>
            </w:r>
          </w:p>
        </w:tc>
      </w:tr>
      <w:tr w:rsidR="00BC2005" w:rsidRPr="005617FB" w14:paraId="51DF69DE" w14:textId="77777777" w:rsidTr="004627A3">
        <w:trPr>
          <w:trHeight w:val="182"/>
        </w:trPr>
        <w:tc>
          <w:tcPr>
            <w:tcW w:w="10490" w:type="dxa"/>
            <w:gridSpan w:val="6"/>
            <w:shd w:val="clear" w:color="auto" w:fill="FFFFFF"/>
            <w:vAlign w:val="center"/>
          </w:tcPr>
          <w:p w14:paraId="13D50309" w14:textId="77777777" w:rsidR="00BC2005" w:rsidRPr="005617FB" w:rsidRDefault="00BC2005" w:rsidP="00620BBA">
            <w:pPr>
              <w:rPr>
                <w:rFonts w:ascii="Arial" w:hAnsi="Arial" w:cs="Arial"/>
                <w:b/>
                <w:color w:val="BFBFBF"/>
                <w:sz w:val="22"/>
                <w:szCs w:val="22"/>
                <w:lang w:val="es-MX"/>
              </w:rPr>
            </w:pPr>
          </w:p>
          <w:p w14:paraId="6DE22B03" w14:textId="77777777" w:rsidR="00BC2005" w:rsidRPr="005617FB" w:rsidRDefault="004D0718" w:rsidP="00D73701">
            <w:pPr>
              <w:rPr>
                <w:rFonts w:ascii="Arial" w:hAnsi="Arial" w:cs="Arial"/>
                <w:sz w:val="22"/>
                <w:szCs w:val="22"/>
                <w:lang w:val="es-MX"/>
              </w:rPr>
            </w:pPr>
            <w:r w:rsidRPr="005617FB">
              <w:rPr>
                <w:rFonts w:ascii="Arial" w:hAnsi="Arial" w:cs="Arial"/>
                <w:color w:val="BFBFBF"/>
                <w:sz w:val="22"/>
                <w:szCs w:val="22"/>
                <w:lang w:val="es-MX"/>
              </w:rPr>
              <w:t>Mockups o Bocetos de interfaces graficas para Front-</w:t>
            </w:r>
            <w:proofErr w:type="spellStart"/>
            <w:r w:rsidRPr="005617FB">
              <w:rPr>
                <w:rFonts w:ascii="Arial" w:hAnsi="Arial" w:cs="Arial"/>
                <w:color w:val="BFBFBF"/>
                <w:sz w:val="22"/>
                <w:szCs w:val="22"/>
                <w:lang w:val="es-MX"/>
              </w:rPr>
              <w:t>End</w:t>
            </w:r>
            <w:proofErr w:type="spellEnd"/>
            <w:r w:rsidR="00735B82" w:rsidRPr="005617FB">
              <w:rPr>
                <w:rFonts w:ascii="Arial" w:hAnsi="Arial" w:cs="Arial"/>
                <w:color w:val="BFBFBF"/>
                <w:sz w:val="22"/>
                <w:szCs w:val="22"/>
                <w:lang w:val="es-MX"/>
              </w:rPr>
              <w:t>.</w:t>
            </w:r>
          </w:p>
          <w:p w14:paraId="1898FB84" w14:textId="77777777" w:rsidR="00BC2005" w:rsidRPr="005617FB" w:rsidRDefault="00BC2005" w:rsidP="00950F0B">
            <w:pPr>
              <w:jc w:val="center"/>
              <w:rPr>
                <w:rFonts w:ascii="Arial" w:hAnsi="Arial" w:cs="Arial"/>
                <w:b/>
                <w:sz w:val="22"/>
                <w:szCs w:val="22"/>
                <w:lang w:val="es-MX"/>
              </w:rPr>
            </w:pPr>
          </w:p>
          <w:p w14:paraId="3FF5C04F" w14:textId="77777777" w:rsidR="00BC2005" w:rsidRPr="005617FB" w:rsidRDefault="00BC2005" w:rsidP="00950F0B">
            <w:pPr>
              <w:jc w:val="center"/>
              <w:rPr>
                <w:rFonts w:ascii="Arial" w:hAnsi="Arial" w:cs="Arial"/>
                <w:b/>
                <w:sz w:val="22"/>
                <w:szCs w:val="22"/>
                <w:lang w:val="es-MX"/>
              </w:rPr>
            </w:pPr>
          </w:p>
        </w:tc>
      </w:tr>
      <w:tr w:rsidR="00372D2F" w:rsidRPr="005617FB" w14:paraId="66D4FAF4" w14:textId="77777777" w:rsidTr="004627A3">
        <w:trPr>
          <w:trHeight w:val="182"/>
        </w:trPr>
        <w:tc>
          <w:tcPr>
            <w:tcW w:w="10490" w:type="dxa"/>
            <w:gridSpan w:val="6"/>
            <w:shd w:val="clear" w:color="auto" w:fill="FFFFFF"/>
            <w:vAlign w:val="center"/>
          </w:tcPr>
          <w:p w14:paraId="02ED5B52" w14:textId="77777777" w:rsidR="00372D2F" w:rsidRPr="005617FB" w:rsidRDefault="00372D2F" w:rsidP="004627A3">
            <w:pPr>
              <w:rPr>
                <w:rFonts w:ascii="Arial" w:hAnsi="Arial" w:cs="Arial"/>
                <w:b/>
                <w:color w:val="BFBFBF"/>
                <w:sz w:val="22"/>
                <w:szCs w:val="22"/>
                <w:lang w:val="es-MX"/>
              </w:rPr>
            </w:pPr>
            <w:r w:rsidRPr="005617FB">
              <w:rPr>
                <w:rFonts w:ascii="Arial" w:hAnsi="Arial" w:cs="Arial"/>
                <w:b/>
                <w:color w:val="BFBFBF"/>
                <w:sz w:val="22"/>
                <w:szCs w:val="22"/>
                <w:lang w:val="es-MX"/>
              </w:rPr>
              <w:t>Si utiliza convenciones para diagramas Ad hoc, por favor describirlas aquí</w:t>
            </w:r>
          </w:p>
        </w:tc>
      </w:tr>
      <w:tr w:rsidR="001200E2" w:rsidRPr="005617FB" w14:paraId="565BEC86" w14:textId="77777777" w:rsidTr="004627A3">
        <w:trPr>
          <w:trHeight w:val="114"/>
        </w:trPr>
        <w:tc>
          <w:tcPr>
            <w:tcW w:w="10490" w:type="dxa"/>
            <w:gridSpan w:val="6"/>
            <w:shd w:val="clear" w:color="auto" w:fill="A50021"/>
          </w:tcPr>
          <w:p w14:paraId="13AC5C41" w14:textId="77777777" w:rsidR="001200E2" w:rsidRPr="005617FB" w:rsidRDefault="001200E2" w:rsidP="004627A3">
            <w:pPr>
              <w:jc w:val="center"/>
              <w:rPr>
                <w:rFonts w:ascii="Arial" w:hAnsi="Arial" w:cs="Arial"/>
                <w:b/>
                <w:szCs w:val="22"/>
                <w:lang w:val="es-MX"/>
              </w:rPr>
            </w:pPr>
            <w:r w:rsidRPr="005617FB">
              <w:rPr>
                <w:rFonts w:ascii="Arial" w:hAnsi="Arial" w:cs="Arial"/>
                <w:b/>
                <w:szCs w:val="22"/>
                <w:lang w:val="es-MX"/>
              </w:rPr>
              <w:t>Firmas de aceptación</w:t>
            </w:r>
          </w:p>
        </w:tc>
      </w:tr>
      <w:tr w:rsidR="001200E2" w:rsidRPr="005617FB" w14:paraId="25B05E07" w14:textId="77777777" w:rsidTr="001200E2">
        <w:trPr>
          <w:trHeight w:val="260"/>
        </w:trPr>
        <w:tc>
          <w:tcPr>
            <w:tcW w:w="3130" w:type="dxa"/>
            <w:gridSpan w:val="2"/>
            <w:shd w:val="clear" w:color="auto" w:fill="A6A6A6"/>
          </w:tcPr>
          <w:p w14:paraId="1F8DB263" w14:textId="77777777" w:rsidR="001200E2" w:rsidRPr="005617FB" w:rsidRDefault="001200E2" w:rsidP="00714685">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1A015469" w14:textId="77777777" w:rsidR="001200E2" w:rsidRPr="005617FB" w:rsidRDefault="001200E2" w:rsidP="00714685">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40100ED2" w14:textId="77777777" w:rsidR="001200E2" w:rsidRPr="005617FB" w:rsidRDefault="001200E2" w:rsidP="00714685">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43155D7D" w14:textId="77777777" w:rsidR="001200E2" w:rsidRPr="005617FB" w:rsidRDefault="001200E2" w:rsidP="00714685">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1200E2" w:rsidRPr="005617FB" w14:paraId="19B44152" w14:textId="77777777" w:rsidTr="001200E2">
        <w:trPr>
          <w:trHeight w:val="304"/>
        </w:trPr>
        <w:tc>
          <w:tcPr>
            <w:tcW w:w="3130" w:type="dxa"/>
            <w:gridSpan w:val="2"/>
            <w:shd w:val="clear" w:color="auto" w:fill="FFFFFF"/>
          </w:tcPr>
          <w:p w14:paraId="7A13EF4E" w14:textId="77777777" w:rsidR="001200E2" w:rsidRPr="005617FB" w:rsidRDefault="001200E2" w:rsidP="004627A3">
            <w:pPr>
              <w:jc w:val="both"/>
              <w:rPr>
                <w:rFonts w:ascii="Arial" w:hAnsi="Arial" w:cs="Arial"/>
                <w:color w:val="A6A6A6"/>
                <w:sz w:val="22"/>
                <w:szCs w:val="22"/>
                <w:lang w:val="es-MX"/>
              </w:rPr>
            </w:pPr>
          </w:p>
        </w:tc>
        <w:tc>
          <w:tcPr>
            <w:tcW w:w="2000" w:type="dxa"/>
            <w:shd w:val="clear" w:color="auto" w:fill="FFFFFF"/>
          </w:tcPr>
          <w:p w14:paraId="69D08F73" w14:textId="77777777" w:rsidR="001200E2" w:rsidRPr="005617FB" w:rsidRDefault="001200E2" w:rsidP="004627A3">
            <w:pPr>
              <w:jc w:val="both"/>
              <w:rPr>
                <w:rFonts w:ascii="Arial" w:hAnsi="Arial" w:cs="Arial"/>
                <w:color w:val="A6A6A6"/>
                <w:sz w:val="22"/>
                <w:szCs w:val="22"/>
                <w:lang w:val="es-MX"/>
              </w:rPr>
            </w:pPr>
          </w:p>
        </w:tc>
        <w:tc>
          <w:tcPr>
            <w:tcW w:w="2074" w:type="dxa"/>
            <w:gridSpan w:val="2"/>
            <w:shd w:val="clear" w:color="auto" w:fill="FFFFFF"/>
          </w:tcPr>
          <w:p w14:paraId="011C2265" w14:textId="77777777" w:rsidR="001200E2" w:rsidRPr="005617FB" w:rsidRDefault="001200E2" w:rsidP="004627A3">
            <w:pPr>
              <w:jc w:val="both"/>
              <w:rPr>
                <w:rFonts w:ascii="Arial" w:hAnsi="Arial" w:cs="Arial"/>
                <w:color w:val="A6A6A6"/>
                <w:sz w:val="22"/>
                <w:szCs w:val="22"/>
                <w:lang w:val="es-MX"/>
              </w:rPr>
            </w:pPr>
          </w:p>
        </w:tc>
        <w:tc>
          <w:tcPr>
            <w:tcW w:w="3286" w:type="dxa"/>
            <w:shd w:val="clear" w:color="auto" w:fill="FFFFFF"/>
          </w:tcPr>
          <w:p w14:paraId="2F603A95" w14:textId="77777777" w:rsidR="001200E2" w:rsidRPr="005617FB" w:rsidRDefault="001200E2" w:rsidP="004627A3">
            <w:pPr>
              <w:jc w:val="both"/>
              <w:rPr>
                <w:rFonts w:ascii="Arial" w:hAnsi="Arial" w:cs="Arial"/>
                <w:color w:val="A6A6A6"/>
                <w:sz w:val="22"/>
                <w:szCs w:val="22"/>
                <w:lang w:val="es-MX"/>
              </w:rPr>
            </w:pPr>
          </w:p>
        </w:tc>
      </w:tr>
      <w:tr w:rsidR="001200E2" w:rsidRPr="005617FB" w14:paraId="0B6894FE" w14:textId="77777777" w:rsidTr="001200E2">
        <w:trPr>
          <w:trHeight w:val="304"/>
        </w:trPr>
        <w:tc>
          <w:tcPr>
            <w:tcW w:w="3130" w:type="dxa"/>
            <w:gridSpan w:val="2"/>
            <w:shd w:val="clear" w:color="auto" w:fill="FFFFFF"/>
          </w:tcPr>
          <w:p w14:paraId="333AA7F1" w14:textId="77777777" w:rsidR="001200E2" w:rsidRPr="005617FB" w:rsidRDefault="001200E2" w:rsidP="004627A3">
            <w:pPr>
              <w:jc w:val="both"/>
              <w:rPr>
                <w:rFonts w:ascii="Arial" w:hAnsi="Arial" w:cs="Arial"/>
                <w:color w:val="A6A6A6"/>
                <w:sz w:val="22"/>
                <w:szCs w:val="22"/>
                <w:lang w:val="es-MX"/>
              </w:rPr>
            </w:pPr>
          </w:p>
        </w:tc>
        <w:tc>
          <w:tcPr>
            <w:tcW w:w="2000" w:type="dxa"/>
            <w:shd w:val="clear" w:color="auto" w:fill="FFFFFF"/>
          </w:tcPr>
          <w:p w14:paraId="6C498CC5" w14:textId="77777777" w:rsidR="001200E2" w:rsidRPr="005617FB" w:rsidRDefault="001200E2" w:rsidP="004627A3">
            <w:pPr>
              <w:jc w:val="both"/>
              <w:rPr>
                <w:rFonts w:ascii="Arial" w:hAnsi="Arial" w:cs="Arial"/>
                <w:color w:val="A6A6A6"/>
                <w:sz w:val="22"/>
                <w:szCs w:val="22"/>
                <w:lang w:val="es-MX"/>
              </w:rPr>
            </w:pPr>
          </w:p>
        </w:tc>
        <w:tc>
          <w:tcPr>
            <w:tcW w:w="2074" w:type="dxa"/>
            <w:gridSpan w:val="2"/>
            <w:shd w:val="clear" w:color="auto" w:fill="FFFFFF"/>
          </w:tcPr>
          <w:p w14:paraId="5CAA5D4F" w14:textId="77777777" w:rsidR="001200E2" w:rsidRPr="005617FB" w:rsidRDefault="001200E2" w:rsidP="004627A3">
            <w:pPr>
              <w:jc w:val="both"/>
              <w:rPr>
                <w:rFonts w:ascii="Arial" w:hAnsi="Arial" w:cs="Arial"/>
                <w:color w:val="A6A6A6"/>
                <w:sz w:val="22"/>
                <w:szCs w:val="22"/>
                <w:lang w:val="es-MX"/>
              </w:rPr>
            </w:pPr>
          </w:p>
        </w:tc>
        <w:tc>
          <w:tcPr>
            <w:tcW w:w="3286" w:type="dxa"/>
            <w:shd w:val="clear" w:color="auto" w:fill="FFFFFF"/>
          </w:tcPr>
          <w:p w14:paraId="0ECA8BF9" w14:textId="77777777" w:rsidR="001200E2" w:rsidRPr="005617FB" w:rsidRDefault="001200E2" w:rsidP="004627A3">
            <w:pPr>
              <w:jc w:val="both"/>
              <w:rPr>
                <w:rFonts w:ascii="Arial" w:hAnsi="Arial" w:cs="Arial"/>
                <w:color w:val="A6A6A6"/>
                <w:sz w:val="22"/>
                <w:szCs w:val="22"/>
                <w:lang w:val="es-MX"/>
              </w:rPr>
            </w:pPr>
          </w:p>
        </w:tc>
      </w:tr>
      <w:tr w:rsidR="001200E2" w:rsidRPr="005617FB" w14:paraId="02FBACB9" w14:textId="77777777" w:rsidTr="001200E2">
        <w:trPr>
          <w:trHeight w:val="304"/>
        </w:trPr>
        <w:tc>
          <w:tcPr>
            <w:tcW w:w="3130" w:type="dxa"/>
            <w:gridSpan w:val="2"/>
            <w:shd w:val="clear" w:color="auto" w:fill="FFFFFF"/>
          </w:tcPr>
          <w:p w14:paraId="46289D54" w14:textId="77777777" w:rsidR="001200E2" w:rsidRPr="005617FB" w:rsidRDefault="001200E2" w:rsidP="004627A3">
            <w:pPr>
              <w:jc w:val="both"/>
              <w:rPr>
                <w:rFonts w:ascii="Arial" w:hAnsi="Arial" w:cs="Arial"/>
                <w:color w:val="A6A6A6"/>
                <w:sz w:val="22"/>
                <w:szCs w:val="22"/>
                <w:lang w:val="es-MX"/>
              </w:rPr>
            </w:pPr>
          </w:p>
        </w:tc>
        <w:tc>
          <w:tcPr>
            <w:tcW w:w="2000" w:type="dxa"/>
            <w:shd w:val="clear" w:color="auto" w:fill="FFFFFF"/>
          </w:tcPr>
          <w:p w14:paraId="1F287D2E" w14:textId="77777777" w:rsidR="001200E2" w:rsidRPr="005617FB" w:rsidRDefault="001200E2" w:rsidP="004627A3">
            <w:pPr>
              <w:jc w:val="both"/>
              <w:rPr>
                <w:rFonts w:ascii="Arial" w:hAnsi="Arial" w:cs="Arial"/>
                <w:color w:val="A6A6A6"/>
                <w:sz w:val="22"/>
                <w:szCs w:val="22"/>
                <w:lang w:val="es-MX"/>
              </w:rPr>
            </w:pPr>
          </w:p>
        </w:tc>
        <w:tc>
          <w:tcPr>
            <w:tcW w:w="2074" w:type="dxa"/>
            <w:gridSpan w:val="2"/>
            <w:shd w:val="clear" w:color="auto" w:fill="FFFFFF"/>
          </w:tcPr>
          <w:p w14:paraId="6F570322" w14:textId="77777777" w:rsidR="001200E2" w:rsidRPr="005617FB" w:rsidRDefault="001200E2" w:rsidP="004627A3">
            <w:pPr>
              <w:jc w:val="both"/>
              <w:rPr>
                <w:rFonts w:ascii="Arial" w:hAnsi="Arial" w:cs="Arial"/>
                <w:color w:val="A6A6A6"/>
                <w:sz w:val="22"/>
                <w:szCs w:val="22"/>
                <w:lang w:val="es-MX"/>
              </w:rPr>
            </w:pPr>
          </w:p>
        </w:tc>
        <w:tc>
          <w:tcPr>
            <w:tcW w:w="3286" w:type="dxa"/>
            <w:shd w:val="clear" w:color="auto" w:fill="FFFFFF"/>
          </w:tcPr>
          <w:p w14:paraId="78201CBE" w14:textId="77777777" w:rsidR="001200E2" w:rsidRPr="005617FB" w:rsidRDefault="001200E2" w:rsidP="004627A3">
            <w:pPr>
              <w:jc w:val="both"/>
              <w:rPr>
                <w:rFonts w:ascii="Arial" w:hAnsi="Arial" w:cs="Arial"/>
                <w:color w:val="A6A6A6"/>
                <w:sz w:val="22"/>
                <w:szCs w:val="22"/>
                <w:lang w:val="es-MX"/>
              </w:rPr>
            </w:pPr>
          </w:p>
        </w:tc>
      </w:tr>
      <w:tr w:rsidR="001200E2" w:rsidRPr="005617FB" w14:paraId="745658B2" w14:textId="77777777" w:rsidTr="001200E2">
        <w:trPr>
          <w:trHeight w:val="304"/>
        </w:trPr>
        <w:tc>
          <w:tcPr>
            <w:tcW w:w="3130" w:type="dxa"/>
            <w:gridSpan w:val="2"/>
            <w:shd w:val="clear" w:color="auto" w:fill="FFFFFF"/>
          </w:tcPr>
          <w:p w14:paraId="0C1DE6E3" w14:textId="77777777" w:rsidR="001200E2" w:rsidRPr="005617FB" w:rsidRDefault="001200E2" w:rsidP="004627A3">
            <w:pPr>
              <w:jc w:val="both"/>
              <w:rPr>
                <w:rFonts w:ascii="Arial" w:hAnsi="Arial" w:cs="Arial"/>
                <w:color w:val="A6A6A6"/>
                <w:sz w:val="22"/>
                <w:szCs w:val="22"/>
                <w:lang w:val="es-MX"/>
              </w:rPr>
            </w:pPr>
          </w:p>
        </w:tc>
        <w:tc>
          <w:tcPr>
            <w:tcW w:w="2000" w:type="dxa"/>
            <w:shd w:val="clear" w:color="auto" w:fill="FFFFFF"/>
          </w:tcPr>
          <w:p w14:paraId="722F5659" w14:textId="77777777" w:rsidR="001200E2" w:rsidRPr="005617FB" w:rsidRDefault="001200E2" w:rsidP="004627A3">
            <w:pPr>
              <w:jc w:val="both"/>
              <w:rPr>
                <w:rFonts w:ascii="Arial" w:hAnsi="Arial" w:cs="Arial"/>
                <w:color w:val="A6A6A6"/>
                <w:sz w:val="22"/>
                <w:szCs w:val="22"/>
                <w:lang w:val="es-MX"/>
              </w:rPr>
            </w:pPr>
          </w:p>
        </w:tc>
        <w:tc>
          <w:tcPr>
            <w:tcW w:w="2074" w:type="dxa"/>
            <w:gridSpan w:val="2"/>
            <w:shd w:val="clear" w:color="auto" w:fill="FFFFFF"/>
          </w:tcPr>
          <w:p w14:paraId="1D109AE5" w14:textId="77777777" w:rsidR="001200E2" w:rsidRPr="005617FB" w:rsidRDefault="001200E2" w:rsidP="004627A3">
            <w:pPr>
              <w:jc w:val="both"/>
              <w:rPr>
                <w:rFonts w:ascii="Arial" w:hAnsi="Arial" w:cs="Arial"/>
                <w:color w:val="A6A6A6"/>
                <w:sz w:val="22"/>
                <w:szCs w:val="22"/>
                <w:lang w:val="es-MX"/>
              </w:rPr>
            </w:pPr>
          </w:p>
        </w:tc>
        <w:tc>
          <w:tcPr>
            <w:tcW w:w="3286" w:type="dxa"/>
            <w:shd w:val="clear" w:color="auto" w:fill="FFFFFF"/>
          </w:tcPr>
          <w:p w14:paraId="21131697" w14:textId="77777777" w:rsidR="001200E2" w:rsidRPr="005617FB" w:rsidRDefault="001200E2" w:rsidP="004627A3">
            <w:pPr>
              <w:jc w:val="both"/>
              <w:rPr>
                <w:rFonts w:ascii="Arial" w:hAnsi="Arial" w:cs="Arial"/>
                <w:color w:val="A6A6A6"/>
                <w:sz w:val="22"/>
                <w:szCs w:val="22"/>
                <w:lang w:val="es-MX"/>
              </w:rPr>
            </w:pPr>
          </w:p>
        </w:tc>
      </w:tr>
    </w:tbl>
    <w:p w14:paraId="2F95AD8F" w14:textId="77777777" w:rsidR="001F438D" w:rsidRPr="005617FB" w:rsidRDefault="001F438D" w:rsidP="008A1BCD">
      <w:pPr>
        <w:jc w:val="both"/>
        <w:rPr>
          <w:rFonts w:ascii="Arial" w:hAnsi="Arial" w:cs="Arial"/>
          <w:sz w:val="20"/>
          <w:szCs w:val="20"/>
          <w:lang w:val="es-MX"/>
        </w:rPr>
      </w:pPr>
    </w:p>
    <w:p w14:paraId="1C301B65" w14:textId="77777777" w:rsidR="00084D2E" w:rsidRPr="005617FB" w:rsidRDefault="00D02EFD" w:rsidP="00517D47">
      <w:pPr>
        <w:pStyle w:val="Footer"/>
        <w:tabs>
          <w:tab w:val="clear" w:pos="4252"/>
          <w:tab w:val="clear" w:pos="8504"/>
        </w:tabs>
        <w:spacing w:line="360" w:lineRule="auto"/>
        <w:ind w:left="-851"/>
        <w:jc w:val="both"/>
        <w:rPr>
          <w:rFonts w:ascii="Arial" w:hAnsi="Arial" w:cs="Arial"/>
          <w:sz w:val="22"/>
          <w:lang w:val="es-MX"/>
        </w:rPr>
      </w:pPr>
      <w:r w:rsidRPr="005617FB">
        <w:rPr>
          <w:rFonts w:ascii="Arial" w:hAnsi="Arial" w:cs="Arial"/>
          <w:b/>
          <w:sz w:val="22"/>
          <w:lang w:val="es-MX"/>
        </w:rPr>
        <w:lastRenderedPageBreak/>
        <w:t xml:space="preserve">Nota: </w:t>
      </w:r>
      <w:r w:rsidRPr="005617FB">
        <w:rPr>
          <w:rFonts w:ascii="Arial" w:hAnsi="Arial" w:cs="Arial"/>
          <w:sz w:val="22"/>
          <w:lang w:val="es-MX"/>
        </w:rPr>
        <w:t>En caso de considerar limitado el uso de UML</w:t>
      </w:r>
      <w:r w:rsidR="00105633" w:rsidRPr="005617FB">
        <w:rPr>
          <w:rFonts w:ascii="Arial" w:hAnsi="Arial" w:cs="Arial"/>
          <w:sz w:val="22"/>
          <w:lang w:val="es-MX"/>
        </w:rPr>
        <w:t>, es posible utilizar diagramas Ad Hoc.</w:t>
      </w:r>
    </w:p>
    <w:sectPr w:rsidR="00084D2E" w:rsidRPr="005617FB"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795B8" w14:textId="77777777" w:rsidR="002E368F" w:rsidRDefault="002E368F" w:rsidP="00DE32EB">
      <w:pPr>
        <w:pStyle w:val="NormalIndent"/>
      </w:pPr>
      <w:r>
        <w:separator/>
      </w:r>
    </w:p>
  </w:endnote>
  <w:endnote w:type="continuationSeparator" w:id="0">
    <w:p w14:paraId="4E0D2D7C" w14:textId="77777777" w:rsidR="002E368F" w:rsidRDefault="002E368F" w:rsidP="00DE32EB">
      <w:pPr>
        <w:pStyle w:val="Normal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DC25"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2F0030CB" w14:textId="77777777" w:rsidTr="00C67CD3">
      <w:trPr>
        <w:trHeight w:val="237"/>
      </w:trPr>
      <w:tc>
        <w:tcPr>
          <w:tcW w:w="1728" w:type="dxa"/>
          <w:vAlign w:val="center"/>
        </w:tcPr>
        <w:p w14:paraId="5E2750D4" w14:textId="77777777" w:rsidR="00E83F00" w:rsidRPr="004876B3" w:rsidRDefault="00E83F00" w:rsidP="008636A4">
          <w:pPr>
            <w:ind w:right="360"/>
            <w:rPr>
              <w:rFonts w:ascii="Calibri" w:hAnsi="Calibri" w:cs="Tahoma"/>
              <w:sz w:val="20"/>
              <w:szCs w:val="20"/>
            </w:rPr>
          </w:pPr>
        </w:p>
      </w:tc>
      <w:tc>
        <w:tcPr>
          <w:tcW w:w="5580" w:type="dxa"/>
        </w:tcPr>
        <w:p w14:paraId="2554C99B" w14:textId="77777777" w:rsidR="00E83F00" w:rsidRPr="004876B3" w:rsidRDefault="00E83F00" w:rsidP="001D2EBF">
          <w:pPr>
            <w:jc w:val="center"/>
            <w:rPr>
              <w:rFonts w:ascii="Calibri" w:hAnsi="Calibri" w:cs="Tahoma"/>
              <w:sz w:val="20"/>
              <w:szCs w:val="20"/>
            </w:rPr>
          </w:pPr>
        </w:p>
      </w:tc>
      <w:tc>
        <w:tcPr>
          <w:tcW w:w="1638" w:type="dxa"/>
          <w:vAlign w:val="center"/>
        </w:tcPr>
        <w:p w14:paraId="40C70B10" w14:textId="77777777" w:rsidR="00E83F00" w:rsidRPr="004876B3" w:rsidRDefault="00E83F00" w:rsidP="008636A4">
          <w:pPr>
            <w:jc w:val="right"/>
            <w:rPr>
              <w:rFonts w:ascii="Calibri" w:hAnsi="Calibri" w:cs="Tahoma"/>
              <w:sz w:val="20"/>
              <w:szCs w:val="20"/>
            </w:rPr>
          </w:pPr>
        </w:p>
      </w:tc>
    </w:tr>
    <w:tr w:rsidR="00C67CD3" w:rsidRPr="004876B3" w14:paraId="3BFD8339" w14:textId="77777777" w:rsidTr="00C67CD3">
      <w:trPr>
        <w:trHeight w:val="250"/>
      </w:trPr>
      <w:tc>
        <w:tcPr>
          <w:tcW w:w="8946" w:type="dxa"/>
          <w:gridSpan w:val="3"/>
          <w:vAlign w:val="center"/>
        </w:tcPr>
        <w:p w14:paraId="355C9644" w14:textId="77777777" w:rsidR="00C67CD3" w:rsidRPr="004876B3" w:rsidRDefault="00C67CD3" w:rsidP="00FB46D5">
          <w:pPr>
            <w:rPr>
              <w:rFonts w:ascii="Calibri" w:hAnsi="Calibri" w:cs="Tahoma"/>
              <w:sz w:val="20"/>
              <w:szCs w:val="20"/>
            </w:rPr>
          </w:pPr>
        </w:p>
      </w:tc>
    </w:tr>
  </w:tbl>
  <w:p w14:paraId="079FF75B" w14:textId="77777777" w:rsidR="00E83F00" w:rsidRDefault="00E83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304DC" w14:textId="77777777" w:rsidR="002E368F" w:rsidRDefault="002E368F" w:rsidP="00DE32EB">
      <w:pPr>
        <w:pStyle w:val="NormalIndent"/>
      </w:pPr>
      <w:r>
        <w:separator/>
      </w:r>
    </w:p>
  </w:footnote>
  <w:footnote w:type="continuationSeparator" w:id="0">
    <w:p w14:paraId="026803B8" w14:textId="77777777" w:rsidR="002E368F" w:rsidRDefault="002E368F" w:rsidP="00DE32EB">
      <w:pPr>
        <w:pStyle w:val="NormalInden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69F2A1E3" w14:textId="77777777" w:rsidTr="005F2B70">
      <w:trPr>
        <w:trHeight w:val="274"/>
        <w:jc w:val="center"/>
      </w:trPr>
      <w:tc>
        <w:tcPr>
          <w:tcW w:w="3202" w:type="dxa"/>
          <w:vMerge w:val="restart"/>
          <w:shd w:val="clear" w:color="auto" w:fill="auto"/>
          <w:vAlign w:val="center"/>
        </w:tcPr>
        <w:p w14:paraId="75DFF470" w14:textId="77777777" w:rsidR="00572249" w:rsidRDefault="00572249" w:rsidP="00572249">
          <w:pPr>
            <w:widowControl w:val="0"/>
            <w:rPr>
              <w:noProof/>
              <w:sz w:val="16"/>
              <w:szCs w:val="16"/>
            </w:rPr>
          </w:pPr>
        </w:p>
        <w:p w14:paraId="2BB16B65" w14:textId="77777777" w:rsidR="00572249" w:rsidRDefault="002C43E6" w:rsidP="00572249">
          <w:pPr>
            <w:widowControl w:val="0"/>
            <w:rPr>
              <w:noProof/>
            </w:rPr>
          </w:pPr>
          <w:r>
            <w:rPr>
              <w:noProof/>
            </w:rPr>
            <w:t>LOGO</w:t>
          </w:r>
        </w:p>
        <w:p w14:paraId="5071BB29"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3625F9F3"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05DB2A55" w14:textId="77777777" w:rsidTr="005F2B70">
      <w:tblPrEx>
        <w:tblCellMar>
          <w:left w:w="108" w:type="dxa"/>
          <w:right w:w="108" w:type="dxa"/>
        </w:tblCellMar>
      </w:tblPrEx>
      <w:trPr>
        <w:trHeight w:val="138"/>
        <w:jc w:val="center"/>
      </w:trPr>
      <w:tc>
        <w:tcPr>
          <w:tcW w:w="3202" w:type="dxa"/>
          <w:vMerge/>
          <w:shd w:val="clear" w:color="auto" w:fill="auto"/>
          <w:vAlign w:val="center"/>
        </w:tcPr>
        <w:p w14:paraId="1C396DAA" w14:textId="77777777" w:rsidR="00572249" w:rsidRPr="00C225FB" w:rsidRDefault="00572249" w:rsidP="00572249">
          <w:pPr>
            <w:widowControl w:val="0"/>
            <w:rPr>
              <w:sz w:val="16"/>
              <w:szCs w:val="16"/>
            </w:rPr>
          </w:pPr>
        </w:p>
      </w:tc>
      <w:tc>
        <w:tcPr>
          <w:tcW w:w="7326" w:type="dxa"/>
          <w:gridSpan w:val="4"/>
          <w:shd w:val="clear" w:color="auto" w:fill="auto"/>
          <w:vAlign w:val="center"/>
        </w:tcPr>
        <w:p w14:paraId="6230D152"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4464CC4B" w14:textId="77777777" w:rsidTr="005F2B70">
      <w:tblPrEx>
        <w:tblCellMar>
          <w:left w:w="108" w:type="dxa"/>
          <w:right w:w="108" w:type="dxa"/>
        </w:tblCellMar>
      </w:tblPrEx>
      <w:trPr>
        <w:trHeight w:val="322"/>
        <w:jc w:val="center"/>
      </w:trPr>
      <w:tc>
        <w:tcPr>
          <w:tcW w:w="3202" w:type="dxa"/>
          <w:vMerge/>
          <w:shd w:val="clear" w:color="auto" w:fill="auto"/>
          <w:vAlign w:val="center"/>
        </w:tcPr>
        <w:p w14:paraId="43F3B5CD" w14:textId="77777777" w:rsidR="00DD1328" w:rsidRPr="00C225FB" w:rsidRDefault="00DD1328" w:rsidP="00DD1328">
          <w:pPr>
            <w:widowControl w:val="0"/>
            <w:rPr>
              <w:sz w:val="16"/>
              <w:szCs w:val="16"/>
            </w:rPr>
          </w:pPr>
        </w:p>
      </w:tc>
      <w:tc>
        <w:tcPr>
          <w:tcW w:w="7326" w:type="dxa"/>
          <w:gridSpan w:val="4"/>
          <w:shd w:val="clear" w:color="auto" w:fill="auto"/>
          <w:vAlign w:val="center"/>
        </w:tcPr>
        <w:p w14:paraId="779258C7"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78855C43" w14:textId="77777777" w:rsidTr="005F2B70">
      <w:tblPrEx>
        <w:tblCellMar>
          <w:left w:w="108" w:type="dxa"/>
          <w:right w:w="108" w:type="dxa"/>
        </w:tblCellMar>
      </w:tblPrEx>
      <w:trPr>
        <w:trHeight w:val="125"/>
        <w:jc w:val="center"/>
      </w:trPr>
      <w:tc>
        <w:tcPr>
          <w:tcW w:w="3202" w:type="dxa"/>
          <w:vMerge/>
          <w:shd w:val="clear" w:color="auto" w:fill="auto"/>
          <w:vAlign w:val="center"/>
        </w:tcPr>
        <w:p w14:paraId="69FE38C7" w14:textId="77777777" w:rsidR="00DD1328" w:rsidRPr="00C225FB" w:rsidRDefault="00DD1328" w:rsidP="00DD1328">
          <w:pPr>
            <w:widowControl w:val="0"/>
            <w:rPr>
              <w:sz w:val="16"/>
              <w:szCs w:val="16"/>
            </w:rPr>
          </w:pPr>
        </w:p>
      </w:tc>
      <w:tc>
        <w:tcPr>
          <w:tcW w:w="2167" w:type="dxa"/>
          <w:shd w:val="clear" w:color="auto" w:fill="auto"/>
          <w:vAlign w:val="center"/>
        </w:tcPr>
        <w:p w14:paraId="58D51AD6" w14:textId="77777777" w:rsidR="00DD1328" w:rsidRPr="005F2B70" w:rsidRDefault="005F2B70" w:rsidP="00DD1328">
          <w:pPr>
            <w:pStyle w:val="Header"/>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027356D7" w14:textId="77777777" w:rsidR="00DD1328" w:rsidRPr="005F2B70" w:rsidRDefault="005F2B70" w:rsidP="00DD1328">
          <w:pPr>
            <w:pStyle w:val="Header"/>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1DD73A71" w14:textId="77777777" w:rsidR="00DD1328" w:rsidRPr="005F2B70" w:rsidRDefault="005F2B70" w:rsidP="00DD1328">
          <w:pPr>
            <w:pStyle w:val="Header"/>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14:paraId="64E9CDB4"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2F31696E" w14:textId="77777777" w:rsidR="00572249" w:rsidRDefault="00572249" w:rsidP="00924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0817CC6"/>
    <w:multiLevelType w:val="hybridMultilevel"/>
    <w:tmpl w:val="C5724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DFD5361"/>
    <w:multiLevelType w:val="hybridMultilevel"/>
    <w:tmpl w:val="D486C886"/>
    <w:lvl w:ilvl="0" w:tplc="EF401E9A">
      <w:numFmt w:val="bullet"/>
      <w:lvlText w:val=""/>
      <w:lvlJc w:val="left"/>
      <w:pPr>
        <w:ind w:left="720" w:hanging="360"/>
      </w:pPr>
      <w:rPr>
        <w:rFonts w:ascii="Symbol" w:eastAsia="Times New Roman" w:hAnsi="Symbo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20"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1D6B6C"/>
    <w:multiLevelType w:val="hybridMultilevel"/>
    <w:tmpl w:val="443C00CE"/>
    <w:lvl w:ilvl="0" w:tplc="EF401E9A">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526939"/>
    <w:multiLevelType w:val="hybridMultilevel"/>
    <w:tmpl w:val="0E868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2B4E3B"/>
    <w:multiLevelType w:val="hybridMultilevel"/>
    <w:tmpl w:val="F8D6C6D8"/>
    <w:lvl w:ilvl="0" w:tplc="C47C849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0"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AAB6D44"/>
    <w:multiLevelType w:val="hybridMultilevel"/>
    <w:tmpl w:val="C5724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C92291"/>
    <w:multiLevelType w:val="multilevel"/>
    <w:tmpl w:val="2A58BA54"/>
    <w:lvl w:ilvl="0">
      <w:start w:val="1"/>
      <w:numFmt w:val="decimal"/>
      <w:pStyle w:val="Heading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6"/>
  </w:num>
  <w:num w:numId="3">
    <w:abstractNumId w:val="23"/>
  </w:num>
  <w:num w:numId="4">
    <w:abstractNumId w:val="42"/>
  </w:num>
  <w:num w:numId="5">
    <w:abstractNumId w:val="39"/>
  </w:num>
  <w:num w:numId="6">
    <w:abstractNumId w:val="46"/>
  </w:num>
  <w:num w:numId="7">
    <w:abstractNumId w:val="19"/>
  </w:num>
  <w:num w:numId="8">
    <w:abstractNumId w:val="27"/>
  </w:num>
  <w:num w:numId="9">
    <w:abstractNumId w:val="24"/>
  </w:num>
  <w:num w:numId="10">
    <w:abstractNumId w:val="35"/>
  </w:num>
  <w:num w:numId="11">
    <w:abstractNumId w:val="12"/>
  </w:num>
  <w:num w:numId="12">
    <w:abstractNumId w:val="20"/>
  </w:num>
  <w:num w:numId="13">
    <w:abstractNumId w:val="31"/>
  </w:num>
  <w:num w:numId="14">
    <w:abstractNumId w:val="13"/>
  </w:num>
  <w:num w:numId="15">
    <w:abstractNumId w:val="14"/>
  </w:num>
  <w:num w:numId="16">
    <w:abstractNumId w:val="28"/>
  </w:num>
  <w:num w:numId="17">
    <w:abstractNumId w:val="36"/>
  </w:num>
  <w:num w:numId="18">
    <w:abstractNumId w:val="45"/>
  </w:num>
  <w:num w:numId="19">
    <w:abstractNumId w:val="41"/>
  </w:num>
  <w:num w:numId="20">
    <w:abstractNumId w:val="40"/>
  </w:num>
  <w:num w:numId="21">
    <w:abstractNumId w:val="47"/>
  </w:num>
  <w:num w:numId="22">
    <w:abstractNumId w:val="34"/>
  </w:num>
  <w:num w:numId="23">
    <w:abstractNumId w:val="33"/>
  </w:num>
  <w:num w:numId="24">
    <w:abstractNumId w:val="18"/>
  </w:num>
  <w:num w:numId="25">
    <w:abstractNumId w:val="32"/>
  </w:num>
  <w:num w:numId="26">
    <w:abstractNumId w:val="21"/>
  </w:num>
  <w:num w:numId="27">
    <w:abstractNumId w:val="30"/>
  </w:num>
  <w:num w:numId="28">
    <w:abstractNumId w:val="44"/>
  </w:num>
  <w:num w:numId="29">
    <w:abstractNumId w:val="17"/>
  </w:num>
  <w:num w:numId="30">
    <w:abstractNumId w:val="22"/>
  </w:num>
  <w:num w:numId="31">
    <w:abstractNumId w:val="37"/>
  </w:num>
  <w:num w:numId="32">
    <w:abstractNumId w:val="29"/>
  </w:num>
  <w:num w:numId="33">
    <w:abstractNumId w:val="38"/>
  </w:num>
  <w:num w:numId="34">
    <w:abstractNumId w:val="25"/>
  </w:num>
  <w:num w:numId="35">
    <w:abstractNumId w:val="11"/>
  </w:num>
  <w:num w:numId="36">
    <w:abstractNumId w:val="26"/>
  </w:num>
  <w:num w:numId="37">
    <w:abstractNumId w:val="43"/>
  </w:num>
  <w:num w:numId="3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4BD6"/>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A16"/>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16F"/>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3B1"/>
    <w:rsid w:val="00071E98"/>
    <w:rsid w:val="0007212F"/>
    <w:rsid w:val="000721F5"/>
    <w:rsid w:val="00072C9C"/>
    <w:rsid w:val="00072F2E"/>
    <w:rsid w:val="00072FFD"/>
    <w:rsid w:val="00074170"/>
    <w:rsid w:val="000745AD"/>
    <w:rsid w:val="00075171"/>
    <w:rsid w:val="000758E1"/>
    <w:rsid w:val="00075C6D"/>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3BF2"/>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1729"/>
    <w:rsid w:val="000D20C1"/>
    <w:rsid w:val="000D387D"/>
    <w:rsid w:val="000D458D"/>
    <w:rsid w:val="000D6F1E"/>
    <w:rsid w:val="000D7148"/>
    <w:rsid w:val="000D7545"/>
    <w:rsid w:val="000D75B8"/>
    <w:rsid w:val="000D7AB8"/>
    <w:rsid w:val="000D7D3C"/>
    <w:rsid w:val="000E03D3"/>
    <w:rsid w:val="000E15EE"/>
    <w:rsid w:val="000E1678"/>
    <w:rsid w:val="000E188F"/>
    <w:rsid w:val="000E1C34"/>
    <w:rsid w:val="000E2187"/>
    <w:rsid w:val="000E2475"/>
    <w:rsid w:val="000E2AA9"/>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4900"/>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4E50"/>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0649"/>
    <w:rsid w:val="00161277"/>
    <w:rsid w:val="00161FF7"/>
    <w:rsid w:val="00162A62"/>
    <w:rsid w:val="00162AB9"/>
    <w:rsid w:val="00162C46"/>
    <w:rsid w:val="00162E80"/>
    <w:rsid w:val="00163C2E"/>
    <w:rsid w:val="00165473"/>
    <w:rsid w:val="00165589"/>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4F6A"/>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B7B31"/>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0D70"/>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43AD"/>
    <w:rsid w:val="001F63EF"/>
    <w:rsid w:val="001F6660"/>
    <w:rsid w:val="0020011B"/>
    <w:rsid w:val="00200FC2"/>
    <w:rsid w:val="0020129A"/>
    <w:rsid w:val="00201308"/>
    <w:rsid w:val="00201D30"/>
    <w:rsid w:val="00202968"/>
    <w:rsid w:val="00202D6F"/>
    <w:rsid w:val="00202DA9"/>
    <w:rsid w:val="00202E03"/>
    <w:rsid w:val="00202E2D"/>
    <w:rsid w:val="0020377B"/>
    <w:rsid w:val="00203833"/>
    <w:rsid w:val="00203A26"/>
    <w:rsid w:val="00204090"/>
    <w:rsid w:val="002040A6"/>
    <w:rsid w:val="002048DB"/>
    <w:rsid w:val="00204D9B"/>
    <w:rsid w:val="00205CBC"/>
    <w:rsid w:val="00205FD7"/>
    <w:rsid w:val="00207136"/>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3B6"/>
    <w:rsid w:val="00227DEB"/>
    <w:rsid w:val="002306C3"/>
    <w:rsid w:val="002310D2"/>
    <w:rsid w:val="002312D7"/>
    <w:rsid w:val="002318B3"/>
    <w:rsid w:val="00231BAB"/>
    <w:rsid w:val="002324C7"/>
    <w:rsid w:val="00232AAA"/>
    <w:rsid w:val="00232F4C"/>
    <w:rsid w:val="002330A7"/>
    <w:rsid w:val="00233E9A"/>
    <w:rsid w:val="0023538A"/>
    <w:rsid w:val="0023595C"/>
    <w:rsid w:val="00235D56"/>
    <w:rsid w:val="002369AA"/>
    <w:rsid w:val="00236C69"/>
    <w:rsid w:val="002376CA"/>
    <w:rsid w:val="00241732"/>
    <w:rsid w:val="00242713"/>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8DE"/>
    <w:rsid w:val="00286D66"/>
    <w:rsid w:val="00286D6F"/>
    <w:rsid w:val="00286EC5"/>
    <w:rsid w:val="00287554"/>
    <w:rsid w:val="0029057C"/>
    <w:rsid w:val="00291806"/>
    <w:rsid w:val="00291CB2"/>
    <w:rsid w:val="00293259"/>
    <w:rsid w:val="0029369E"/>
    <w:rsid w:val="002939B8"/>
    <w:rsid w:val="00293A88"/>
    <w:rsid w:val="00293F27"/>
    <w:rsid w:val="002970CA"/>
    <w:rsid w:val="0029723E"/>
    <w:rsid w:val="002972DB"/>
    <w:rsid w:val="002A0B95"/>
    <w:rsid w:val="002A0CFC"/>
    <w:rsid w:val="002A0E8A"/>
    <w:rsid w:val="002A139F"/>
    <w:rsid w:val="002A2E23"/>
    <w:rsid w:val="002A4B64"/>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3EDC"/>
    <w:rsid w:val="002C41A6"/>
    <w:rsid w:val="002C43E6"/>
    <w:rsid w:val="002C4B0A"/>
    <w:rsid w:val="002C4F51"/>
    <w:rsid w:val="002C5284"/>
    <w:rsid w:val="002C55B0"/>
    <w:rsid w:val="002C5CFC"/>
    <w:rsid w:val="002C605F"/>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68F"/>
    <w:rsid w:val="002E3C1E"/>
    <w:rsid w:val="002E407C"/>
    <w:rsid w:val="002E700F"/>
    <w:rsid w:val="002E7940"/>
    <w:rsid w:val="002E7DCB"/>
    <w:rsid w:val="002F004D"/>
    <w:rsid w:val="002F0B65"/>
    <w:rsid w:val="002F0FDB"/>
    <w:rsid w:val="002F105D"/>
    <w:rsid w:val="002F3823"/>
    <w:rsid w:val="002F471E"/>
    <w:rsid w:val="002F53F3"/>
    <w:rsid w:val="002F5D80"/>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2DA8"/>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0"/>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346C"/>
    <w:rsid w:val="00374EAB"/>
    <w:rsid w:val="00375D24"/>
    <w:rsid w:val="003768E4"/>
    <w:rsid w:val="00376C87"/>
    <w:rsid w:val="00376CA2"/>
    <w:rsid w:val="00377157"/>
    <w:rsid w:val="00377424"/>
    <w:rsid w:val="003816D5"/>
    <w:rsid w:val="00381AB1"/>
    <w:rsid w:val="00382869"/>
    <w:rsid w:val="0038296C"/>
    <w:rsid w:val="003835AA"/>
    <w:rsid w:val="00384940"/>
    <w:rsid w:val="00384DEA"/>
    <w:rsid w:val="00386895"/>
    <w:rsid w:val="00386902"/>
    <w:rsid w:val="00386B24"/>
    <w:rsid w:val="00386FE0"/>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D66A9"/>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3AFB"/>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59B0"/>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2C3F"/>
    <w:rsid w:val="004B40A9"/>
    <w:rsid w:val="004B4B3C"/>
    <w:rsid w:val="004B4C92"/>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881"/>
    <w:rsid w:val="004D2B2B"/>
    <w:rsid w:val="004D39DD"/>
    <w:rsid w:val="004D3DEB"/>
    <w:rsid w:val="004D4188"/>
    <w:rsid w:val="004D46F9"/>
    <w:rsid w:val="004D4DC3"/>
    <w:rsid w:val="004D5355"/>
    <w:rsid w:val="004D5A7B"/>
    <w:rsid w:val="004D5E87"/>
    <w:rsid w:val="004D5E96"/>
    <w:rsid w:val="004D603F"/>
    <w:rsid w:val="004D60C9"/>
    <w:rsid w:val="004D7699"/>
    <w:rsid w:val="004D7C2C"/>
    <w:rsid w:val="004E0B02"/>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2E67"/>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A9A"/>
    <w:rsid w:val="00513B00"/>
    <w:rsid w:val="00514506"/>
    <w:rsid w:val="00514E66"/>
    <w:rsid w:val="0051569E"/>
    <w:rsid w:val="00515F27"/>
    <w:rsid w:val="005165B6"/>
    <w:rsid w:val="005168EB"/>
    <w:rsid w:val="00517145"/>
    <w:rsid w:val="005174FD"/>
    <w:rsid w:val="00517D47"/>
    <w:rsid w:val="00520106"/>
    <w:rsid w:val="00520144"/>
    <w:rsid w:val="00520508"/>
    <w:rsid w:val="00520767"/>
    <w:rsid w:val="00520AA7"/>
    <w:rsid w:val="00522E20"/>
    <w:rsid w:val="00523136"/>
    <w:rsid w:val="005235CE"/>
    <w:rsid w:val="00523713"/>
    <w:rsid w:val="005237D9"/>
    <w:rsid w:val="005240E8"/>
    <w:rsid w:val="00524546"/>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4A7"/>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9"/>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17FB"/>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49"/>
    <w:rsid w:val="00573D81"/>
    <w:rsid w:val="00573E9B"/>
    <w:rsid w:val="0057498E"/>
    <w:rsid w:val="005752BF"/>
    <w:rsid w:val="0057537E"/>
    <w:rsid w:val="005754FA"/>
    <w:rsid w:val="0057588C"/>
    <w:rsid w:val="00575C05"/>
    <w:rsid w:val="00575EAC"/>
    <w:rsid w:val="00576958"/>
    <w:rsid w:val="005769B5"/>
    <w:rsid w:val="00577224"/>
    <w:rsid w:val="005803B9"/>
    <w:rsid w:val="00580408"/>
    <w:rsid w:val="00580979"/>
    <w:rsid w:val="00581639"/>
    <w:rsid w:val="0058219D"/>
    <w:rsid w:val="00582948"/>
    <w:rsid w:val="0058423F"/>
    <w:rsid w:val="0058455B"/>
    <w:rsid w:val="005851A2"/>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0CA6"/>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210E"/>
    <w:rsid w:val="005B336D"/>
    <w:rsid w:val="005B42B7"/>
    <w:rsid w:val="005B470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6E7"/>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4F0E"/>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1FE"/>
    <w:rsid w:val="00631F35"/>
    <w:rsid w:val="006320B5"/>
    <w:rsid w:val="00632861"/>
    <w:rsid w:val="00632D9C"/>
    <w:rsid w:val="00632DB0"/>
    <w:rsid w:val="006336B4"/>
    <w:rsid w:val="00634A46"/>
    <w:rsid w:val="00634A68"/>
    <w:rsid w:val="00635255"/>
    <w:rsid w:val="0063569D"/>
    <w:rsid w:val="00636584"/>
    <w:rsid w:val="006369AB"/>
    <w:rsid w:val="00637E07"/>
    <w:rsid w:val="0064007C"/>
    <w:rsid w:val="00640509"/>
    <w:rsid w:val="00640518"/>
    <w:rsid w:val="006406E2"/>
    <w:rsid w:val="00640865"/>
    <w:rsid w:val="00640DA9"/>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83"/>
    <w:rsid w:val="0068299C"/>
    <w:rsid w:val="00682AF9"/>
    <w:rsid w:val="00684483"/>
    <w:rsid w:val="006844B1"/>
    <w:rsid w:val="00684E5D"/>
    <w:rsid w:val="00685131"/>
    <w:rsid w:val="006853F3"/>
    <w:rsid w:val="00685EC6"/>
    <w:rsid w:val="00686749"/>
    <w:rsid w:val="006872EA"/>
    <w:rsid w:val="00687E87"/>
    <w:rsid w:val="00691BBA"/>
    <w:rsid w:val="006924F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A617B"/>
    <w:rsid w:val="006B0488"/>
    <w:rsid w:val="006B0982"/>
    <w:rsid w:val="006B2B01"/>
    <w:rsid w:val="006B2BD7"/>
    <w:rsid w:val="006B30BE"/>
    <w:rsid w:val="006B3270"/>
    <w:rsid w:val="006B338C"/>
    <w:rsid w:val="006B389F"/>
    <w:rsid w:val="006B3CAA"/>
    <w:rsid w:val="006B3DE4"/>
    <w:rsid w:val="006B4745"/>
    <w:rsid w:val="006B4A13"/>
    <w:rsid w:val="006B4C88"/>
    <w:rsid w:val="006B6102"/>
    <w:rsid w:val="006B6269"/>
    <w:rsid w:val="006B6B42"/>
    <w:rsid w:val="006B6BC0"/>
    <w:rsid w:val="006B7BE6"/>
    <w:rsid w:val="006C012F"/>
    <w:rsid w:val="006C0D72"/>
    <w:rsid w:val="006C10A6"/>
    <w:rsid w:val="006C18BB"/>
    <w:rsid w:val="006C21D8"/>
    <w:rsid w:val="006C2D5E"/>
    <w:rsid w:val="006C2DE6"/>
    <w:rsid w:val="006C2EEE"/>
    <w:rsid w:val="006C320A"/>
    <w:rsid w:val="006C40FF"/>
    <w:rsid w:val="006C4409"/>
    <w:rsid w:val="006C565E"/>
    <w:rsid w:val="006C61D4"/>
    <w:rsid w:val="006C727F"/>
    <w:rsid w:val="006D043C"/>
    <w:rsid w:val="006D0EDE"/>
    <w:rsid w:val="006D1376"/>
    <w:rsid w:val="006D1559"/>
    <w:rsid w:val="006D18E6"/>
    <w:rsid w:val="006D1BA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6789"/>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343F"/>
    <w:rsid w:val="00734027"/>
    <w:rsid w:val="00734048"/>
    <w:rsid w:val="0073420E"/>
    <w:rsid w:val="007342D6"/>
    <w:rsid w:val="00734E4D"/>
    <w:rsid w:val="007354FD"/>
    <w:rsid w:val="00735B82"/>
    <w:rsid w:val="00736176"/>
    <w:rsid w:val="0073626E"/>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BAC"/>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96A46"/>
    <w:rsid w:val="007A096C"/>
    <w:rsid w:val="007A1FB1"/>
    <w:rsid w:val="007A2A66"/>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70F"/>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CA2"/>
    <w:rsid w:val="007D2EBE"/>
    <w:rsid w:val="007D3822"/>
    <w:rsid w:val="007D38E9"/>
    <w:rsid w:val="007D3B04"/>
    <w:rsid w:val="007D5A9B"/>
    <w:rsid w:val="007D5F6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36"/>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3C79"/>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5AA"/>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4AE1"/>
    <w:rsid w:val="00885A78"/>
    <w:rsid w:val="00886213"/>
    <w:rsid w:val="00886841"/>
    <w:rsid w:val="00886997"/>
    <w:rsid w:val="00887297"/>
    <w:rsid w:val="00887414"/>
    <w:rsid w:val="00887887"/>
    <w:rsid w:val="00887957"/>
    <w:rsid w:val="00887BF6"/>
    <w:rsid w:val="008900B6"/>
    <w:rsid w:val="00890B27"/>
    <w:rsid w:val="008910FF"/>
    <w:rsid w:val="0089268A"/>
    <w:rsid w:val="00892AAE"/>
    <w:rsid w:val="00894421"/>
    <w:rsid w:val="008953A7"/>
    <w:rsid w:val="00895989"/>
    <w:rsid w:val="00896ADB"/>
    <w:rsid w:val="008972F0"/>
    <w:rsid w:val="008975BD"/>
    <w:rsid w:val="008A043B"/>
    <w:rsid w:val="008A115E"/>
    <w:rsid w:val="008A1BAB"/>
    <w:rsid w:val="008A1BCD"/>
    <w:rsid w:val="008A1D14"/>
    <w:rsid w:val="008A201B"/>
    <w:rsid w:val="008A36AE"/>
    <w:rsid w:val="008A3F44"/>
    <w:rsid w:val="008A4305"/>
    <w:rsid w:val="008A5085"/>
    <w:rsid w:val="008A51A2"/>
    <w:rsid w:val="008A5829"/>
    <w:rsid w:val="008A688B"/>
    <w:rsid w:val="008A6BCE"/>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968"/>
    <w:rsid w:val="008C6B92"/>
    <w:rsid w:val="008C708A"/>
    <w:rsid w:val="008D0AD3"/>
    <w:rsid w:val="008D0AFE"/>
    <w:rsid w:val="008D3385"/>
    <w:rsid w:val="008D3C48"/>
    <w:rsid w:val="008D415D"/>
    <w:rsid w:val="008D427C"/>
    <w:rsid w:val="008D4343"/>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283D"/>
    <w:rsid w:val="008F388E"/>
    <w:rsid w:val="008F4450"/>
    <w:rsid w:val="008F5656"/>
    <w:rsid w:val="008F5DDA"/>
    <w:rsid w:val="008F5ECF"/>
    <w:rsid w:val="008F60F8"/>
    <w:rsid w:val="008F6AF7"/>
    <w:rsid w:val="008F7A00"/>
    <w:rsid w:val="009001E2"/>
    <w:rsid w:val="00900948"/>
    <w:rsid w:val="00902172"/>
    <w:rsid w:val="00902A41"/>
    <w:rsid w:val="009037D3"/>
    <w:rsid w:val="0090402A"/>
    <w:rsid w:val="009047CD"/>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13E"/>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C75"/>
    <w:rsid w:val="00950F0B"/>
    <w:rsid w:val="00952BC7"/>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1EB"/>
    <w:rsid w:val="00972730"/>
    <w:rsid w:val="00972AAC"/>
    <w:rsid w:val="0097377A"/>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0337"/>
    <w:rsid w:val="00993023"/>
    <w:rsid w:val="009931CA"/>
    <w:rsid w:val="00993786"/>
    <w:rsid w:val="0099403E"/>
    <w:rsid w:val="00994E68"/>
    <w:rsid w:val="00995271"/>
    <w:rsid w:val="009956C7"/>
    <w:rsid w:val="00995A78"/>
    <w:rsid w:val="0099652E"/>
    <w:rsid w:val="00996DB1"/>
    <w:rsid w:val="00996FA8"/>
    <w:rsid w:val="00997055"/>
    <w:rsid w:val="00997966"/>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3A0"/>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92C"/>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8A4"/>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299C"/>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75A"/>
    <w:rsid w:val="00A51DA5"/>
    <w:rsid w:val="00A51E01"/>
    <w:rsid w:val="00A520C9"/>
    <w:rsid w:val="00A52CA8"/>
    <w:rsid w:val="00A52DE6"/>
    <w:rsid w:val="00A53602"/>
    <w:rsid w:val="00A53E03"/>
    <w:rsid w:val="00A54285"/>
    <w:rsid w:val="00A54616"/>
    <w:rsid w:val="00A54943"/>
    <w:rsid w:val="00A573E6"/>
    <w:rsid w:val="00A6068F"/>
    <w:rsid w:val="00A616B8"/>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3C39"/>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97798"/>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A9F"/>
    <w:rsid w:val="00AB0B68"/>
    <w:rsid w:val="00AB1FC9"/>
    <w:rsid w:val="00AB201E"/>
    <w:rsid w:val="00AB2D65"/>
    <w:rsid w:val="00AB3B3A"/>
    <w:rsid w:val="00AB4676"/>
    <w:rsid w:val="00AB47FB"/>
    <w:rsid w:val="00AB57B8"/>
    <w:rsid w:val="00AB5EF7"/>
    <w:rsid w:val="00AB5FBC"/>
    <w:rsid w:val="00AB6B08"/>
    <w:rsid w:val="00AB703C"/>
    <w:rsid w:val="00AB70C6"/>
    <w:rsid w:val="00AB7B95"/>
    <w:rsid w:val="00AC0995"/>
    <w:rsid w:val="00AC0B30"/>
    <w:rsid w:val="00AC13E4"/>
    <w:rsid w:val="00AC1665"/>
    <w:rsid w:val="00AC2533"/>
    <w:rsid w:val="00AC26B1"/>
    <w:rsid w:val="00AC2734"/>
    <w:rsid w:val="00AC3BEB"/>
    <w:rsid w:val="00AC4521"/>
    <w:rsid w:val="00AC577B"/>
    <w:rsid w:val="00AC6368"/>
    <w:rsid w:val="00AC6AD4"/>
    <w:rsid w:val="00AC714C"/>
    <w:rsid w:val="00AC74B4"/>
    <w:rsid w:val="00AC7554"/>
    <w:rsid w:val="00AC77C7"/>
    <w:rsid w:val="00AC7817"/>
    <w:rsid w:val="00AC7CE6"/>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53A"/>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665"/>
    <w:rsid w:val="00AF7CCE"/>
    <w:rsid w:val="00B007B3"/>
    <w:rsid w:val="00B00881"/>
    <w:rsid w:val="00B00885"/>
    <w:rsid w:val="00B02B51"/>
    <w:rsid w:val="00B0393E"/>
    <w:rsid w:val="00B03FC6"/>
    <w:rsid w:val="00B051D8"/>
    <w:rsid w:val="00B05B39"/>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02E9"/>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4308"/>
    <w:rsid w:val="00B353BE"/>
    <w:rsid w:val="00B357B7"/>
    <w:rsid w:val="00B35AF3"/>
    <w:rsid w:val="00B35CC9"/>
    <w:rsid w:val="00B35ED7"/>
    <w:rsid w:val="00B35F6C"/>
    <w:rsid w:val="00B36AFF"/>
    <w:rsid w:val="00B36D46"/>
    <w:rsid w:val="00B37E8D"/>
    <w:rsid w:val="00B37F95"/>
    <w:rsid w:val="00B41C71"/>
    <w:rsid w:val="00B42FC4"/>
    <w:rsid w:val="00B439F8"/>
    <w:rsid w:val="00B43DD0"/>
    <w:rsid w:val="00B446B0"/>
    <w:rsid w:val="00B454D4"/>
    <w:rsid w:val="00B45668"/>
    <w:rsid w:val="00B45EB4"/>
    <w:rsid w:val="00B4687A"/>
    <w:rsid w:val="00B47257"/>
    <w:rsid w:val="00B4735C"/>
    <w:rsid w:val="00B47AE1"/>
    <w:rsid w:val="00B50173"/>
    <w:rsid w:val="00B50234"/>
    <w:rsid w:val="00B50449"/>
    <w:rsid w:val="00B51575"/>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852"/>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80D"/>
    <w:rsid w:val="00BA3CB5"/>
    <w:rsid w:val="00BA62BA"/>
    <w:rsid w:val="00BA631F"/>
    <w:rsid w:val="00BA6350"/>
    <w:rsid w:val="00BA63FF"/>
    <w:rsid w:val="00BA6511"/>
    <w:rsid w:val="00BA6A2A"/>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2DB1"/>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BB9"/>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86F"/>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5FF7"/>
    <w:rsid w:val="00C161C9"/>
    <w:rsid w:val="00C16587"/>
    <w:rsid w:val="00C172C5"/>
    <w:rsid w:val="00C17305"/>
    <w:rsid w:val="00C178CB"/>
    <w:rsid w:val="00C17D7B"/>
    <w:rsid w:val="00C202A3"/>
    <w:rsid w:val="00C20FD1"/>
    <w:rsid w:val="00C211CC"/>
    <w:rsid w:val="00C21DFD"/>
    <w:rsid w:val="00C239E6"/>
    <w:rsid w:val="00C264B3"/>
    <w:rsid w:val="00C2666D"/>
    <w:rsid w:val="00C301C6"/>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A83"/>
    <w:rsid w:val="00C45B9B"/>
    <w:rsid w:val="00C464FB"/>
    <w:rsid w:val="00C466C0"/>
    <w:rsid w:val="00C467E4"/>
    <w:rsid w:val="00C4699D"/>
    <w:rsid w:val="00C508A2"/>
    <w:rsid w:val="00C50B83"/>
    <w:rsid w:val="00C51059"/>
    <w:rsid w:val="00C5127D"/>
    <w:rsid w:val="00C51471"/>
    <w:rsid w:val="00C51DF7"/>
    <w:rsid w:val="00C53CB5"/>
    <w:rsid w:val="00C55D44"/>
    <w:rsid w:val="00C55EAB"/>
    <w:rsid w:val="00C566F3"/>
    <w:rsid w:val="00C56776"/>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158"/>
    <w:rsid w:val="00C808A0"/>
    <w:rsid w:val="00C80B2C"/>
    <w:rsid w:val="00C81592"/>
    <w:rsid w:val="00C82083"/>
    <w:rsid w:val="00C8228B"/>
    <w:rsid w:val="00C826C0"/>
    <w:rsid w:val="00C829A4"/>
    <w:rsid w:val="00C82ABF"/>
    <w:rsid w:val="00C83541"/>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CC6"/>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AFF"/>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6781"/>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227"/>
    <w:rsid w:val="00D10FE7"/>
    <w:rsid w:val="00D1139E"/>
    <w:rsid w:val="00D11DA6"/>
    <w:rsid w:val="00D12E5F"/>
    <w:rsid w:val="00D15CBD"/>
    <w:rsid w:val="00D16270"/>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31A"/>
    <w:rsid w:val="00D27624"/>
    <w:rsid w:val="00D27A09"/>
    <w:rsid w:val="00D31326"/>
    <w:rsid w:val="00D316E7"/>
    <w:rsid w:val="00D318BD"/>
    <w:rsid w:val="00D33284"/>
    <w:rsid w:val="00D33B02"/>
    <w:rsid w:val="00D34362"/>
    <w:rsid w:val="00D344F2"/>
    <w:rsid w:val="00D3455E"/>
    <w:rsid w:val="00D35303"/>
    <w:rsid w:val="00D355E8"/>
    <w:rsid w:val="00D3563A"/>
    <w:rsid w:val="00D36583"/>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D1E"/>
    <w:rsid w:val="00D73EFA"/>
    <w:rsid w:val="00D744E4"/>
    <w:rsid w:val="00D74FF2"/>
    <w:rsid w:val="00D75204"/>
    <w:rsid w:val="00D758F6"/>
    <w:rsid w:val="00D764E3"/>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16"/>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C7C03"/>
    <w:rsid w:val="00DD10EC"/>
    <w:rsid w:val="00DD1328"/>
    <w:rsid w:val="00DD1637"/>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CE5"/>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2E14"/>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1522"/>
    <w:rsid w:val="00E439BB"/>
    <w:rsid w:val="00E442EC"/>
    <w:rsid w:val="00E44495"/>
    <w:rsid w:val="00E4557F"/>
    <w:rsid w:val="00E45C7F"/>
    <w:rsid w:val="00E47635"/>
    <w:rsid w:val="00E513E0"/>
    <w:rsid w:val="00E52450"/>
    <w:rsid w:val="00E52AA9"/>
    <w:rsid w:val="00E52CEA"/>
    <w:rsid w:val="00E52F58"/>
    <w:rsid w:val="00E535FD"/>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1FF2"/>
    <w:rsid w:val="00E829F7"/>
    <w:rsid w:val="00E83F00"/>
    <w:rsid w:val="00E8408F"/>
    <w:rsid w:val="00E84282"/>
    <w:rsid w:val="00E84444"/>
    <w:rsid w:val="00E85C88"/>
    <w:rsid w:val="00E860F6"/>
    <w:rsid w:val="00E8715A"/>
    <w:rsid w:val="00E875AF"/>
    <w:rsid w:val="00E878D8"/>
    <w:rsid w:val="00E87D59"/>
    <w:rsid w:val="00E90325"/>
    <w:rsid w:val="00E9107D"/>
    <w:rsid w:val="00E92AC7"/>
    <w:rsid w:val="00E92E9A"/>
    <w:rsid w:val="00E930A9"/>
    <w:rsid w:val="00E93335"/>
    <w:rsid w:val="00E933A2"/>
    <w:rsid w:val="00E93844"/>
    <w:rsid w:val="00E95148"/>
    <w:rsid w:val="00E96B2E"/>
    <w:rsid w:val="00E96E83"/>
    <w:rsid w:val="00E97B3E"/>
    <w:rsid w:val="00E97D65"/>
    <w:rsid w:val="00EA0C43"/>
    <w:rsid w:val="00EA0DB5"/>
    <w:rsid w:val="00EA18EB"/>
    <w:rsid w:val="00EA213B"/>
    <w:rsid w:val="00EA2C22"/>
    <w:rsid w:val="00EA3151"/>
    <w:rsid w:val="00EA40FC"/>
    <w:rsid w:val="00EA4442"/>
    <w:rsid w:val="00EA4AE0"/>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B7C9B"/>
    <w:rsid w:val="00EC1263"/>
    <w:rsid w:val="00EC2C7B"/>
    <w:rsid w:val="00EC3290"/>
    <w:rsid w:val="00EC4279"/>
    <w:rsid w:val="00EC483E"/>
    <w:rsid w:val="00EC4859"/>
    <w:rsid w:val="00EC5492"/>
    <w:rsid w:val="00EC6FD7"/>
    <w:rsid w:val="00EC7195"/>
    <w:rsid w:val="00EC78DE"/>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3EA"/>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59C"/>
    <w:rsid w:val="00F07BA6"/>
    <w:rsid w:val="00F10613"/>
    <w:rsid w:val="00F10A00"/>
    <w:rsid w:val="00F10A22"/>
    <w:rsid w:val="00F10C44"/>
    <w:rsid w:val="00F110BC"/>
    <w:rsid w:val="00F11344"/>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2DE0"/>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1BD4"/>
    <w:rsid w:val="00F9353B"/>
    <w:rsid w:val="00F94079"/>
    <w:rsid w:val="00F9414A"/>
    <w:rsid w:val="00F9429A"/>
    <w:rsid w:val="00F942FD"/>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0C4A"/>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4CE"/>
    <w:rsid w:val="00FE7DB6"/>
    <w:rsid w:val="00FF01BB"/>
    <w:rsid w:val="00FF062C"/>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C76E355"/>
  <w15:chartTrackingRefBased/>
  <w15:docId w15:val="{627C943A-B2A9-4040-A43A-4AE42051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0044E"/>
    <w:rPr>
      <w:rFonts w:ascii="Arial" w:hAnsi="Arial"/>
      <w:b/>
      <w:sz w:val="28"/>
      <w:lang w:val="es-ES_tradnl" w:eastAsia="en-US"/>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aliases w:val="Título"/>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aliases w:val="Título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O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O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129</TotalTime>
  <Pages>22</Pages>
  <Words>3416</Words>
  <Characters>19477</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22848</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Eduardo Saul de Leon Rodriguez</cp:lastModifiedBy>
  <cp:revision>174</cp:revision>
  <cp:lastPrinted>2011-07-14T14:23:00Z</cp:lastPrinted>
  <dcterms:created xsi:type="dcterms:W3CDTF">2022-02-21T18:26:00Z</dcterms:created>
  <dcterms:modified xsi:type="dcterms:W3CDTF">2022-02-22T01:51:00Z</dcterms:modified>
</cp:coreProperties>
</file>